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45304" w14:textId="77777777" w:rsidR="00000000" w:rsidRDefault="00ED52A2">
      <w:pPr>
        <w:pStyle w:val="Heading"/>
      </w:pPr>
      <w:r>
        <w:t>IHE Change Proposal</w:t>
      </w:r>
    </w:p>
    <w:p w14:paraId="2F117594" w14:textId="77777777" w:rsidR="00000000" w:rsidRDefault="00ED52A2">
      <w:pPr>
        <w:pStyle w:val="BodyText"/>
        <w:tabs>
          <w:tab w:val="left" w:pos="9180"/>
        </w:tabs>
      </w:pPr>
      <w:r>
        <w:rPr>
          <w:strike/>
        </w:rPr>
        <w:tab/>
      </w:r>
    </w:p>
    <w:p w14:paraId="4BD8804A" w14:textId="77777777" w:rsidR="00000000" w:rsidRDefault="00ED52A2">
      <w:pPr>
        <w:pStyle w:val="TableTitle"/>
      </w:pPr>
      <w:r>
        <w:t>Tracking information:</w:t>
      </w:r>
    </w:p>
    <w:tbl>
      <w:tblPr>
        <w:tblW w:w="0" w:type="auto"/>
        <w:tblInd w:w="-5" w:type="dxa"/>
        <w:tblLayout w:type="fixed"/>
        <w:tblLook w:val="0000" w:firstRow="0" w:lastRow="0" w:firstColumn="0" w:lastColumn="0" w:noHBand="0" w:noVBand="0"/>
      </w:tblPr>
      <w:tblGrid>
        <w:gridCol w:w="4788"/>
        <w:gridCol w:w="4798"/>
      </w:tblGrid>
      <w:tr w:rsidR="00000000" w14:paraId="69CB381E" w14:textId="77777777">
        <w:tc>
          <w:tcPr>
            <w:tcW w:w="4788" w:type="dxa"/>
            <w:tcBorders>
              <w:top w:val="single" w:sz="4" w:space="0" w:color="000000"/>
              <w:left w:val="single" w:sz="4" w:space="0" w:color="000000"/>
              <w:bottom w:val="single" w:sz="4" w:space="0" w:color="000000"/>
            </w:tcBorders>
            <w:shd w:val="clear" w:color="auto" w:fill="auto"/>
          </w:tcPr>
          <w:p w14:paraId="4BBE6256" w14:textId="77777777" w:rsidR="00000000" w:rsidRDefault="00ED52A2">
            <w:pPr>
              <w:pStyle w:val="TableEntry"/>
            </w:pPr>
            <w:r>
              <w:t>IHE Domain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1CF53B5" w14:textId="77777777" w:rsidR="00000000" w:rsidRDefault="00ED52A2">
            <w:pPr>
              <w:pStyle w:val="TableEntry"/>
            </w:pPr>
            <w:r>
              <w:t>Patient Care Device (PCD)</w:t>
            </w:r>
          </w:p>
        </w:tc>
      </w:tr>
      <w:tr w:rsidR="00000000" w14:paraId="217DFE3D" w14:textId="77777777">
        <w:tc>
          <w:tcPr>
            <w:tcW w:w="4788" w:type="dxa"/>
            <w:tcBorders>
              <w:top w:val="single" w:sz="4" w:space="0" w:color="000000"/>
              <w:left w:val="single" w:sz="4" w:space="0" w:color="000000"/>
              <w:bottom w:val="single" w:sz="4" w:space="0" w:color="000000"/>
            </w:tcBorders>
            <w:shd w:val="clear" w:color="auto" w:fill="auto"/>
          </w:tcPr>
          <w:p w14:paraId="3434D049" w14:textId="77777777" w:rsidR="00000000" w:rsidRDefault="00ED52A2">
            <w:pPr>
              <w:pStyle w:val="TableEntry"/>
            </w:pPr>
            <w:r>
              <w:t>Change Proposal ID: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9273DE2" w14:textId="77777777" w:rsidR="00000000" w:rsidRDefault="00ED52A2">
            <w:pPr>
              <w:pStyle w:val="TableEntry"/>
            </w:pPr>
            <w:r>
              <w:t>CP-PCD-145</w:t>
            </w:r>
          </w:p>
        </w:tc>
      </w:tr>
      <w:tr w:rsidR="00000000" w14:paraId="11906798" w14:textId="77777777">
        <w:tc>
          <w:tcPr>
            <w:tcW w:w="4788" w:type="dxa"/>
            <w:tcBorders>
              <w:top w:val="single" w:sz="4" w:space="0" w:color="000000"/>
              <w:left w:val="single" w:sz="4" w:space="0" w:color="000000"/>
              <w:bottom w:val="single" w:sz="4" w:space="0" w:color="000000"/>
            </w:tcBorders>
            <w:shd w:val="clear" w:color="auto" w:fill="auto"/>
          </w:tcPr>
          <w:p w14:paraId="798F3CA7" w14:textId="77777777" w:rsidR="00000000" w:rsidRDefault="00ED52A2">
            <w:pPr>
              <w:pStyle w:val="TableEntry"/>
            </w:pPr>
            <w:r>
              <w:t>Change Proposal Status: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716D259" w14:textId="77777777" w:rsidR="00000000" w:rsidRDefault="00ED52A2">
            <w:pPr>
              <w:pStyle w:val="TableEntry"/>
            </w:pPr>
            <w:r>
              <w:t>Submitted</w:t>
            </w:r>
          </w:p>
        </w:tc>
      </w:tr>
      <w:tr w:rsidR="00000000" w14:paraId="1DC84C40" w14:textId="77777777">
        <w:tc>
          <w:tcPr>
            <w:tcW w:w="4788" w:type="dxa"/>
            <w:tcBorders>
              <w:top w:val="single" w:sz="4" w:space="0" w:color="000000"/>
              <w:left w:val="single" w:sz="4" w:space="0" w:color="000000"/>
              <w:bottom w:val="single" w:sz="4" w:space="0" w:color="000000"/>
            </w:tcBorders>
            <w:shd w:val="clear" w:color="auto" w:fill="auto"/>
          </w:tcPr>
          <w:p w14:paraId="6BE2DBBA" w14:textId="77777777" w:rsidR="00000000" w:rsidRDefault="00ED52A2">
            <w:pPr>
              <w:pStyle w:val="TableEntry"/>
            </w:pPr>
            <w:r>
              <w:t>Date of last update: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79146088" w14:textId="77777777" w:rsidR="00000000" w:rsidRDefault="00ED52A2">
            <w:pPr>
              <w:pStyle w:val="TableEntry"/>
            </w:pPr>
            <w:r>
              <w:t>2019-09-08</w:t>
            </w:r>
          </w:p>
        </w:tc>
      </w:tr>
      <w:tr w:rsidR="00000000" w14:paraId="04874A56" w14:textId="77777777">
        <w:tc>
          <w:tcPr>
            <w:tcW w:w="4788" w:type="dxa"/>
            <w:tcBorders>
              <w:top w:val="single" w:sz="4" w:space="0" w:color="000000"/>
              <w:left w:val="single" w:sz="4" w:space="0" w:color="000000"/>
              <w:bottom w:val="single" w:sz="4" w:space="0" w:color="000000"/>
            </w:tcBorders>
            <w:shd w:val="clear" w:color="auto" w:fill="auto"/>
          </w:tcPr>
          <w:p w14:paraId="2821FD0E" w14:textId="77777777" w:rsidR="00000000" w:rsidRDefault="00ED52A2">
            <w:pPr>
              <w:pStyle w:val="TableEntry"/>
            </w:pPr>
            <w:r>
              <w:t>Person assigned: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AF5D8B4" w14:textId="77777777" w:rsidR="00000000" w:rsidRDefault="00ED52A2">
            <w:pPr>
              <w:pStyle w:val="TableEntry"/>
            </w:pPr>
            <w:r>
              <w:rPr>
                <w:szCs w:val="18"/>
              </w:rPr>
              <w:t>Monroe Pattillo</w:t>
            </w:r>
          </w:p>
        </w:tc>
      </w:tr>
    </w:tbl>
    <w:p w14:paraId="553B69A8" w14:textId="77777777" w:rsidR="00000000" w:rsidRDefault="00ED52A2">
      <w:pPr>
        <w:pStyle w:val="TableTitle"/>
      </w:pPr>
    </w:p>
    <w:p w14:paraId="63513682" w14:textId="77777777" w:rsidR="00000000" w:rsidRDefault="00ED52A2">
      <w:pPr>
        <w:pStyle w:val="TableTitle"/>
      </w:pPr>
      <w:r>
        <w:t>Change Proposal Summary information:</w:t>
      </w:r>
    </w:p>
    <w:tbl>
      <w:tblPr>
        <w:tblW w:w="0" w:type="auto"/>
        <w:tblInd w:w="-5" w:type="dxa"/>
        <w:tblLayout w:type="fixed"/>
        <w:tblLook w:val="0000" w:firstRow="0" w:lastRow="0" w:firstColumn="0" w:lastColumn="0" w:noHBand="0" w:noVBand="0"/>
      </w:tblPr>
      <w:tblGrid>
        <w:gridCol w:w="4788"/>
        <w:gridCol w:w="4798"/>
      </w:tblGrid>
      <w:tr w:rsidR="00000000" w14:paraId="7F635E6F"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3DA50952" w14:textId="77777777" w:rsidR="00000000" w:rsidRDefault="00ED52A2">
            <w:pPr>
              <w:pStyle w:val="TableEntryHeader"/>
            </w:pPr>
            <w:r>
              <w:t>Al</w:t>
            </w:r>
            <w:r>
              <w:t>ert Timing Diagram</w:t>
            </w:r>
          </w:p>
        </w:tc>
      </w:tr>
      <w:tr w:rsidR="00000000" w14:paraId="050A32EA" w14:textId="77777777">
        <w:tc>
          <w:tcPr>
            <w:tcW w:w="4788" w:type="dxa"/>
            <w:tcBorders>
              <w:top w:val="single" w:sz="4" w:space="0" w:color="000000"/>
              <w:left w:val="single" w:sz="4" w:space="0" w:color="000000"/>
              <w:bottom w:val="single" w:sz="4" w:space="0" w:color="000000"/>
            </w:tcBorders>
            <w:shd w:val="clear" w:color="auto" w:fill="auto"/>
          </w:tcPr>
          <w:p w14:paraId="222ACBC0" w14:textId="77777777" w:rsidR="00000000" w:rsidRDefault="00ED52A2">
            <w:pPr>
              <w:pStyle w:val="TableEntry"/>
            </w:pPr>
            <w:r>
              <w:t>Submitter’s Name(s) and e-mail address(es):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5ED74F4D" w14:textId="77777777" w:rsidR="00000000" w:rsidRDefault="00ED52A2">
            <w:pPr>
              <w:pStyle w:val="TableEntry"/>
            </w:pPr>
            <w:r>
              <w:t>Monroe Pattillo, monroe.pattillo@gmail.com</w:t>
            </w:r>
          </w:p>
        </w:tc>
      </w:tr>
      <w:tr w:rsidR="00000000" w14:paraId="336BA9B3" w14:textId="77777777">
        <w:tc>
          <w:tcPr>
            <w:tcW w:w="4788" w:type="dxa"/>
            <w:tcBorders>
              <w:top w:val="single" w:sz="4" w:space="0" w:color="000000"/>
              <w:left w:val="single" w:sz="4" w:space="0" w:color="000000"/>
              <w:bottom w:val="single" w:sz="4" w:space="0" w:color="000000"/>
            </w:tcBorders>
            <w:shd w:val="clear" w:color="auto" w:fill="auto"/>
          </w:tcPr>
          <w:p w14:paraId="734FEABC" w14:textId="77777777" w:rsidR="00000000" w:rsidRDefault="00ED52A2">
            <w:pPr>
              <w:pStyle w:val="TableEntry"/>
            </w:pPr>
            <w:r>
              <w:t>Submission 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5BED232F" w14:textId="77777777" w:rsidR="00000000" w:rsidRDefault="00ED52A2">
            <w:pPr>
              <w:pStyle w:val="TableEntry"/>
            </w:pPr>
            <w:r>
              <w:t>2019-09-05</w:t>
            </w:r>
          </w:p>
        </w:tc>
      </w:tr>
      <w:tr w:rsidR="00000000" w14:paraId="41CDBC7B" w14:textId="77777777">
        <w:tc>
          <w:tcPr>
            <w:tcW w:w="4788" w:type="dxa"/>
            <w:tcBorders>
              <w:top w:val="single" w:sz="4" w:space="0" w:color="000000"/>
              <w:left w:val="single" w:sz="4" w:space="0" w:color="000000"/>
              <w:bottom w:val="single" w:sz="4" w:space="0" w:color="000000"/>
            </w:tcBorders>
            <w:shd w:val="clear" w:color="auto" w:fill="auto"/>
          </w:tcPr>
          <w:p w14:paraId="445A19E2" w14:textId="77777777" w:rsidR="00000000" w:rsidRDefault="00ED52A2">
            <w:pPr>
              <w:pStyle w:val="TableEntry"/>
            </w:pPr>
            <w:r>
              <w:t>Integration Profile(s)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F9FD57B" w14:textId="77777777" w:rsidR="00000000" w:rsidRDefault="00ED52A2">
            <w:pPr>
              <w:pStyle w:val="TableEntry"/>
            </w:pPr>
            <w:r>
              <w:t>Alert Communication Management (ACM)</w:t>
            </w:r>
          </w:p>
        </w:tc>
      </w:tr>
      <w:tr w:rsidR="00000000" w14:paraId="0F7F7E85" w14:textId="77777777">
        <w:tc>
          <w:tcPr>
            <w:tcW w:w="4788" w:type="dxa"/>
            <w:tcBorders>
              <w:top w:val="single" w:sz="4" w:space="0" w:color="000000"/>
              <w:left w:val="single" w:sz="4" w:space="0" w:color="000000"/>
              <w:bottom w:val="single" w:sz="4" w:space="0" w:color="000000"/>
            </w:tcBorders>
            <w:shd w:val="clear" w:color="auto" w:fill="auto"/>
          </w:tcPr>
          <w:p w14:paraId="0CC48AA3" w14:textId="77777777" w:rsidR="00000000" w:rsidRDefault="00ED52A2">
            <w:pPr>
              <w:pStyle w:val="TableEntry"/>
            </w:pPr>
            <w:r>
              <w:t>Actor(s)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B073B6C" w14:textId="77777777" w:rsidR="00000000" w:rsidRDefault="00ED52A2">
            <w:pPr>
              <w:pStyle w:val="TableEntry"/>
            </w:pPr>
            <w:r>
              <w:t>Alert Reporter (AR)</w:t>
            </w:r>
          </w:p>
        </w:tc>
      </w:tr>
      <w:tr w:rsidR="00000000" w14:paraId="1F0BC74D" w14:textId="77777777">
        <w:trPr>
          <w:cantSplit/>
        </w:trPr>
        <w:tc>
          <w:tcPr>
            <w:tcW w:w="4788" w:type="dxa"/>
            <w:tcBorders>
              <w:top w:val="single" w:sz="4" w:space="0" w:color="000000"/>
              <w:left w:val="single" w:sz="4" w:space="0" w:color="000000"/>
              <w:bottom w:val="single" w:sz="4" w:space="0" w:color="000000"/>
            </w:tcBorders>
            <w:shd w:val="clear" w:color="auto" w:fill="auto"/>
          </w:tcPr>
          <w:p w14:paraId="29257787" w14:textId="77777777" w:rsidR="00000000" w:rsidRDefault="00ED52A2">
            <w:pPr>
              <w:pStyle w:val="TableEntry"/>
            </w:pPr>
            <w:r>
              <w:t>IHE Tech</w:t>
            </w:r>
            <w:r>
              <w:t>nical Framework or Supplement modified: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D674D43" w14:textId="77777777" w:rsidR="00000000" w:rsidRDefault="00ED52A2">
            <w:pPr>
              <w:pStyle w:val="TableEntry"/>
            </w:pPr>
            <w:r>
              <w:t>ACM profile in PCD TF revision 8.0, dated Oct 23, 2018</w:t>
            </w:r>
          </w:p>
        </w:tc>
      </w:tr>
      <w:tr w:rsidR="00000000" w14:paraId="6813024A" w14:textId="77777777">
        <w:tc>
          <w:tcPr>
            <w:tcW w:w="4788" w:type="dxa"/>
            <w:tcBorders>
              <w:top w:val="single" w:sz="4" w:space="0" w:color="000000"/>
              <w:left w:val="single" w:sz="4" w:space="0" w:color="000000"/>
              <w:bottom w:val="single" w:sz="4" w:space="0" w:color="000000"/>
            </w:tcBorders>
            <w:shd w:val="clear" w:color="auto" w:fill="auto"/>
          </w:tcPr>
          <w:p w14:paraId="21E9A526" w14:textId="77777777" w:rsidR="00000000" w:rsidRDefault="00ED52A2">
            <w:pPr>
              <w:pStyle w:val="TableEntry"/>
            </w:pPr>
            <w:r>
              <w:t>Volume(s) and Section(s)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B7163EC" w14:textId="77777777" w:rsidR="00000000" w:rsidRDefault="00ED52A2">
            <w:pPr>
              <w:pStyle w:val="TableEntry"/>
            </w:pPr>
            <w:r>
              <w:t>IHE PCD TF Vol 2, section 3.5.4.1.5 Expected Actions</w:t>
            </w:r>
          </w:p>
        </w:tc>
      </w:tr>
      <w:tr w:rsidR="00000000" w14:paraId="664946A2" w14:textId="77777777">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3C4BBB82" w14:textId="77777777" w:rsidR="00000000" w:rsidRDefault="00ED52A2">
            <w:pPr>
              <w:pStyle w:val="TableEntry"/>
            </w:pPr>
            <w:r>
              <w:t>Rationale for Change:</w:t>
            </w:r>
          </w:p>
          <w:p w14:paraId="40652FE9" w14:textId="77777777" w:rsidR="00000000" w:rsidRDefault="00ED52A2">
            <w:pPr>
              <w:pStyle w:val="TableEntry"/>
            </w:pPr>
            <w:r>
              <w:t>As a part of the Quiet Hospital Working Group (WG</w:t>
            </w:r>
            <w:r>
              <w:t>) effort a diagram was created and reviewed within that WG and within the Alert Communication Management (ACM) WG.  The diagram depicts the alert dissemination progress triggers back to the ACM Alert Reporter (AR) actor for passing to the alert source.  Th</w:t>
            </w:r>
            <w:r>
              <w:t>is diagram contains consolidated information that is useful to alert sources in deciding whether or not and when to change the state of their local alarm audio without the need for any direct commands from other actors to change the state of the local alar</w:t>
            </w:r>
            <w:r>
              <w:t>m audio.</w:t>
            </w:r>
          </w:p>
          <w:p w14:paraId="04EBD4A4" w14:textId="77777777" w:rsidR="00000000" w:rsidRDefault="00ED52A2">
            <w:pPr>
              <w:pStyle w:val="TableEntry"/>
            </w:pPr>
            <w:r>
              <w:t>This change proposal is to include this diagram in the ACM profile within the PCD Technical Framework (TF) to the end of the section describing AR actor expected actions in response to PCD-05 transactions from the Alert Manager (AM) actor to the A</w:t>
            </w:r>
            <w:r>
              <w:t>R actor.  If the text at the bottom of the diagram is easier to integrate into the section text than to retain it in the diagram that would be acceptable.</w:t>
            </w:r>
          </w:p>
        </w:tc>
      </w:tr>
    </w:tbl>
    <w:p w14:paraId="24279164" w14:textId="77777777" w:rsidR="00000000" w:rsidRDefault="00ED52A2">
      <w:pPr>
        <w:pStyle w:val="EditorInstructions"/>
        <w:keepNext/>
        <w:keepLines/>
      </w:pPr>
      <w:r>
        <w:t>Add the below diagram to the end of section 3.5.4.1.5 Expected Actions, page 48, before line 1215</w:t>
      </w:r>
    </w:p>
    <w:p w14:paraId="1D016952" w14:textId="77777777" w:rsidR="00000000" w:rsidRDefault="00ED52A2">
      <w:pPr>
        <w:pStyle w:val="Default"/>
        <w:rPr>
          <w:sz w:val="23"/>
          <w:szCs w:val="23"/>
        </w:rPr>
      </w:pPr>
    </w:p>
    <w:p w14:paraId="5A3226E9" w14:textId="77777777" w:rsidR="00000000" w:rsidRDefault="00ED52A2">
      <w:pPr>
        <w:pageBreakBefore/>
        <w:rPr>
          <w:b/>
          <w:sz w:val="28"/>
          <w:szCs w:val="23"/>
        </w:rPr>
      </w:pPr>
    </w:p>
    <w:p w14:paraId="510B945B" w14:textId="77777777" w:rsidR="00000000" w:rsidRDefault="00E14E9D">
      <w:pPr>
        <w:rPr>
          <w:b/>
          <w:sz w:val="28"/>
          <w:lang w:val="en-US" w:eastAsia="en-US"/>
        </w:rPr>
      </w:pPr>
      <w:r>
        <w:rPr>
          <w:noProof/>
        </w:rPr>
        <mc:AlternateContent>
          <mc:Choice Requires="wpg">
            <w:drawing>
              <wp:anchor distT="0" distB="0" distL="0" distR="0" simplePos="0" relativeHeight="251657728" behindDoc="0" locked="0" layoutInCell="1" allowOverlap="1" wp14:anchorId="5F0BA1CD" wp14:editId="5C4B2EB5">
                <wp:simplePos x="0" y="0"/>
                <wp:positionH relativeFrom="page">
                  <wp:posOffset>91440</wp:posOffset>
                </wp:positionH>
                <wp:positionV relativeFrom="page">
                  <wp:posOffset>1005205</wp:posOffset>
                </wp:positionV>
                <wp:extent cx="7588250" cy="7996555"/>
                <wp:effectExtent l="685800" t="381000" r="31750" b="42545"/>
                <wp:wrapNone/>
                <wp:docPr id="4" name="Canvas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0" cy="7996555"/>
                          <a:chOff x="144" y="1583"/>
                          <a:chExt cx="11950" cy="12593"/>
                        </a:xfrm>
                      </wpg:grpSpPr>
                      <wps:wsp>
                        <wps:cNvPr id="5" name="Rectangle 3"/>
                        <wps:cNvSpPr>
                          <a:spLocks/>
                        </wps:cNvSpPr>
                        <wps:spPr bwMode="auto">
                          <a:xfrm>
                            <a:off x="145" y="1583"/>
                            <a:ext cx="11948" cy="12592"/>
                          </a:xfrm>
                          <a:prstGeom prst="rect">
                            <a:avLst/>
                          </a:prstGeom>
                          <a:solidFill>
                            <a:srgbClr val="F2F2F2"/>
                          </a:solidFill>
                          <a:ln w="6480" cap="sq">
                            <a:solidFill>
                              <a:srgbClr val="8EB4E3"/>
                            </a:solidFill>
                            <a:miter lim="800000"/>
                            <a:headEnd/>
                            <a:tailEnd/>
                          </a:ln>
                          <a:effectLst>
                            <a:outerShdw dist="37675" dir="2700000" algn="ctr" rotWithShape="0">
                              <a:srgbClr val="000000">
                                <a:alpha val="40033"/>
                              </a:srgbClr>
                            </a:outerShdw>
                          </a:effectLst>
                        </wps:spPr>
                        <wps:bodyPr rot="0" vert="horz" wrap="none" lIns="91440" tIns="45720" rIns="91440" bIns="45720" anchor="ctr" anchorCtr="0" upright="1">
                          <a:noAutofit/>
                        </wps:bodyPr>
                      </wps:wsp>
                      <wps:wsp>
                        <wps:cNvPr id="6" name="Text Box 4"/>
                        <wps:cNvSpPr txBox="1">
                          <a:spLocks/>
                        </wps:cNvSpPr>
                        <wps:spPr bwMode="auto">
                          <a:xfrm>
                            <a:off x="154" y="12670"/>
                            <a:ext cx="11906" cy="13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FDDC3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The Alert Source local alarm audio activation decision points:  T=traditional, P=pause</w:t>
                              </w:r>
                              <w:r>
                                <w:rPr>
                                  <w:rFonts w:ascii="Calibri" w:eastAsia="Calibri" w:hAnsi="Calibri" w:cs="Calibri"/>
                                  <w:kern w:val="1"/>
                                  <w:sz w:val="20"/>
                                </w:rPr>
                                <w:t>d, I=Immediately activate</w:t>
                              </w:r>
                            </w:p>
                            <w:p w14:paraId="3BF5061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source always retains responsibility for its local alarm audio activation and the decision to pause or inactivate local alarm audio</w:t>
                              </w:r>
                            </w:p>
                            <w:p w14:paraId="41F856D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ACM AM and AC actors and endpoint communication device never overtly request AR actor or ale</w:t>
                              </w:r>
                              <w:r>
                                <w:rPr>
                                  <w:rFonts w:ascii="Calibri" w:eastAsia="Calibri" w:hAnsi="Calibri" w:cs="Calibri"/>
                                  <w:kern w:val="1"/>
                                  <w:sz w:val="20"/>
                                </w:rPr>
                                <w:t>rt source to pause or end local alarm audio</w:t>
                              </w:r>
                            </w:p>
                            <w:p w14:paraId="6F2904F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AR and likely AM will not always know of all the notification destinations (assignment groups &amp; alternates)</w:t>
                              </w:r>
                            </w:p>
                            <w:p w14:paraId="13B0902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 single PCD-04 from an AR actor is likely to result in numerous PCD-06, PCD-07, and PCD-05 transactions</w:t>
                              </w:r>
                            </w:p>
                            <w:p w14:paraId="779653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While some endpoint destinations/operators may be undeliverable, timeout, or reject others may accept, and may reject after an accept</w:t>
                              </w:r>
                            </w:p>
                          </w:txbxContent>
                        </wps:txbx>
                        <wps:bodyPr rot="0" vert="horz" wrap="square" lIns="45720" tIns="45720" rIns="45720" bIns="45720" anchor="ctr" anchorCtr="0">
                          <a:noAutofit/>
                        </wps:bodyPr>
                      </wps:wsp>
                      <wps:wsp>
                        <wps:cNvPr id="7" name="Straight Connector 174"/>
                        <wps:cNvCnPr>
                          <a:cxnSpLocks/>
                        </wps:cNvCnPr>
                        <wps:spPr bwMode="auto">
                          <a:xfrm>
                            <a:off x="3310" y="2208"/>
                            <a:ext cx="0" cy="9860"/>
                          </a:xfrm>
                          <a:prstGeom prst="line">
                            <a:avLst/>
                          </a:prstGeom>
                          <a:noFill/>
                          <a:ln w="12600" cap="sq">
                            <a:solidFill>
                              <a:srgbClr val="3C3C3C"/>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Straight Connector 175"/>
                        <wps:cNvCnPr>
                          <a:cxnSpLocks/>
                        </wps:cNvCnPr>
                        <wps:spPr bwMode="auto">
                          <a:xfrm>
                            <a:off x="5914" y="2209"/>
                            <a:ext cx="15" cy="9859"/>
                          </a:xfrm>
                          <a:prstGeom prst="line">
                            <a:avLst/>
                          </a:prstGeom>
                          <a:noFill/>
                          <a:ln w="12600" cap="sq">
                            <a:solidFill>
                              <a:srgbClr val="3C3C3C"/>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Straight Connector 176"/>
                        <wps:cNvCnPr>
                          <a:cxnSpLocks/>
                        </wps:cNvCnPr>
                        <wps:spPr bwMode="auto">
                          <a:xfrm flipH="1">
                            <a:off x="9124" y="2205"/>
                            <a:ext cx="20" cy="9817"/>
                          </a:xfrm>
                          <a:prstGeom prst="line">
                            <a:avLst/>
                          </a:prstGeom>
                          <a:noFill/>
                          <a:ln w="12600" cap="sq">
                            <a:solidFill>
                              <a:srgbClr val="3C3C3C"/>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Straight Connector 178"/>
                        <wps:cNvCnPr>
                          <a:cxnSpLocks/>
                        </wps:cNvCnPr>
                        <wps:spPr bwMode="auto">
                          <a:xfrm flipH="1">
                            <a:off x="923" y="2105"/>
                            <a:ext cx="21" cy="9954"/>
                          </a:xfrm>
                          <a:prstGeom prst="line">
                            <a:avLst/>
                          </a:prstGeom>
                          <a:noFill/>
                          <a:ln w="12600" cap="sq">
                            <a:solidFill>
                              <a:srgbClr val="3C3C3C"/>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Straight Connector 179"/>
                        <wps:cNvCnPr>
                          <a:cxnSpLocks/>
                        </wps:cNvCnPr>
                        <wps:spPr bwMode="auto">
                          <a:xfrm flipH="1">
                            <a:off x="11202" y="2349"/>
                            <a:ext cx="19" cy="9663"/>
                          </a:xfrm>
                          <a:prstGeom prst="line">
                            <a:avLst/>
                          </a:prstGeom>
                          <a:noFill/>
                          <a:ln w="12600" cap="sq">
                            <a:solidFill>
                              <a:srgbClr val="3C3C3C"/>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 name="Group 106"/>
                        <wpg:cNvGrpSpPr>
                          <a:grpSpLocks/>
                        </wpg:cNvGrpSpPr>
                        <wpg:grpSpPr bwMode="auto">
                          <a:xfrm>
                            <a:off x="2534" y="1605"/>
                            <a:ext cx="7635" cy="707"/>
                            <a:chOff x="2534" y="1605"/>
                            <a:chExt cx="7635" cy="707"/>
                          </a:xfrm>
                        </wpg:grpSpPr>
                        <wps:wsp>
                          <wps:cNvPr id="13" name="Text Box 11"/>
                          <wps:cNvSpPr txBox="1">
                            <a:spLocks/>
                          </wps:cNvSpPr>
                          <wps:spPr bwMode="auto">
                            <a:xfrm>
                              <a:off x="2534" y="1608"/>
                              <a:ext cx="1550"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2550B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Reporter</w:t>
                                </w:r>
                              </w:p>
                              <w:p w14:paraId="74957E2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(AR)</w:t>
                                </w:r>
                              </w:p>
                            </w:txbxContent>
                          </wps:txbx>
                          <wps:bodyPr rot="0" vert="horz" wrap="square" lIns="45720" tIns="45720" rIns="45720" bIns="45720" anchor="ctr" anchorCtr="0">
                            <a:noAutofit/>
                          </wps:bodyPr>
                        </wps:wsp>
                        <wps:wsp>
                          <wps:cNvPr id="14" name="Text Box 12"/>
                          <wps:cNvSpPr txBox="1">
                            <a:spLocks/>
                          </wps:cNvSpPr>
                          <wps:spPr bwMode="auto">
                            <a:xfrm>
                              <a:off x="5139" y="1608"/>
                              <a:ext cx="1549"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F86C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Manager</w:t>
                                </w:r>
                              </w:p>
                              <w:p w14:paraId="6322021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(AM)</w:t>
                                </w:r>
                              </w:p>
                            </w:txbxContent>
                          </wps:txbx>
                          <wps:bodyPr rot="0" vert="horz" wrap="square" lIns="45720" tIns="45720" rIns="45720" bIns="45720" anchor="ctr" anchorCtr="0">
                            <a:noAutofit/>
                          </wps:bodyPr>
                        </wps:wsp>
                        <wps:wsp>
                          <wps:cNvPr id="15" name="Text Box 13"/>
                          <wps:cNvSpPr txBox="1">
                            <a:spLocks/>
                          </wps:cNvSpPr>
                          <wps:spPr bwMode="auto">
                            <a:xfrm>
                              <a:off x="8123" y="1605"/>
                              <a:ext cx="2045"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6660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Communicator</w:t>
                                </w:r>
                              </w:p>
                              <w:p w14:paraId="5B05700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w:t>
                                </w:r>
                              </w:p>
                            </w:txbxContent>
                          </wps:txbx>
                          <wps:bodyPr rot="0" vert="horz" wrap="square" lIns="45720" tIns="45720" rIns="45720" bIns="45720" anchor="ctr" anchorCtr="0">
                            <a:noAutofit/>
                          </wps:bodyPr>
                        </wps:wsp>
                      </wpg:grpSp>
                      <wps:wsp>
                        <wps:cNvPr id="16" name="Text Box 14"/>
                        <wps:cNvSpPr txBox="1">
                          <a:spLocks/>
                        </wps:cNvSpPr>
                        <wps:spPr bwMode="auto">
                          <a:xfrm>
                            <a:off x="168" y="1757"/>
                            <a:ext cx="1550"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19476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Source</w:t>
                              </w:r>
                            </w:p>
                          </w:txbxContent>
                        </wps:txbx>
                        <wps:bodyPr rot="0" vert="horz" wrap="square" lIns="45720" tIns="45720" rIns="45720" bIns="45720" anchor="ctr" anchorCtr="0">
                          <a:noAutofit/>
                        </wps:bodyPr>
                      </wps:wsp>
                      <wps:wsp>
                        <wps:cNvPr id="17" name="Text Box 15"/>
                        <wps:cNvSpPr txBox="1">
                          <a:spLocks/>
                        </wps:cNvSpPr>
                        <wps:spPr bwMode="auto">
                          <a:xfrm>
                            <a:off x="10447" y="1586"/>
                            <a:ext cx="1549" cy="8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A23F7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Endpoint</w:t>
                              </w:r>
                            </w:p>
                            <w:p w14:paraId="526AB11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Communication</w:t>
                              </w:r>
                            </w:p>
                            <w:p w14:paraId="6219BEC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Device</w:t>
                              </w:r>
                            </w:p>
                          </w:txbxContent>
                        </wps:txbx>
                        <wps:bodyPr rot="0" vert="horz" wrap="square" lIns="45720" tIns="45720" rIns="45720" bIns="45720" anchor="ctr" anchorCtr="0">
                          <a:noAutofit/>
                        </wps:bodyPr>
                      </wps:wsp>
                      <wpg:grpSp>
                        <wpg:cNvPr id="18" name="Group 108"/>
                        <wpg:cNvGrpSpPr>
                          <a:grpSpLocks/>
                        </wpg:cNvGrpSpPr>
                        <wpg:grpSpPr bwMode="auto">
                          <a:xfrm>
                            <a:off x="190" y="2264"/>
                            <a:ext cx="5762" cy="1249"/>
                            <a:chOff x="190" y="2264"/>
                            <a:chExt cx="5762" cy="1249"/>
                          </a:xfrm>
                        </wpg:grpSpPr>
                        <wpg:grpSp>
                          <wpg:cNvPr id="19" name="Group 13"/>
                          <wpg:cNvGrpSpPr>
                            <a:grpSpLocks/>
                          </wpg:cNvGrpSpPr>
                          <wpg:grpSpPr bwMode="auto">
                            <a:xfrm>
                              <a:off x="3322" y="2972"/>
                              <a:ext cx="2630" cy="541"/>
                              <a:chOff x="3322" y="2972"/>
                              <a:chExt cx="2630" cy="541"/>
                            </a:xfrm>
                          </wpg:grpSpPr>
                          <wps:wsp>
                            <wps:cNvPr id="20" name="Straight Arrow Connector 173"/>
                            <wps:cNvCnPr>
                              <a:cxnSpLocks/>
                            </wps:cNvCnPr>
                            <wps:spPr bwMode="auto">
                              <a:xfrm>
                                <a:off x="1522" y="1358"/>
                                <a:ext cx="2630"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19"/>
                            <wps:cNvSpPr txBox="1">
                              <a:spLocks/>
                            </wps:cNvSpPr>
                            <wps:spPr bwMode="auto">
                              <a:xfrm>
                                <a:off x="3618" y="2972"/>
                                <a:ext cx="2110"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355EC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w:t>
                                  </w:r>
                                  <w:r>
                                    <w:rPr>
                                      <w:rFonts w:ascii="Calibri" w:eastAsia="Calibri" w:hAnsi="Calibri" w:cs="Calibri"/>
                                      <w:kern w:val="1"/>
                                      <w:sz w:val="20"/>
                                    </w:rPr>
                                    <w:t>ert (PCD-04)</w:t>
                                  </w:r>
                                </w:p>
                              </w:txbxContent>
                            </wps:txbx>
                            <wps:bodyPr rot="0" vert="horz" wrap="square" lIns="45720" tIns="45720" rIns="45720" bIns="45720" anchor="ctr" anchorCtr="0">
                              <a:noAutofit/>
                            </wps:bodyPr>
                          </wps:wsp>
                        </wpg:grpSp>
                        <wpg:grpSp>
                          <wpg:cNvPr id="22" name="Group 12"/>
                          <wpg:cNvGrpSpPr>
                            <a:grpSpLocks/>
                          </wpg:cNvGrpSpPr>
                          <wpg:grpSpPr bwMode="auto">
                            <a:xfrm>
                              <a:off x="961" y="2792"/>
                              <a:ext cx="2362" cy="378"/>
                              <a:chOff x="961" y="2792"/>
                              <a:chExt cx="2362" cy="378"/>
                            </a:xfrm>
                          </wpg:grpSpPr>
                          <wps:wsp>
                            <wps:cNvPr id="23" name="Straight Arrow Connector 170"/>
                            <wps:cNvCnPr>
                              <a:cxnSpLocks/>
                            </wps:cNvCnPr>
                            <wps:spPr bwMode="auto">
                              <a:xfrm>
                                <a:off x="-838" y="1108"/>
                                <a:ext cx="2361"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22"/>
                            <wps:cNvSpPr txBox="1">
                              <a:spLocks/>
                            </wps:cNvSpPr>
                            <wps:spPr bwMode="auto">
                              <a:xfrm>
                                <a:off x="1406" y="2792"/>
                                <a:ext cx="1550" cy="377"/>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ECA63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Trigger</w:t>
                                  </w:r>
                                </w:p>
                              </w:txbxContent>
                            </wps:txbx>
                            <wps:bodyPr rot="0" vert="horz" wrap="square" lIns="45720" tIns="45720" rIns="45720" bIns="45720" anchor="ctr" anchorCtr="0">
                              <a:noAutofit/>
                            </wps:bodyPr>
                          </wps:wsp>
                        </wpg:grpSp>
                        <wpg:grpSp>
                          <wpg:cNvPr id="25" name="Group 1"/>
                          <wpg:cNvGrpSpPr>
                            <a:grpSpLocks/>
                          </wpg:cNvGrpSpPr>
                          <wpg:grpSpPr bwMode="auto">
                            <a:xfrm>
                              <a:off x="190" y="2264"/>
                              <a:ext cx="610" cy="394"/>
                              <a:chOff x="190" y="2264"/>
                              <a:chExt cx="610" cy="394"/>
                            </a:xfrm>
                          </wpg:grpSpPr>
                          <pic:pic xmlns:pic="http://schemas.openxmlformats.org/drawingml/2006/picture">
                            <pic:nvPicPr>
                              <pic:cNvPr id="26" name="Picture 122"/>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21" y="2264"/>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27" name="Text Box 25"/>
                            <wps:cNvSpPr txBox="1">
                              <a:spLocks/>
                            </wps:cNvSpPr>
                            <wps:spPr bwMode="auto">
                              <a:xfrm>
                                <a:off x="190" y="2280"/>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417B4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T</w:t>
                                  </w:r>
                                </w:p>
                              </w:txbxContent>
                            </wps:txbx>
                            <wps:bodyPr rot="0" vert="horz" wrap="square" lIns="45720" tIns="45720" rIns="45720" bIns="45720" anchor="ctr" anchorCtr="0">
                              <a:noAutofit/>
                            </wps:bodyPr>
                          </wps:wsp>
                        </wpg:grpSp>
                        <wpg:grpSp>
                          <wpg:cNvPr id="28" name="Group 2"/>
                          <wpg:cNvGrpSpPr>
                            <a:grpSpLocks/>
                          </wpg:cNvGrpSpPr>
                          <wpg:grpSpPr bwMode="auto">
                            <a:xfrm>
                              <a:off x="190" y="2787"/>
                              <a:ext cx="610" cy="379"/>
                              <a:chOff x="190" y="2787"/>
                              <a:chExt cx="610" cy="379"/>
                            </a:xfrm>
                          </wpg:grpSpPr>
                          <pic:pic xmlns:pic="http://schemas.openxmlformats.org/drawingml/2006/picture">
                            <pic:nvPicPr>
                              <pic:cNvPr id="29" name="Picture 158"/>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21" y="2787"/>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30" name="Text Box 28"/>
                            <wps:cNvSpPr txBox="1">
                              <a:spLocks/>
                            </wps:cNvSpPr>
                            <wps:spPr bwMode="auto">
                              <a:xfrm>
                                <a:off x="190" y="2788"/>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EC48C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grpSp>
                        <wpg:cNvPr id="31" name="Group 110"/>
                        <wpg:cNvGrpSpPr>
                          <a:grpSpLocks/>
                        </wpg:cNvGrpSpPr>
                        <wpg:grpSpPr bwMode="auto">
                          <a:xfrm>
                            <a:off x="157" y="3624"/>
                            <a:ext cx="11066" cy="1949"/>
                            <a:chOff x="157" y="3624"/>
                            <a:chExt cx="11066" cy="1949"/>
                          </a:xfrm>
                        </wpg:grpSpPr>
                        <wpg:grpSp>
                          <wpg:cNvPr id="32" name="Group 17"/>
                          <wpg:cNvGrpSpPr>
                            <a:grpSpLocks/>
                          </wpg:cNvGrpSpPr>
                          <wpg:grpSpPr bwMode="auto">
                            <a:xfrm>
                              <a:off x="5942" y="4293"/>
                              <a:ext cx="3185" cy="867"/>
                              <a:chOff x="5942" y="4293"/>
                              <a:chExt cx="3185" cy="867"/>
                            </a:xfrm>
                          </wpg:grpSpPr>
                          <wps:wsp>
                            <wps:cNvPr id="33" name="Straight Arrow Connector 171"/>
                            <wps:cNvCnPr>
                              <a:cxnSpLocks/>
                            </wps:cNvCnPr>
                            <wps:spPr bwMode="auto">
                              <a:xfrm flipH="1">
                                <a:off x="4142" y="2837"/>
                                <a:ext cx="3183"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Text Box 32"/>
                            <wps:cNvSpPr txBox="1">
                              <a:spLocks/>
                            </wps:cNvSpPr>
                            <wps:spPr bwMode="auto">
                              <a:xfrm>
                                <a:off x="6188" y="4293"/>
                                <a:ext cx="2753" cy="866"/>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B0CC6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Received by Gateway [AC])</w:t>
                                  </w:r>
                                </w:p>
                              </w:txbxContent>
                            </wps:txbx>
                            <wps:bodyPr rot="0" vert="horz" wrap="square" lIns="45720" tIns="45720" rIns="45720" bIns="45720" anchor="ctr" anchorCtr="0">
                              <a:noAutofit/>
                            </wps:bodyPr>
                          </wps:wsp>
                        </wpg:grpSp>
                        <wpg:grpSp>
                          <wpg:cNvPr id="35" name="Group 20"/>
                          <wpg:cNvGrpSpPr>
                            <a:grpSpLocks/>
                          </wpg:cNvGrpSpPr>
                          <wpg:grpSpPr bwMode="auto">
                            <a:xfrm>
                              <a:off x="3310" y="4494"/>
                              <a:ext cx="2622" cy="1030"/>
                              <a:chOff x="3310" y="4494"/>
                              <a:chExt cx="2622" cy="1030"/>
                            </a:xfrm>
                          </wpg:grpSpPr>
                          <wps:wsp>
                            <wps:cNvPr id="36" name="Straight Arrow Connector 177"/>
                            <wps:cNvCnPr>
                              <a:cxnSpLocks/>
                            </wps:cNvCnPr>
                            <wps:spPr bwMode="auto">
                              <a:xfrm flipH="1" flipV="1">
                                <a:off x="1510" y="3103"/>
                                <a:ext cx="2620" cy="1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Text Box 35"/>
                            <wps:cNvSpPr txBox="1">
                              <a:spLocks/>
                            </wps:cNvSpPr>
                            <wps:spPr bwMode="auto">
                              <a:xfrm>
                                <a:off x="3706" y="4494"/>
                                <a:ext cx="1883" cy="1029"/>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05B16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16745DA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Received by Gateway [AC])</w:t>
                                  </w:r>
                                </w:p>
                              </w:txbxContent>
                            </wps:txbx>
                            <wps:bodyPr rot="0" vert="horz" wrap="square" lIns="45720" tIns="45720" rIns="45720" bIns="45720" anchor="ctr" anchorCtr="0">
                              <a:noAutofit/>
                            </wps:bodyPr>
                          </wps:wsp>
                        </wpg:grpSp>
                        <wpg:grpSp>
                          <wpg:cNvPr id="38" name="Group 18"/>
                          <wpg:cNvGrpSpPr>
                            <a:grpSpLocks/>
                          </wpg:cNvGrpSpPr>
                          <wpg:grpSpPr bwMode="auto">
                            <a:xfrm>
                              <a:off x="9150" y="4798"/>
                              <a:ext cx="2073" cy="541"/>
                              <a:chOff x="9150" y="4798"/>
                              <a:chExt cx="2073" cy="541"/>
                            </a:xfrm>
                          </wpg:grpSpPr>
                          <wps:wsp>
                            <wps:cNvPr id="39" name="Straight Arrow Connector 169"/>
                            <wps:cNvCnPr>
                              <a:cxnSpLocks/>
                            </wps:cNvCnPr>
                            <wps:spPr bwMode="auto">
                              <a:xfrm>
                                <a:off x="7350" y="3188"/>
                                <a:ext cx="2072"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Text Box 38"/>
                            <wps:cNvSpPr txBox="1">
                              <a:spLocks/>
                            </wps:cNvSpPr>
                            <wps:spPr bwMode="auto">
                              <a:xfrm>
                                <a:off x="9412" y="4798"/>
                                <a:ext cx="1599"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ACEFB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Communicate Alert</w:t>
                                  </w:r>
                                </w:p>
                              </w:txbxContent>
                            </wps:txbx>
                            <wps:bodyPr rot="0" vert="horz" wrap="square" lIns="45720" tIns="45720" rIns="45720" bIns="45720" anchor="ctr" anchorCtr="0">
                              <a:noAutofit/>
                            </wps:bodyPr>
                          </wps:wsp>
                        </wpg:grpSp>
                        <wpg:grpSp>
                          <wpg:cNvPr id="41" name="Group 21"/>
                          <wpg:cNvGrpSpPr>
                            <a:grpSpLocks/>
                          </wpg:cNvGrpSpPr>
                          <wpg:grpSpPr bwMode="auto">
                            <a:xfrm>
                              <a:off x="961" y="5031"/>
                              <a:ext cx="2341" cy="541"/>
                              <a:chOff x="961" y="5031"/>
                              <a:chExt cx="2341" cy="541"/>
                            </a:xfrm>
                          </wpg:grpSpPr>
                          <wps:wsp>
                            <wps:cNvPr id="42" name="Straight Arrow Connector 194"/>
                            <wps:cNvCnPr>
                              <a:cxnSpLocks/>
                            </wps:cNvCnPr>
                            <wps:spPr bwMode="auto">
                              <a:xfrm flipH="1">
                                <a:off x="-838" y="3414"/>
                                <a:ext cx="2339"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41"/>
                            <wps:cNvSpPr txBox="1">
                              <a:spLocks/>
                            </wps:cNvSpPr>
                            <wps:spPr bwMode="auto">
                              <a:xfrm>
                                <a:off x="1323" y="5031"/>
                                <a:ext cx="1690"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45318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Received by AC</w:t>
                                  </w:r>
                                </w:p>
                              </w:txbxContent>
                            </wps:txbx>
                            <wps:bodyPr rot="0" vert="horz" wrap="square" lIns="45720" tIns="45720" rIns="45720" bIns="45720" anchor="ctr" anchorCtr="0">
                              <a:noAutofit/>
                            </wps:bodyPr>
                          </wps:wsp>
                        </wpg:grpSp>
                        <wpg:grpSp>
                          <wpg:cNvPr id="44" name="Group 109"/>
                          <wpg:cNvGrpSpPr>
                            <a:grpSpLocks/>
                          </wpg:cNvGrpSpPr>
                          <wpg:grpSpPr bwMode="auto">
                            <a:xfrm>
                              <a:off x="157" y="3624"/>
                              <a:ext cx="9002" cy="1243"/>
                              <a:chOff x="157" y="3624"/>
                              <a:chExt cx="9002" cy="1243"/>
                            </a:xfrm>
                          </wpg:grpSpPr>
                          <wpg:grpSp>
                            <wpg:cNvPr id="45" name="Group 16"/>
                            <wpg:cNvGrpSpPr>
                              <a:grpSpLocks/>
                            </wpg:cNvGrpSpPr>
                            <wpg:grpSpPr bwMode="auto">
                              <a:xfrm>
                                <a:off x="5927" y="3866"/>
                                <a:ext cx="3232" cy="541"/>
                                <a:chOff x="5927" y="3866"/>
                                <a:chExt cx="3232" cy="541"/>
                              </a:xfrm>
                            </wpg:grpSpPr>
                            <wps:wsp>
                              <wps:cNvPr id="46" name="Straight Arrow Connector 172"/>
                              <wps:cNvCnPr>
                                <a:cxnSpLocks/>
                              </wps:cNvCnPr>
                              <wps:spPr bwMode="auto">
                                <a:xfrm>
                                  <a:off x="4127" y="2250"/>
                                  <a:ext cx="3231"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Text Box 45"/>
                              <wps:cNvSpPr txBox="1">
                                <a:spLocks/>
                              </wps:cNvSpPr>
                              <wps:spPr bwMode="auto">
                                <a:xfrm>
                                  <a:off x="6303" y="3866"/>
                                  <a:ext cx="2562"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74199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Disseminate Alert (PCD-06)</w:t>
                                    </w:r>
                                  </w:p>
                                </w:txbxContent>
                              </wps:txbx>
                              <wps:bodyPr rot="0" vert="horz" wrap="square" lIns="45720" tIns="45720" rIns="45720" bIns="45720" anchor="ctr" anchorCtr="0">
                                <a:noAutofit/>
                              </wps:bodyPr>
                            </wps:wsp>
                          </wpg:grpSp>
                          <wpg:grpSp>
                            <wpg:cNvPr id="48" name="Group 15"/>
                            <wpg:cNvGrpSpPr>
                              <a:grpSpLocks/>
                            </wpg:cNvGrpSpPr>
                            <wpg:grpSpPr bwMode="auto">
                              <a:xfrm>
                                <a:off x="3309" y="3624"/>
                                <a:ext cx="2622" cy="541"/>
                                <a:chOff x="3309" y="3624"/>
                                <a:chExt cx="2622" cy="541"/>
                              </a:xfrm>
                            </wpg:grpSpPr>
                            <wps:wsp>
                              <wps:cNvPr id="49" name="Straight Arrow Connector 180"/>
                              <wps:cNvCnPr>
                                <a:cxnSpLocks/>
                              </wps:cNvCnPr>
                              <wps:spPr bwMode="auto">
                                <a:xfrm flipH="1" flipV="1">
                                  <a:off x="1509" y="2026"/>
                                  <a:ext cx="2620" cy="25"/>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Text Box 48"/>
                              <wps:cNvSpPr txBox="1">
                                <a:spLocks/>
                              </wps:cNvSpPr>
                              <wps:spPr bwMode="auto">
                                <a:xfrm>
                                  <a:off x="3870" y="3624"/>
                                  <a:ext cx="1564"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BA4F3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w:t>
                                    </w:r>
                                  </w:p>
                                  <w:p w14:paraId="107CFCC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(PCD-04 ACK)</w:t>
                                    </w:r>
                                  </w:p>
                                </w:txbxContent>
                              </wps:txbx>
                              <wps:bodyPr rot="0" vert="horz" wrap="square" lIns="45720" tIns="45720" rIns="45720" bIns="45720" anchor="ctr" anchorCtr="0">
                                <a:noAutofit/>
                              </wps:bodyPr>
                            </wps:wsp>
                          </wpg:grpSp>
                          <wpg:grpSp>
                            <wpg:cNvPr id="51" name="Group 14"/>
                            <wpg:cNvGrpSpPr>
                              <a:grpSpLocks/>
                            </wpg:cNvGrpSpPr>
                            <wpg:grpSpPr bwMode="auto">
                              <a:xfrm>
                                <a:off x="964" y="3900"/>
                                <a:ext cx="2362" cy="541"/>
                                <a:chOff x="964" y="3900"/>
                                <a:chExt cx="2362" cy="541"/>
                              </a:xfrm>
                            </wpg:grpSpPr>
                            <wps:wsp>
                              <wps:cNvPr id="52" name="Straight Arrow Connector 193"/>
                              <wps:cNvCnPr>
                                <a:cxnSpLocks/>
                              </wps:cNvCnPr>
                              <wps:spPr bwMode="auto">
                                <a:xfrm flipH="1">
                                  <a:off x="-836" y="2290"/>
                                  <a:ext cx="2360"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51"/>
                              <wps:cNvSpPr txBox="1">
                                <a:spLocks/>
                              </wps:cNvSpPr>
                              <wps:spPr bwMode="auto">
                                <a:xfrm>
                                  <a:off x="1327" y="3900"/>
                                  <a:ext cx="1690"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9E566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w:t>
                                    </w:r>
                                    <w:r>
                                      <w:rPr>
                                        <w:rFonts w:ascii="Calibri" w:eastAsia="Calibri" w:hAnsi="Calibri" w:cs="Calibri"/>
                                        <w:kern w:val="1"/>
                                        <w:sz w:val="20"/>
                                      </w:rPr>
                                      <w:t>ed to AM</w:t>
                                    </w:r>
                                  </w:p>
                                </w:txbxContent>
                              </wps:txbx>
                              <wps:bodyPr rot="0" vert="horz" wrap="square" lIns="45720" tIns="45720" rIns="45720" bIns="45720" anchor="ctr" anchorCtr="0">
                                <a:noAutofit/>
                              </wps:bodyPr>
                            </wps:wsp>
                          </wpg:grpSp>
                          <wpg:grpSp>
                            <wpg:cNvPr id="54" name="Group 19"/>
                            <wpg:cNvGrpSpPr>
                              <a:grpSpLocks/>
                            </wpg:cNvGrpSpPr>
                            <wpg:grpSpPr bwMode="auto">
                              <a:xfrm>
                                <a:off x="953" y="4325"/>
                                <a:ext cx="2362" cy="541"/>
                                <a:chOff x="953" y="4325"/>
                                <a:chExt cx="2362" cy="541"/>
                              </a:xfrm>
                            </wpg:grpSpPr>
                            <wps:wsp>
                              <wps:cNvPr id="55" name="Straight Arrow Connector 168"/>
                              <wps:cNvCnPr>
                                <a:cxnSpLocks/>
                              </wps:cNvCnPr>
                              <wps:spPr bwMode="auto">
                                <a:xfrm flipH="1">
                                  <a:off x="-846" y="2722"/>
                                  <a:ext cx="2360"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Text Box 54"/>
                              <wps:cNvSpPr txBox="1">
                                <a:spLocks/>
                              </wps:cNvSpPr>
                              <wps:spPr bwMode="auto">
                                <a:xfrm>
                                  <a:off x="1333" y="4325"/>
                                  <a:ext cx="1690"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17D98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Delivery timeout</w:t>
                                    </w:r>
                                  </w:p>
                                </w:txbxContent>
                              </wps:txbx>
                              <wps:bodyPr rot="0" vert="horz" wrap="square" lIns="45720" tIns="45720" rIns="45720" bIns="45720" anchor="ctr" anchorCtr="0">
                                <a:noAutofit/>
                              </wps:bodyPr>
                            </wps:wsp>
                          </wpg:grpSp>
                          <wpg:grpSp>
                            <wpg:cNvPr id="57" name="Group 3"/>
                            <wpg:cNvGrpSpPr>
                              <a:grpSpLocks/>
                            </wpg:cNvGrpSpPr>
                            <wpg:grpSpPr bwMode="auto">
                              <a:xfrm>
                                <a:off x="157" y="3996"/>
                                <a:ext cx="643" cy="394"/>
                                <a:chOff x="157" y="3996"/>
                                <a:chExt cx="643" cy="394"/>
                              </a:xfrm>
                            </wpg:grpSpPr>
                            <pic:pic xmlns:pic="http://schemas.openxmlformats.org/drawingml/2006/picture">
                              <pic:nvPicPr>
                                <pic:cNvPr id="58" name="Picture 123"/>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21" y="3996"/>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59" name="Text Box 57"/>
                              <wps:cNvSpPr txBox="1">
                                <a:spLocks/>
                              </wps:cNvSpPr>
                              <wps:spPr bwMode="auto">
                                <a:xfrm>
                                  <a:off x="157" y="4012"/>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7A521E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cNvPr id="60" name="Group 4"/>
                            <wpg:cNvGrpSpPr>
                              <a:grpSpLocks/>
                            </wpg:cNvGrpSpPr>
                            <wpg:grpSpPr bwMode="auto">
                              <a:xfrm>
                                <a:off x="157" y="4417"/>
                                <a:ext cx="643" cy="396"/>
                                <a:chOff x="157" y="4417"/>
                                <a:chExt cx="643" cy="396"/>
                              </a:xfrm>
                            </wpg:grpSpPr>
                            <pic:pic xmlns:pic="http://schemas.openxmlformats.org/drawingml/2006/picture">
                              <pic:nvPicPr>
                                <pic:cNvPr id="61" name="Picture 157"/>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21" y="4434"/>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62" name="Text Box 60"/>
                              <wps:cNvSpPr txBox="1">
                                <a:spLocks/>
                              </wps:cNvSpPr>
                              <wps:spPr bwMode="auto">
                                <a:xfrm>
                                  <a:off x="157" y="4417"/>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2F5CD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wps:txbx>
                              <wps:bodyPr rot="0" vert="horz" wrap="square" lIns="45720" tIns="45720" rIns="45720" bIns="45720" anchor="ctr" anchorCtr="0">
                                <a:noAutofit/>
                              </wps:bodyPr>
                            </wps:wsp>
                          </wpg:grpSp>
                        </wpg:grpSp>
                        <wpg:grpSp>
                          <wpg:cNvPr id="63" name="Group 5"/>
                          <wpg:cNvGrpSpPr>
                            <a:grpSpLocks/>
                          </wpg:cNvGrpSpPr>
                          <wpg:grpSpPr bwMode="auto">
                            <a:xfrm>
                              <a:off x="171" y="5123"/>
                              <a:ext cx="643" cy="396"/>
                              <a:chOff x="171" y="5123"/>
                              <a:chExt cx="643" cy="396"/>
                            </a:xfrm>
                          </wpg:grpSpPr>
                          <pic:pic xmlns:pic="http://schemas.openxmlformats.org/drawingml/2006/picture">
                            <pic:nvPicPr>
                              <pic:cNvPr id="64" name="Picture 137"/>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35" y="5140"/>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65" name="Text Box 63"/>
                            <wps:cNvSpPr txBox="1">
                              <a:spLocks/>
                            </wps:cNvSpPr>
                            <wps:spPr bwMode="auto">
                              <a:xfrm>
                                <a:off x="171" y="5123"/>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F92315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grpSp>
                        <wpg:cNvPr id="66" name="Group 224"/>
                        <wpg:cNvGrpSpPr>
                          <a:grpSpLocks/>
                        </wpg:cNvGrpSpPr>
                        <wpg:grpSpPr bwMode="auto">
                          <a:xfrm>
                            <a:off x="144" y="6599"/>
                            <a:ext cx="11075" cy="1296"/>
                            <a:chOff x="144" y="6599"/>
                            <a:chExt cx="11075" cy="1296"/>
                          </a:xfrm>
                        </wpg:grpSpPr>
                        <wpg:grpSp>
                          <wpg:cNvPr id="67" name="Group 222"/>
                          <wpg:cNvGrpSpPr>
                            <a:grpSpLocks/>
                          </wpg:cNvGrpSpPr>
                          <wpg:grpSpPr bwMode="auto">
                            <a:xfrm>
                              <a:off x="951" y="6599"/>
                              <a:ext cx="10268" cy="1296"/>
                              <a:chOff x="951" y="6599"/>
                              <a:chExt cx="10268" cy="1296"/>
                            </a:xfrm>
                          </wpg:grpSpPr>
                          <wpg:grpSp>
                            <wpg:cNvPr id="68" name="Group 219"/>
                            <wpg:cNvGrpSpPr>
                              <a:grpSpLocks/>
                            </wpg:cNvGrpSpPr>
                            <wpg:grpSpPr bwMode="auto">
                              <a:xfrm>
                                <a:off x="5912" y="6606"/>
                                <a:ext cx="3224" cy="704"/>
                                <a:chOff x="5912" y="6606"/>
                                <a:chExt cx="3224" cy="704"/>
                              </a:xfrm>
                            </wpg:grpSpPr>
                            <wps:wsp>
                              <wps:cNvPr id="69" name="Straight Arrow Connector 182"/>
                              <wps:cNvCnPr>
                                <a:cxnSpLocks/>
                              </wps:cNvCnPr>
                              <wps:spPr bwMode="auto">
                                <a:xfrm flipH="1">
                                  <a:off x="4112" y="5077"/>
                                  <a:ext cx="3223"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Text Box 68"/>
                              <wps:cNvSpPr txBox="1">
                                <a:spLocks/>
                              </wps:cNvSpPr>
                              <wps:spPr bwMode="auto">
                                <a:xfrm>
                                  <a:off x="6166" y="6606"/>
                                  <a:ext cx="2768"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DC078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Delivered)</w:t>
                                    </w:r>
                                  </w:p>
                                </w:txbxContent>
                              </wps:txbx>
                              <wps:bodyPr rot="0" vert="horz" wrap="square" lIns="45720" tIns="45720" rIns="45720" bIns="45720" anchor="ctr" anchorCtr="0">
                                <a:noAutofit/>
                              </wps:bodyPr>
                            </wps:wsp>
                          </wpg:grpSp>
                          <wpg:grpSp>
                            <wpg:cNvPr id="71" name="Group 220"/>
                            <wpg:cNvGrpSpPr>
                              <a:grpSpLocks/>
                            </wpg:cNvGrpSpPr>
                            <wpg:grpSpPr bwMode="auto">
                              <a:xfrm>
                                <a:off x="3322" y="6739"/>
                                <a:ext cx="2607" cy="867"/>
                                <a:chOff x="3322" y="6739"/>
                                <a:chExt cx="2607" cy="867"/>
                              </a:xfrm>
                            </wpg:grpSpPr>
                            <wps:wsp>
                              <wps:cNvPr id="72" name="Straight Arrow Connector 183"/>
                              <wps:cNvCnPr>
                                <a:cxnSpLocks/>
                              </wps:cNvCnPr>
                              <wps:spPr bwMode="auto">
                                <a:xfrm flipH="1">
                                  <a:off x="1522" y="5298"/>
                                  <a:ext cx="2605"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Text Box 71"/>
                              <wps:cNvSpPr txBox="1">
                                <a:spLocks/>
                              </wps:cNvSpPr>
                              <wps:spPr bwMode="auto">
                                <a:xfrm>
                                  <a:off x="3689" y="6739"/>
                                  <a:ext cx="1884" cy="866"/>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11D32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78DE06A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Delivered)</w:t>
                                    </w:r>
                                  </w:p>
                                </w:txbxContent>
                              </wps:txbx>
                              <wps:bodyPr rot="0" vert="horz" wrap="square" lIns="45720" tIns="45720" rIns="45720" bIns="45720" anchor="ctr" anchorCtr="0">
                                <a:noAutofit/>
                              </wps:bodyPr>
                            </wps:wsp>
                          </wpg:grpSp>
                          <wpg:grpSp>
                            <wpg:cNvPr id="74" name="Group 218"/>
                            <wpg:cNvGrpSpPr>
                              <a:grpSpLocks/>
                            </wpg:cNvGrpSpPr>
                            <wpg:grpSpPr bwMode="auto">
                              <a:xfrm>
                                <a:off x="9145" y="6599"/>
                                <a:ext cx="2074" cy="378"/>
                                <a:chOff x="9145" y="6599"/>
                                <a:chExt cx="2074" cy="378"/>
                              </a:xfrm>
                            </wpg:grpSpPr>
                            <wps:wsp>
                              <wps:cNvPr id="75" name="Straight Arrow Connector 184"/>
                              <wps:cNvCnPr>
                                <a:cxnSpLocks/>
                              </wps:cNvCnPr>
                              <wps:spPr bwMode="auto">
                                <a:xfrm flipH="1">
                                  <a:off x="7345" y="4908"/>
                                  <a:ext cx="2072"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Text Box 74"/>
                              <wps:cNvSpPr txBox="1">
                                <a:spLocks/>
                              </wps:cNvSpPr>
                              <wps:spPr bwMode="auto">
                                <a:xfrm>
                                  <a:off x="9333" y="6599"/>
                                  <a:ext cx="1748" cy="377"/>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5453A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Delivered</w:t>
                                    </w:r>
                                  </w:p>
                                </w:txbxContent>
                              </wps:txbx>
                              <wps:bodyPr rot="0" vert="horz" wrap="square" lIns="45720" tIns="45720" rIns="45720" bIns="45720" anchor="ctr" anchorCtr="0">
                                <a:noAutofit/>
                              </wps:bodyPr>
                            </wps:wsp>
                          </wpg:grpSp>
                          <wpg:grpSp>
                            <wpg:cNvPr id="77" name="Group 221"/>
                            <wpg:cNvGrpSpPr>
                              <a:grpSpLocks/>
                            </wpg:cNvGrpSpPr>
                            <wpg:grpSpPr bwMode="auto">
                              <a:xfrm>
                                <a:off x="951" y="7028"/>
                                <a:ext cx="2371" cy="867"/>
                                <a:chOff x="951" y="7028"/>
                                <a:chExt cx="2371" cy="867"/>
                              </a:xfrm>
                            </wpg:grpSpPr>
                            <wps:wsp>
                              <wps:cNvPr id="78" name="Straight Arrow Connector 195"/>
                              <wps:cNvCnPr>
                                <a:cxnSpLocks/>
                              </wps:cNvCnPr>
                              <wps:spPr bwMode="auto">
                                <a:xfrm flipH="1">
                                  <a:off x="-849" y="5569"/>
                                  <a:ext cx="2369"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Text Box 77"/>
                              <wps:cNvSpPr txBox="1">
                                <a:spLocks/>
                              </wps:cNvSpPr>
                              <wps:spPr bwMode="auto">
                                <a:xfrm>
                                  <a:off x="1182" y="7028"/>
                                  <a:ext cx="1971" cy="866"/>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B77EA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Delivered to endpoint communication device</w:t>
                                    </w:r>
                                  </w:p>
                                </w:txbxContent>
                              </wps:txbx>
                              <wps:bodyPr rot="0" vert="horz" wrap="square" lIns="45720" tIns="45720" rIns="45720" bIns="45720" anchor="ctr" anchorCtr="0">
                                <a:noAutofit/>
                              </wps:bodyPr>
                            </wps:wsp>
                          </wpg:grpSp>
                        </wpg:grpSp>
                        <wpg:grpSp>
                          <wpg:cNvPr id="80" name="Group 7"/>
                          <wpg:cNvGrpSpPr>
                            <a:grpSpLocks/>
                          </wpg:cNvGrpSpPr>
                          <wpg:grpSpPr bwMode="auto">
                            <a:xfrm>
                              <a:off x="144" y="7283"/>
                              <a:ext cx="643" cy="379"/>
                              <a:chOff x="144" y="7283"/>
                              <a:chExt cx="643" cy="379"/>
                            </a:xfrm>
                          </wpg:grpSpPr>
                          <pic:pic xmlns:pic="http://schemas.openxmlformats.org/drawingml/2006/picture">
                            <pic:nvPicPr>
                              <pic:cNvPr id="81" name="Picture 139"/>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08" y="7283"/>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82" name="Text Box 80"/>
                            <wps:cNvSpPr txBox="1">
                              <a:spLocks/>
                            </wps:cNvSpPr>
                            <wps:spPr bwMode="auto">
                              <a:xfrm>
                                <a:off x="144" y="7283"/>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04012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grpSp>
                        <wpg:cNvPr id="83" name="Group 223"/>
                        <wpg:cNvGrpSpPr>
                          <a:grpSpLocks/>
                        </wpg:cNvGrpSpPr>
                        <wpg:grpSpPr bwMode="auto">
                          <a:xfrm>
                            <a:off x="154" y="7211"/>
                            <a:ext cx="11918" cy="1720"/>
                            <a:chOff x="154" y="7211"/>
                            <a:chExt cx="11918" cy="1720"/>
                          </a:xfrm>
                        </wpg:grpSpPr>
                        <wpg:grpSp>
                          <wpg:cNvPr id="84" name="Group 100"/>
                          <wpg:cNvGrpSpPr>
                            <a:grpSpLocks/>
                          </wpg:cNvGrpSpPr>
                          <wpg:grpSpPr bwMode="auto">
                            <a:xfrm>
                              <a:off x="3277" y="7933"/>
                              <a:ext cx="2645" cy="704"/>
                              <a:chOff x="3277" y="7933"/>
                              <a:chExt cx="2645" cy="704"/>
                            </a:xfrm>
                          </wpg:grpSpPr>
                          <wps:wsp>
                            <wps:cNvPr id="85" name="Straight Arrow Connector 185"/>
                            <wps:cNvCnPr>
                              <a:cxnSpLocks/>
                            </wps:cNvCnPr>
                            <wps:spPr bwMode="auto">
                              <a:xfrm flipH="1" flipV="1">
                                <a:off x="1477" y="6396"/>
                                <a:ext cx="2644" cy="10"/>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Text Box 84"/>
                            <wps:cNvSpPr txBox="1">
                              <a:spLocks/>
                            </wps:cNvSpPr>
                            <wps:spPr bwMode="auto">
                              <a:xfrm>
                                <a:off x="3689" y="7933"/>
                                <a:ext cx="1885"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F9C54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5C12DC2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Read)</w:t>
                                  </w:r>
                                </w:p>
                              </w:txbxContent>
                            </wps:txbx>
                            <wps:bodyPr rot="0" vert="horz" wrap="square" lIns="45720" tIns="45720" rIns="45720" bIns="45720" anchor="ctr" anchorCtr="0">
                              <a:noAutofit/>
                            </wps:bodyPr>
                          </wps:wsp>
                        </wpg:grpSp>
                        <wpg:grpSp>
                          <wpg:cNvPr id="87" name="Group 102"/>
                          <wpg:cNvGrpSpPr>
                            <a:grpSpLocks/>
                          </wpg:cNvGrpSpPr>
                          <wpg:grpSpPr bwMode="auto">
                            <a:xfrm>
                              <a:off x="9094" y="7607"/>
                              <a:ext cx="2088" cy="378"/>
                              <a:chOff x="9094" y="7607"/>
                              <a:chExt cx="2088" cy="378"/>
                            </a:xfrm>
                          </wpg:grpSpPr>
                          <wps:wsp>
                            <wps:cNvPr id="88" name="Straight Arrow Connector 187"/>
                            <wps:cNvCnPr>
                              <a:cxnSpLocks/>
                            </wps:cNvCnPr>
                            <wps:spPr bwMode="auto">
                              <a:xfrm flipH="1">
                                <a:off x="7294" y="5913"/>
                                <a:ext cx="2086"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Text Box 87"/>
                            <wps:cNvSpPr txBox="1">
                              <a:spLocks/>
                            </wps:cNvSpPr>
                            <wps:spPr bwMode="auto">
                              <a:xfrm>
                                <a:off x="9391" y="7607"/>
                                <a:ext cx="1496" cy="377"/>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2BFDE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Read</w:t>
                                  </w:r>
                                </w:p>
                              </w:txbxContent>
                            </wps:txbx>
                            <wps:bodyPr rot="0" vert="horz" wrap="square" lIns="45720" tIns="45720" rIns="45720" bIns="45720" anchor="ctr" anchorCtr="0">
                              <a:noAutofit/>
                            </wps:bodyPr>
                          </wps:wsp>
                        </wpg:grpSp>
                        <wpg:grpSp>
                          <wpg:cNvPr id="90" name="Group 101"/>
                          <wpg:cNvGrpSpPr>
                            <a:grpSpLocks/>
                          </wpg:cNvGrpSpPr>
                          <wpg:grpSpPr bwMode="auto">
                            <a:xfrm>
                              <a:off x="5907" y="7692"/>
                              <a:ext cx="3200" cy="704"/>
                              <a:chOff x="5907" y="7692"/>
                              <a:chExt cx="3200" cy="704"/>
                            </a:xfrm>
                          </wpg:grpSpPr>
                          <wps:wsp>
                            <wps:cNvPr id="91" name="Straight Arrow Connector 190"/>
                            <wps:cNvCnPr>
                              <a:cxnSpLocks/>
                            </wps:cNvCnPr>
                            <wps:spPr bwMode="auto">
                              <a:xfrm flipH="1">
                                <a:off x="4107" y="6170"/>
                                <a:ext cx="3199"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Text Box 90"/>
                            <wps:cNvSpPr txBox="1">
                              <a:spLocks/>
                            </wps:cNvSpPr>
                            <wps:spPr bwMode="auto">
                              <a:xfrm>
                                <a:off x="6137" y="7692"/>
                                <a:ext cx="2768"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31B48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w:t>
                                  </w:r>
                                  <w:r>
                                    <w:rPr>
                                      <w:rFonts w:ascii="Calibri" w:eastAsia="Calibri" w:hAnsi="Calibri" w:cs="Calibri"/>
                                      <w:kern w:val="1"/>
                                      <w:sz w:val="20"/>
                                    </w:rPr>
                                    <w:t>nation Alert Status (PCD-07 Read)</w:t>
                                  </w:r>
                                </w:p>
                              </w:txbxContent>
                            </wps:txbx>
                            <wps:bodyPr rot="0" vert="horz" wrap="square" lIns="45720" tIns="45720" rIns="45720" bIns="45720" anchor="ctr" anchorCtr="0">
                              <a:noAutofit/>
                            </wps:bodyPr>
                          </wps:wsp>
                        </wpg:grpSp>
                        <wpg:grpSp>
                          <wpg:cNvPr id="93" name="Group 99"/>
                          <wpg:cNvGrpSpPr>
                            <a:grpSpLocks/>
                          </wpg:cNvGrpSpPr>
                          <wpg:grpSpPr bwMode="auto">
                            <a:xfrm>
                              <a:off x="908" y="8226"/>
                              <a:ext cx="2371" cy="704"/>
                              <a:chOff x="908" y="8226"/>
                              <a:chExt cx="2371" cy="704"/>
                            </a:xfrm>
                          </wpg:grpSpPr>
                          <wps:wsp>
                            <wps:cNvPr id="94" name="Straight Arrow Connector 196"/>
                            <wps:cNvCnPr>
                              <a:cxnSpLocks/>
                            </wps:cNvCnPr>
                            <wps:spPr bwMode="auto">
                              <a:xfrm flipH="1">
                                <a:off x="-891" y="6690"/>
                                <a:ext cx="2369"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Text Box 93"/>
                            <wps:cNvSpPr txBox="1">
                              <a:spLocks/>
                            </wps:cNvSpPr>
                            <wps:spPr bwMode="auto">
                              <a:xfrm>
                                <a:off x="1139" y="8226"/>
                                <a:ext cx="1971"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C783A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Read by endpoint communication device</w:t>
                                  </w:r>
                                </w:p>
                              </w:txbxContent>
                            </wps:txbx>
                            <wps:bodyPr rot="0" vert="horz" wrap="square" lIns="45720" tIns="45720" rIns="45720" bIns="45720" anchor="ctr" anchorCtr="0">
                              <a:noAutofit/>
                            </wps:bodyPr>
                          </wps:wsp>
                        </wpg:grpSp>
                        <wps:wsp>
                          <wps:cNvPr id="96" name="Text Box 94"/>
                          <wps:cNvSpPr txBox="1">
                            <a:spLocks/>
                          </wps:cNvSpPr>
                          <wps:spPr bwMode="auto">
                            <a:xfrm>
                              <a:off x="11112" y="7211"/>
                              <a:ext cx="959"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D8AB7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7437B1B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Read</w:t>
                                </w:r>
                              </w:p>
                            </w:txbxContent>
                          </wps:txbx>
                          <wps:bodyPr rot="0" vert="horz" wrap="square" lIns="45720" tIns="45720" rIns="45720" bIns="45720" anchor="ctr" anchorCtr="0">
                            <a:noAutofit/>
                          </wps:bodyPr>
                        </wps:wsp>
                        <wpg:grpSp>
                          <wpg:cNvPr id="97" name="Group 8"/>
                          <wpg:cNvGrpSpPr>
                            <a:grpSpLocks/>
                          </wpg:cNvGrpSpPr>
                          <wpg:grpSpPr bwMode="auto">
                            <a:xfrm>
                              <a:off x="154" y="8388"/>
                              <a:ext cx="610" cy="412"/>
                              <a:chOff x="154" y="8388"/>
                              <a:chExt cx="610" cy="412"/>
                            </a:xfrm>
                          </wpg:grpSpPr>
                          <pic:pic xmlns:pic="http://schemas.openxmlformats.org/drawingml/2006/picture">
                            <pic:nvPicPr>
                              <pic:cNvPr id="98" name="Picture 154"/>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85" y="8421"/>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9" name="Text Box 97"/>
                            <wps:cNvSpPr txBox="1">
                              <a:spLocks/>
                            </wps:cNvSpPr>
                            <wps:spPr bwMode="auto">
                              <a:xfrm>
                                <a:off x="154" y="8388"/>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0A42D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grpSp>
                        <wpg:cNvPr id="100" name="Group 104"/>
                        <wpg:cNvGrpSpPr>
                          <a:grpSpLocks/>
                        </wpg:cNvGrpSpPr>
                        <wpg:grpSpPr bwMode="auto">
                          <a:xfrm>
                            <a:off x="144" y="9356"/>
                            <a:ext cx="11942" cy="1593"/>
                            <a:chOff x="144" y="9356"/>
                            <a:chExt cx="11942" cy="1593"/>
                          </a:xfrm>
                        </wpg:grpSpPr>
                        <wpg:grpSp>
                          <wpg:cNvPr id="101" name="Group 28"/>
                          <wpg:cNvGrpSpPr>
                            <a:grpSpLocks/>
                          </wpg:cNvGrpSpPr>
                          <wpg:grpSpPr bwMode="auto">
                            <a:xfrm>
                              <a:off x="3301" y="10084"/>
                              <a:ext cx="2651" cy="704"/>
                              <a:chOff x="3301" y="10084"/>
                              <a:chExt cx="2651" cy="704"/>
                            </a:xfrm>
                          </wpg:grpSpPr>
                          <wps:wsp>
                            <wps:cNvPr id="102" name="Straight Arrow Connector 186"/>
                            <wps:cNvCnPr>
                              <a:cxnSpLocks/>
                            </wps:cNvCnPr>
                            <wps:spPr bwMode="auto">
                              <a:xfrm flipH="1" flipV="1">
                                <a:off x="1501" y="8545"/>
                                <a:ext cx="2649" cy="19"/>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Text Box 101"/>
                            <wps:cNvSpPr txBox="1">
                              <a:spLocks/>
                            </wps:cNvSpPr>
                            <wps:spPr bwMode="auto">
                              <a:xfrm>
                                <a:off x="3712" y="10084"/>
                                <a:ext cx="1884"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F79C6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0337F17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Accept)</w:t>
                                  </w:r>
                                </w:p>
                              </w:txbxContent>
                            </wps:txbx>
                            <wps:bodyPr rot="0" vert="horz" wrap="square" lIns="45720" tIns="45720" rIns="45720" bIns="45720" anchor="ctr" anchorCtr="0">
                              <a:noAutofit/>
                            </wps:bodyPr>
                          </wps:wsp>
                        </wpg:grpSp>
                        <wpg:grpSp>
                          <wpg:cNvPr id="104" name="Group 30"/>
                          <wpg:cNvGrpSpPr>
                            <a:grpSpLocks/>
                          </wpg:cNvGrpSpPr>
                          <wpg:grpSpPr bwMode="auto">
                            <a:xfrm>
                              <a:off x="9127" y="9765"/>
                              <a:ext cx="2088" cy="378"/>
                              <a:chOff x="9127" y="9765"/>
                              <a:chExt cx="2088" cy="378"/>
                            </a:xfrm>
                          </wpg:grpSpPr>
                          <wps:wsp>
                            <wps:cNvPr id="105" name="Straight Arrow Connector 189"/>
                            <wps:cNvCnPr>
                              <a:cxnSpLocks/>
                            </wps:cNvCnPr>
                            <wps:spPr bwMode="auto">
                              <a:xfrm flipH="1">
                                <a:off x="7327" y="8074"/>
                                <a:ext cx="2086" cy="4"/>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Text Box 104"/>
                            <wps:cNvSpPr txBox="1">
                              <a:spLocks/>
                            </wps:cNvSpPr>
                            <wps:spPr bwMode="auto">
                              <a:xfrm>
                                <a:off x="9375" y="9765"/>
                                <a:ext cx="1599" cy="377"/>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0CBF4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Accept</w:t>
                                  </w:r>
                                </w:p>
                              </w:txbxContent>
                            </wps:txbx>
                            <wps:bodyPr rot="0" vert="horz" wrap="square" lIns="45720" tIns="45720" rIns="45720" bIns="45720" anchor="ctr" anchorCtr="0">
                              <a:noAutofit/>
                            </wps:bodyPr>
                          </wps:wsp>
                        </wpg:grpSp>
                        <wpg:grpSp>
                          <wpg:cNvPr id="107" name="Group 29"/>
                          <wpg:cNvGrpSpPr>
                            <a:grpSpLocks/>
                          </wpg:cNvGrpSpPr>
                          <wpg:grpSpPr bwMode="auto">
                            <a:xfrm>
                              <a:off x="5923" y="9849"/>
                              <a:ext cx="3200" cy="704"/>
                              <a:chOff x="5923" y="9849"/>
                              <a:chExt cx="3200" cy="704"/>
                            </a:xfrm>
                          </wpg:grpSpPr>
                          <wps:wsp>
                            <wps:cNvPr id="108" name="Straight Arrow Connector 192"/>
                            <wps:cNvCnPr>
                              <a:cxnSpLocks/>
                            </wps:cNvCnPr>
                            <wps:spPr bwMode="auto">
                              <a:xfrm flipH="1">
                                <a:off x="4123" y="8320"/>
                                <a:ext cx="3198"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Text Box 107"/>
                            <wps:cNvSpPr txBox="1">
                              <a:spLocks/>
                            </wps:cNvSpPr>
                            <wps:spPr bwMode="auto">
                              <a:xfrm>
                                <a:off x="6153" y="9849"/>
                                <a:ext cx="2768"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58A80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Accept)</w:t>
                                  </w:r>
                                </w:p>
                              </w:txbxContent>
                            </wps:txbx>
                            <wps:bodyPr rot="0" vert="horz" wrap="square" lIns="45720" tIns="45720" rIns="45720" bIns="45720" anchor="ctr" anchorCtr="0">
                              <a:noAutofit/>
                            </wps:bodyPr>
                          </wps:wsp>
                        </wpg:grpSp>
                        <wpg:grpSp>
                          <wpg:cNvPr id="110" name="Group 27"/>
                          <wpg:cNvGrpSpPr>
                            <a:grpSpLocks/>
                          </wpg:cNvGrpSpPr>
                          <wpg:grpSpPr bwMode="auto">
                            <a:xfrm>
                              <a:off x="938" y="10408"/>
                              <a:ext cx="2371" cy="541"/>
                              <a:chOff x="938" y="10408"/>
                              <a:chExt cx="2371" cy="541"/>
                            </a:xfrm>
                          </wpg:grpSpPr>
                          <wps:wsp>
                            <wps:cNvPr id="111" name="Straight Arrow Connector 198"/>
                            <wps:cNvCnPr>
                              <a:cxnSpLocks/>
                            </wps:cNvCnPr>
                            <wps:spPr bwMode="auto">
                              <a:xfrm flipH="1">
                                <a:off x="-861" y="8801"/>
                                <a:ext cx="2369"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Text Box 110"/>
                            <wps:cNvSpPr txBox="1">
                              <a:spLocks/>
                            </wps:cNvSpPr>
                            <wps:spPr bwMode="auto">
                              <a:xfrm>
                                <a:off x="1169" y="10408"/>
                                <a:ext cx="1971"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3B823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Accepted by an endpoint operator</w:t>
                                  </w:r>
                                </w:p>
                              </w:txbxContent>
                            </wps:txbx>
                            <wps:bodyPr rot="0" vert="horz" wrap="square" lIns="45720" tIns="45720" rIns="45720" bIns="45720" anchor="ctr" anchorCtr="0">
                              <a:noAutofit/>
                            </wps:bodyPr>
                          </wps:wsp>
                        </wpg:grpSp>
                        <wps:wsp>
                          <wps:cNvPr id="113" name="Text Box 111"/>
                          <wps:cNvSpPr txBox="1">
                            <a:spLocks/>
                          </wps:cNvSpPr>
                          <wps:spPr bwMode="auto">
                            <a:xfrm>
                              <a:off x="11126" y="9356"/>
                              <a:ext cx="959"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CAFB4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2317997B"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Accept</w:t>
                                </w:r>
                              </w:p>
                            </w:txbxContent>
                          </wps:txbx>
                          <wps:bodyPr rot="0" vert="horz" wrap="square" lIns="45720" tIns="45720" rIns="45720" bIns="45720" anchor="ctr" anchorCtr="0">
                            <a:noAutofit/>
                          </wps:bodyPr>
                        </wps:wsp>
                        <wpg:grpSp>
                          <wpg:cNvPr id="114" name="Group 10"/>
                          <wpg:cNvGrpSpPr>
                            <a:grpSpLocks/>
                          </wpg:cNvGrpSpPr>
                          <wpg:grpSpPr bwMode="auto">
                            <a:xfrm>
                              <a:off x="144" y="10536"/>
                              <a:ext cx="643" cy="394"/>
                              <a:chOff x="144" y="10536"/>
                              <a:chExt cx="643" cy="394"/>
                            </a:xfrm>
                          </wpg:grpSpPr>
                          <pic:pic xmlns:pic="http://schemas.openxmlformats.org/drawingml/2006/picture">
                            <pic:nvPicPr>
                              <pic:cNvPr id="115" name="Picture 150"/>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08" y="10536"/>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6" name="Text Box 114"/>
                            <wps:cNvSpPr txBox="1">
                              <a:spLocks/>
                            </wps:cNvSpPr>
                            <wps:spPr bwMode="auto">
                              <a:xfrm>
                                <a:off x="144" y="10551"/>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65327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wps:txbx>
                            <wps:bodyPr rot="0" vert="horz" wrap="square" lIns="45720" tIns="45720" rIns="45720" bIns="45720" anchor="ctr" anchorCtr="0">
                              <a:noAutofit/>
                            </wps:bodyPr>
                          </wps:wsp>
                        </wpg:grpSp>
                      </wpg:grpSp>
                      <wpg:grpSp>
                        <wpg:cNvPr id="117" name="Group 217"/>
                        <wpg:cNvGrpSpPr>
                          <a:grpSpLocks/>
                        </wpg:cNvGrpSpPr>
                        <wpg:grpSpPr bwMode="auto">
                          <a:xfrm>
                            <a:off x="154" y="5606"/>
                            <a:ext cx="8990" cy="1192"/>
                            <a:chOff x="154" y="5606"/>
                            <a:chExt cx="8990" cy="1192"/>
                          </a:xfrm>
                        </wpg:grpSpPr>
                        <wpg:grpSp>
                          <wpg:cNvPr id="118" name="Group 215"/>
                          <wpg:cNvGrpSpPr>
                            <a:grpSpLocks/>
                          </wpg:cNvGrpSpPr>
                          <wpg:grpSpPr bwMode="auto">
                            <a:xfrm>
                              <a:off x="3312" y="5770"/>
                              <a:ext cx="2622" cy="704"/>
                              <a:chOff x="3312" y="5770"/>
                              <a:chExt cx="2622" cy="704"/>
                            </a:xfrm>
                          </wpg:grpSpPr>
                          <wps:wsp>
                            <wps:cNvPr id="119" name="Straight Arrow Connector 199"/>
                            <wps:cNvCnPr>
                              <a:cxnSpLocks/>
                            </wps:cNvCnPr>
                            <wps:spPr bwMode="auto">
                              <a:xfrm flipH="1">
                                <a:off x="1512" y="4241"/>
                                <a:ext cx="2620"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Text Box 118"/>
                            <wps:cNvSpPr txBox="1">
                              <a:spLocks/>
                            </wps:cNvSpPr>
                            <wps:spPr bwMode="auto">
                              <a:xfrm>
                                <a:off x="3559" y="5770"/>
                                <a:ext cx="2214"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8FBA5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w:t>
                                  </w:r>
                                  <w:r>
                                    <w:rPr>
                                      <w:rFonts w:ascii="Calibri" w:eastAsia="Calibri" w:hAnsi="Calibri" w:cs="Calibri"/>
                                      <w:kern w:val="1"/>
                                      <w:sz w:val="20"/>
                                    </w:rPr>
                                    <w:t>lert Status</w:t>
                                  </w:r>
                                </w:p>
                                <w:p w14:paraId="6EECE23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Undeliverable)</w:t>
                                  </w:r>
                                </w:p>
                              </w:txbxContent>
                            </wps:txbx>
                            <wps:bodyPr rot="0" vert="horz" wrap="square" lIns="45720" tIns="45720" rIns="45720" bIns="45720" anchor="ctr" anchorCtr="0">
                              <a:noAutofit/>
                            </wps:bodyPr>
                          </wps:wsp>
                        </wpg:grpSp>
                        <wpg:grpSp>
                          <wpg:cNvPr id="121" name="Group 214"/>
                          <wpg:cNvGrpSpPr>
                            <a:grpSpLocks/>
                          </wpg:cNvGrpSpPr>
                          <wpg:grpSpPr bwMode="auto">
                            <a:xfrm>
                              <a:off x="5911" y="5606"/>
                              <a:ext cx="3233" cy="704"/>
                              <a:chOff x="5911" y="5606"/>
                              <a:chExt cx="3233" cy="704"/>
                            </a:xfrm>
                          </wpg:grpSpPr>
                          <wps:wsp>
                            <wps:cNvPr id="122" name="Straight Arrow Connector 200"/>
                            <wps:cNvCnPr>
                              <a:cxnSpLocks/>
                            </wps:cNvCnPr>
                            <wps:spPr bwMode="auto">
                              <a:xfrm flipH="1">
                                <a:off x="4111" y="4077"/>
                                <a:ext cx="3232"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Text Box 121"/>
                            <wps:cNvSpPr txBox="1">
                              <a:spLocks/>
                            </wps:cNvSpPr>
                            <wps:spPr bwMode="auto">
                              <a:xfrm>
                                <a:off x="6154" y="5606"/>
                                <a:ext cx="2864"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A086C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Undeliverable)</w:t>
                                  </w:r>
                                </w:p>
                              </w:txbxContent>
                            </wps:txbx>
                            <wps:bodyPr rot="0" vert="horz" wrap="square" lIns="45720" tIns="45720" rIns="45720" bIns="45720" anchor="ctr" anchorCtr="0">
                              <a:noAutofit/>
                            </wps:bodyPr>
                          </wps:wsp>
                        </wpg:grpSp>
                        <wpg:grpSp>
                          <wpg:cNvPr id="124" name="Group 216"/>
                          <wpg:cNvGrpSpPr>
                            <a:grpSpLocks/>
                          </wpg:cNvGrpSpPr>
                          <wpg:grpSpPr bwMode="auto">
                            <a:xfrm>
                              <a:off x="945" y="5931"/>
                              <a:ext cx="2371" cy="867"/>
                              <a:chOff x="945" y="5931"/>
                              <a:chExt cx="2371" cy="867"/>
                            </a:xfrm>
                          </wpg:grpSpPr>
                          <wps:wsp>
                            <wps:cNvPr id="125" name="Straight Arrow Connector 201"/>
                            <wps:cNvCnPr>
                              <a:cxnSpLocks/>
                            </wps:cNvCnPr>
                            <wps:spPr bwMode="auto">
                              <a:xfrm flipH="1">
                                <a:off x="-854" y="4473"/>
                                <a:ext cx="2369"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Text Box 124"/>
                            <wps:cNvSpPr txBox="1">
                              <a:spLocks/>
                            </wps:cNvSpPr>
                            <wps:spPr bwMode="auto">
                              <a:xfrm>
                                <a:off x="1193" y="5931"/>
                                <a:ext cx="1971" cy="866"/>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B36E5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Undeliverable to endpoint communication device</w:t>
                                  </w:r>
                                </w:p>
                              </w:txbxContent>
                            </wps:txbx>
                            <wps:bodyPr rot="0" vert="horz" wrap="square" lIns="45720" tIns="45720" rIns="45720" bIns="45720" anchor="ctr" anchorCtr="0">
                              <a:noAutofit/>
                            </wps:bodyPr>
                          </wps:wsp>
                        </wpg:grpSp>
                        <wpg:grpSp>
                          <wpg:cNvPr id="127" name="Group 6"/>
                          <wpg:cNvGrpSpPr>
                            <a:grpSpLocks/>
                          </wpg:cNvGrpSpPr>
                          <wpg:grpSpPr bwMode="auto">
                            <a:xfrm>
                              <a:off x="154" y="6190"/>
                              <a:ext cx="643" cy="394"/>
                              <a:chOff x="154" y="6190"/>
                              <a:chExt cx="643" cy="394"/>
                            </a:xfrm>
                          </wpg:grpSpPr>
                          <pic:pic xmlns:pic="http://schemas.openxmlformats.org/drawingml/2006/picture">
                            <pic:nvPicPr>
                              <pic:cNvPr id="128" name="Picture 138"/>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18" y="6190"/>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29" name="Text Box 127"/>
                            <wps:cNvSpPr txBox="1">
                              <a:spLocks/>
                            </wps:cNvSpPr>
                            <wps:spPr bwMode="auto">
                              <a:xfrm>
                                <a:off x="154" y="6206"/>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84AF6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wps:txbx>
                            <wps:bodyPr rot="0" vert="horz" wrap="square" lIns="45720" tIns="45720" rIns="45720" bIns="45720" anchor="ctr" anchorCtr="0">
                              <a:noAutofit/>
                            </wps:bodyPr>
                          </wps:wsp>
                        </wpg:grpSp>
                      </wpg:grpSp>
                      <wpg:grpSp>
                        <wpg:cNvPr id="130" name="Group 105"/>
                        <wpg:cNvGrpSpPr>
                          <a:grpSpLocks/>
                        </wpg:cNvGrpSpPr>
                        <wpg:grpSpPr bwMode="auto">
                          <a:xfrm>
                            <a:off x="176" y="8203"/>
                            <a:ext cx="11918" cy="1708"/>
                            <a:chOff x="176" y="8203"/>
                            <a:chExt cx="11918" cy="1708"/>
                          </a:xfrm>
                        </wpg:grpSpPr>
                        <wpg:grpSp>
                          <wpg:cNvPr id="131" name="Group 96"/>
                          <wpg:cNvGrpSpPr>
                            <a:grpSpLocks/>
                          </wpg:cNvGrpSpPr>
                          <wpg:grpSpPr bwMode="auto">
                            <a:xfrm>
                              <a:off x="3299" y="9046"/>
                              <a:ext cx="2645" cy="704"/>
                              <a:chOff x="3299" y="9046"/>
                              <a:chExt cx="2645" cy="704"/>
                            </a:xfrm>
                          </wpg:grpSpPr>
                          <wps:wsp>
                            <wps:cNvPr id="132" name="Straight Arrow Connector 181"/>
                            <wps:cNvCnPr>
                              <a:cxnSpLocks/>
                            </wps:cNvCnPr>
                            <wps:spPr bwMode="auto">
                              <a:xfrm flipH="1" flipV="1">
                                <a:off x="1499" y="7513"/>
                                <a:ext cx="2644" cy="10"/>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Text Box 131"/>
                            <wps:cNvSpPr txBox="1">
                              <a:spLocks/>
                            </wps:cNvSpPr>
                            <wps:spPr bwMode="auto">
                              <a:xfrm>
                                <a:off x="3711" y="9046"/>
                                <a:ext cx="1885"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8BB3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3980797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Reject)</w:t>
                                  </w:r>
                                </w:p>
                              </w:txbxContent>
                            </wps:txbx>
                            <wps:bodyPr rot="0" vert="horz" wrap="square" lIns="45720" tIns="45720" rIns="45720" bIns="45720" anchor="ctr" anchorCtr="0">
                              <a:noAutofit/>
                            </wps:bodyPr>
                          </wps:wsp>
                        </wpg:grpSp>
                        <wpg:grpSp>
                          <wpg:cNvPr id="134" name="Group 98"/>
                          <wpg:cNvGrpSpPr>
                            <a:grpSpLocks/>
                          </wpg:cNvGrpSpPr>
                          <wpg:grpSpPr bwMode="auto">
                            <a:xfrm>
                              <a:off x="9116" y="8642"/>
                              <a:ext cx="2088" cy="541"/>
                              <a:chOff x="9116" y="8642"/>
                              <a:chExt cx="2088" cy="541"/>
                            </a:xfrm>
                          </wpg:grpSpPr>
                          <wps:wsp>
                            <wps:cNvPr id="135" name="Straight Arrow Connector 188"/>
                            <wps:cNvCnPr>
                              <a:cxnSpLocks/>
                            </wps:cNvCnPr>
                            <wps:spPr bwMode="auto">
                              <a:xfrm flipH="1">
                                <a:off x="7316" y="7028"/>
                                <a:ext cx="2086" cy="1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Text Box 134"/>
                            <wps:cNvSpPr txBox="1">
                              <a:spLocks/>
                            </wps:cNvSpPr>
                            <wps:spPr bwMode="auto">
                              <a:xfrm>
                                <a:off x="9394" y="8642"/>
                                <a:ext cx="1585"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B7F47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Reject *1</w:t>
                                  </w:r>
                                </w:p>
                              </w:txbxContent>
                            </wps:txbx>
                            <wps:bodyPr rot="0" vert="horz" wrap="square" lIns="45720" tIns="45720" rIns="45720" bIns="45720" anchor="ctr" anchorCtr="0">
                              <a:noAutofit/>
                            </wps:bodyPr>
                          </wps:wsp>
                        </wpg:grpSp>
                        <wpg:grpSp>
                          <wpg:cNvPr id="137" name="Group 97"/>
                          <wpg:cNvGrpSpPr>
                            <a:grpSpLocks/>
                          </wpg:cNvGrpSpPr>
                          <wpg:grpSpPr bwMode="auto">
                            <a:xfrm>
                              <a:off x="5931" y="8809"/>
                              <a:ext cx="3200" cy="704"/>
                              <a:chOff x="5931" y="8809"/>
                              <a:chExt cx="3200" cy="704"/>
                            </a:xfrm>
                          </wpg:grpSpPr>
                          <wps:wsp>
                            <wps:cNvPr id="138" name="Straight Arrow Connector 191"/>
                            <wps:cNvCnPr>
                              <a:cxnSpLocks/>
                            </wps:cNvCnPr>
                            <wps:spPr bwMode="auto">
                              <a:xfrm flipH="1">
                                <a:off x="4131" y="7280"/>
                                <a:ext cx="3198"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Text Box 137"/>
                            <wps:cNvSpPr txBox="1">
                              <a:spLocks/>
                            </wps:cNvSpPr>
                            <wps:spPr bwMode="auto">
                              <a:xfrm>
                                <a:off x="6161" y="8809"/>
                                <a:ext cx="2768"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77496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Reject)</w:t>
                                  </w:r>
                                </w:p>
                              </w:txbxContent>
                            </wps:txbx>
                            <wps:bodyPr rot="0" vert="horz" wrap="square" lIns="45720" tIns="45720" rIns="45720" bIns="45720" anchor="ctr" anchorCtr="0">
                              <a:noAutofit/>
                            </wps:bodyPr>
                          </wps:wsp>
                        </wpg:grpSp>
                        <wpg:grpSp>
                          <wpg:cNvPr id="140" name="Group 31"/>
                          <wpg:cNvGrpSpPr>
                            <a:grpSpLocks/>
                          </wpg:cNvGrpSpPr>
                          <wpg:grpSpPr bwMode="auto">
                            <a:xfrm>
                              <a:off x="924" y="9369"/>
                              <a:ext cx="2371" cy="541"/>
                              <a:chOff x="924" y="9369"/>
                              <a:chExt cx="2371" cy="541"/>
                            </a:xfrm>
                          </wpg:grpSpPr>
                          <wps:wsp>
                            <wps:cNvPr id="141" name="Straight Arrow Connector 197"/>
                            <wps:cNvCnPr>
                              <a:cxnSpLocks/>
                            </wps:cNvCnPr>
                            <wps:spPr bwMode="auto">
                              <a:xfrm flipH="1">
                                <a:off x="-875" y="7764"/>
                                <a:ext cx="2369" cy="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Text Box 140"/>
                            <wps:cNvSpPr txBox="1">
                              <a:spLocks/>
                            </wps:cNvSpPr>
                            <wps:spPr bwMode="auto">
                              <a:xfrm>
                                <a:off x="1155" y="9369"/>
                                <a:ext cx="1971"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9AAE9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r>
                                    <w:rPr>
                                      <w:rFonts w:ascii="Calibri" w:eastAsia="Calibri" w:hAnsi="Calibri" w:cs="Calibri"/>
                                      <w:kern w:val="1"/>
                                      <w:sz w:val="20"/>
                                    </w:rPr>
                                    <w:t>ed by an endpoint operator</w:t>
                                  </w:r>
                                </w:p>
                              </w:txbxContent>
                            </wps:txbx>
                            <wps:bodyPr rot="0" vert="horz" wrap="square" lIns="45720" tIns="45720" rIns="45720" bIns="45720" anchor="ctr" anchorCtr="0">
                              <a:noAutofit/>
                            </wps:bodyPr>
                          </wps:wsp>
                        </wpg:grpSp>
                        <wps:wsp>
                          <wps:cNvPr id="143" name="Text Box 141"/>
                          <wps:cNvSpPr txBox="1">
                            <a:spLocks/>
                          </wps:cNvSpPr>
                          <wps:spPr bwMode="auto">
                            <a:xfrm>
                              <a:off x="11134" y="8203"/>
                              <a:ext cx="959"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188D33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491BEF4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p>
                            </w:txbxContent>
                          </wps:txbx>
                          <wps:bodyPr rot="0" vert="horz" wrap="square" lIns="45720" tIns="45720" rIns="45720" bIns="45720" anchor="ctr" anchorCtr="0">
                            <a:noAutofit/>
                          </wps:bodyPr>
                        </wps:wsp>
                        <wpg:grpSp>
                          <wpg:cNvPr id="144" name="Group 9"/>
                          <wpg:cNvGrpSpPr>
                            <a:grpSpLocks/>
                          </wpg:cNvGrpSpPr>
                          <wpg:grpSpPr bwMode="auto">
                            <a:xfrm>
                              <a:off x="176" y="9479"/>
                              <a:ext cx="610" cy="379"/>
                              <a:chOff x="176" y="9479"/>
                              <a:chExt cx="610" cy="379"/>
                            </a:xfrm>
                          </wpg:grpSpPr>
                          <pic:pic xmlns:pic="http://schemas.openxmlformats.org/drawingml/2006/picture">
                            <pic:nvPicPr>
                              <pic:cNvPr id="145" name="Picture 140"/>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07" y="9480"/>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46" name="Text Box 144"/>
                            <wps:cNvSpPr txBox="1">
                              <a:spLocks/>
                            </wps:cNvSpPr>
                            <wps:spPr bwMode="auto">
                              <a:xfrm>
                                <a:off x="176" y="9479"/>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22090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wps:txbx>
                            <wps:bodyPr rot="0" vert="horz" wrap="square" lIns="45720" tIns="45720" rIns="45720" bIns="45720" anchor="ctr" anchorCtr="0">
                              <a:noAutofit/>
                            </wps:bodyPr>
                          </wps:wsp>
                        </wpg:grpSp>
                      </wpg:grpSp>
                      <wps:wsp>
                        <wps:cNvPr id="147" name="Text Box 145"/>
                        <wps:cNvSpPr txBox="1">
                          <a:spLocks/>
                        </wps:cNvSpPr>
                        <wps:spPr bwMode="auto">
                          <a:xfrm>
                            <a:off x="5827" y="12064"/>
                            <a:ext cx="6233"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81E5E3" w14:textId="77777777" w:rsidR="00000000" w:rsidRDefault="00ED52A2">
                              <w:pPr>
                                <w:overflowPunct w:val="0"/>
                                <w:spacing w:before="0" w:line="168" w:lineRule="auto"/>
                                <w:rPr>
                                  <w:rFonts w:ascii="Calibri" w:eastAsia="Calibri" w:hAnsi="Calibri" w:cs="Calibri"/>
                                  <w:kern w:val="1"/>
                                  <w:sz w:val="20"/>
                                </w:rPr>
                              </w:pPr>
                              <w:r>
                                <w:rPr>
                                  <w:rFonts w:ascii="Calibri" w:eastAsia="Calibri" w:hAnsi="Calibri" w:cs="Calibri"/>
                                  <w:kern w:val="1"/>
                                  <w:sz w:val="20"/>
                                </w:rPr>
                                <w:t>*1 this reject by recipient who knows they are unavailable</w:t>
                              </w:r>
                            </w:p>
                            <w:p w14:paraId="6B5CEDE2" w14:textId="77777777" w:rsidR="00000000" w:rsidRDefault="00ED52A2">
                              <w:pPr>
                                <w:overflowPunct w:val="0"/>
                                <w:spacing w:before="0" w:line="168" w:lineRule="auto"/>
                                <w:rPr>
                                  <w:rFonts w:ascii="Calibri" w:eastAsia="Calibri" w:hAnsi="Calibri" w:cs="Calibri"/>
                                  <w:kern w:val="1"/>
                                  <w:sz w:val="20"/>
                                </w:rPr>
                              </w:pPr>
                              <w:r>
                                <w:rPr>
                                  <w:rFonts w:ascii="Calibri" w:eastAsia="Calibri" w:hAnsi="Calibri" w:cs="Calibri"/>
                                  <w:kern w:val="1"/>
                                  <w:sz w:val="20"/>
                                </w:rPr>
                                <w:t>*2 this is follow up reject by previous accept who has become unavailable</w:t>
                              </w:r>
                            </w:p>
                          </w:txbxContent>
                        </wps:txbx>
                        <wps:bodyPr rot="0" vert="horz" wrap="square" lIns="45720" tIns="45720" rIns="45720" bIns="45720" anchor="ctr" anchorCtr="0">
                          <a:noAutofit/>
                        </wps:bodyPr>
                      </wps:wsp>
                      <wpg:grpSp>
                        <wpg:cNvPr id="148" name="Group 103"/>
                        <wpg:cNvGrpSpPr>
                          <a:grpSpLocks/>
                        </wpg:cNvGrpSpPr>
                        <wpg:grpSpPr bwMode="auto">
                          <a:xfrm>
                            <a:off x="186" y="10496"/>
                            <a:ext cx="11907" cy="1550"/>
                            <a:chOff x="186" y="10496"/>
                            <a:chExt cx="11907" cy="1550"/>
                          </a:xfrm>
                        </wpg:grpSpPr>
                        <wps:wsp>
                          <wps:cNvPr id="149" name="Text Box 147"/>
                          <wps:cNvSpPr txBox="1">
                            <a:spLocks/>
                          </wps:cNvSpPr>
                          <wps:spPr bwMode="auto">
                            <a:xfrm>
                              <a:off x="11134" y="10496"/>
                              <a:ext cx="958"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B7ABE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2949BDB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p>
                            </w:txbxContent>
                          </wps:txbx>
                          <wps:bodyPr rot="0" vert="horz" wrap="square" lIns="45720" tIns="45720" rIns="45720" bIns="45720" anchor="ctr" anchorCtr="0">
                            <a:noAutofit/>
                          </wps:bodyPr>
                        </wps:wsp>
                        <wpg:grpSp>
                          <wpg:cNvPr id="150" name="Group 24"/>
                          <wpg:cNvGrpSpPr>
                            <a:grpSpLocks/>
                          </wpg:cNvGrpSpPr>
                          <wpg:grpSpPr bwMode="auto">
                            <a:xfrm>
                              <a:off x="3290" y="11175"/>
                              <a:ext cx="2644" cy="704"/>
                              <a:chOff x="3290" y="11175"/>
                              <a:chExt cx="2644" cy="704"/>
                            </a:xfrm>
                          </wpg:grpSpPr>
                          <wps:wsp>
                            <wps:cNvPr id="151" name="Straight Arrow Connector 203"/>
                            <wps:cNvCnPr>
                              <a:cxnSpLocks/>
                            </wps:cNvCnPr>
                            <wps:spPr bwMode="auto">
                              <a:xfrm flipH="1" flipV="1">
                                <a:off x="1490" y="9642"/>
                                <a:ext cx="2643" cy="1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Text Box 150"/>
                            <wps:cNvSpPr txBox="1">
                              <a:spLocks/>
                            </wps:cNvSpPr>
                            <wps:spPr bwMode="auto">
                              <a:xfrm>
                                <a:off x="3683" y="11175"/>
                                <a:ext cx="1883"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9BD7F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71B821F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Reject)</w:t>
                                  </w:r>
                                </w:p>
                              </w:txbxContent>
                            </wps:txbx>
                            <wps:bodyPr rot="0" vert="horz" wrap="square" lIns="45720" tIns="45720" rIns="45720" bIns="45720" anchor="ctr" anchorCtr="0">
                              <a:noAutofit/>
                            </wps:bodyPr>
                          </wps:wsp>
                        </wpg:grpSp>
                        <wpg:grpSp>
                          <wpg:cNvPr id="153" name="Group 26"/>
                          <wpg:cNvGrpSpPr>
                            <a:grpSpLocks/>
                          </wpg:cNvGrpSpPr>
                          <wpg:grpSpPr bwMode="auto">
                            <a:xfrm>
                              <a:off x="9118" y="10771"/>
                              <a:ext cx="2088" cy="541"/>
                              <a:chOff x="9118" y="10771"/>
                              <a:chExt cx="2088" cy="541"/>
                            </a:xfrm>
                          </wpg:grpSpPr>
                          <wps:wsp>
                            <wps:cNvPr id="154" name="Straight Arrow Connector 204"/>
                            <wps:cNvCnPr>
                              <a:cxnSpLocks/>
                            </wps:cNvCnPr>
                            <wps:spPr bwMode="auto">
                              <a:xfrm flipH="1">
                                <a:off x="7318" y="9158"/>
                                <a:ext cx="2086" cy="11"/>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Text Box 153"/>
                            <wps:cNvSpPr txBox="1">
                              <a:spLocks/>
                            </wps:cNvSpPr>
                            <wps:spPr bwMode="auto">
                              <a:xfrm>
                                <a:off x="9383" y="10771"/>
                                <a:ext cx="1584"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C0DAC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Reject *2</w:t>
                                  </w:r>
                                </w:p>
                              </w:txbxContent>
                            </wps:txbx>
                            <wps:bodyPr rot="0" vert="horz" wrap="square" lIns="45720" tIns="45720" rIns="45720" bIns="45720" anchor="ctr" anchorCtr="0">
                              <a:noAutofit/>
                            </wps:bodyPr>
                          </wps:wsp>
                        </wpg:grpSp>
                        <wpg:grpSp>
                          <wpg:cNvPr id="156" name="Group 25"/>
                          <wpg:cNvGrpSpPr>
                            <a:grpSpLocks/>
                          </wpg:cNvGrpSpPr>
                          <wpg:grpSpPr bwMode="auto">
                            <a:xfrm>
                              <a:off x="5934" y="10977"/>
                              <a:ext cx="3199" cy="704"/>
                              <a:chOff x="5934" y="10977"/>
                              <a:chExt cx="3199" cy="704"/>
                            </a:xfrm>
                          </wpg:grpSpPr>
                          <wps:wsp>
                            <wps:cNvPr id="157" name="Straight Arrow Connector 205"/>
                            <wps:cNvCnPr>
                              <a:cxnSpLocks/>
                            </wps:cNvCnPr>
                            <wps:spPr bwMode="auto">
                              <a:xfrm flipH="1">
                                <a:off x="4134" y="9448"/>
                                <a:ext cx="3198"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Text Box 156"/>
                            <wps:cNvSpPr txBox="1">
                              <a:spLocks/>
                            </wps:cNvSpPr>
                            <wps:spPr bwMode="auto">
                              <a:xfrm>
                                <a:off x="6164" y="10977"/>
                                <a:ext cx="2766" cy="703"/>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D5E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w:t>
                                  </w:r>
                                  <w:r>
                                    <w:rPr>
                                      <w:rFonts w:ascii="Calibri" w:eastAsia="Calibri" w:hAnsi="Calibri" w:cs="Calibri"/>
                                      <w:kern w:val="1"/>
                                      <w:sz w:val="20"/>
                                    </w:rPr>
                                    <w:t>ort Dissemination Alert Status (PCD-07 Reject)</w:t>
                                  </w:r>
                                </w:p>
                              </w:txbxContent>
                            </wps:txbx>
                            <wps:bodyPr rot="0" vert="horz" wrap="square" lIns="45720" tIns="45720" rIns="45720" bIns="45720" anchor="ctr" anchorCtr="0">
                              <a:noAutofit/>
                            </wps:bodyPr>
                          </wps:wsp>
                        </wpg:grpSp>
                        <wpg:grpSp>
                          <wpg:cNvPr id="159" name="Group 22"/>
                          <wpg:cNvGrpSpPr>
                            <a:grpSpLocks/>
                          </wpg:cNvGrpSpPr>
                          <wpg:grpSpPr bwMode="auto">
                            <a:xfrm>
                              <a:off x="928" y="11505"/>
                              <a:ext cx="2370" cy="541"/>
                              <a:chOff x="928" y="11505"/>
                              <a:chExt cx="2370" cy="541"/>
                            </a:xfrm>
                          </wpg:grpSpPr>
                          <wps:wsp>
                            <wps:cNvPr id="160" name="Straight Arrow Connector 206"/>
                            <wps:cNvCnPr>
                              <a:cxnSpLocks/>
                            </wps:cNvCnPr>
                            <wps:spPr bwMode="auto">
                              <a:xfrm flipH="1">
                                <a:off x="-871" y="9892"/>
                                <a:ext cx="2368" cy="2"/>
                              </a:xfrm>
                              <a:prstGeom prst="straightConnector1">
                                <a:avLst/>
                              </a:prstGeom>
                              <a:noFill/>
                              <a:ln w="12600" cap="sq">
                                <a:solidFill>
                                  <a:srgbClr val="3C3C3C"/>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Text Box 159"/>
                            <wps:cNvSpPr txBox="1">
                              <a:spLocks/>
                            </wps:cNvSpPr>
                            <wps:spPr bwMode="auto">
                              <a:xfrm>
                                <a:off x="1161" y="11505"/>
                                <a:ext cx="1969" cy="540"/>
                              </a:xfrm>
                              <a:prstGeom prst="rect">
                                <a:avLst/>
                              </a:prstGeom>
                              <a:solidFill>
                                <a:srgbClr val="FFFFFF"/>
                              </a:solidFill>
                              <a:ln w="64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CFE2E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Rejected by an endpoint operator</w:t>
                                  </w:r>
                                </w:p>
                              </w:txbxContent>
                            </wps:txbx>
                            <wps:bodyPr rot="0" vert="horz" wrap="square" lIns="45720" tIns="45720" rIns="45720" bIns="45720" anchor="ctr" anchorCtr="0">
                              <a:noAutofit/>
                            </wps:bodyPr>
                          </wps:wsp>
                        </wpg:grpSp>
                        <wpg:grpSp>
                          <wpg:cNvPr id="162" name="Group 11"/>
                          <wpg:cNvGrpSpPr>
                            <a:grpSpLocks/>
                          </wpg:cNvGrpSpPr>
                          <wpg:grpSpPr bwMode="auto">
                            <a:xfrm>
                              <a:off x="186" y="11576"/>
                              <a:ext cx="610" cy="379"/>
                              <a:chOff x="186" y="11576"/>
                              <a:chExt cx="610" cy="379"/>
                            </a:xfrm>
                          </wpg:grpSpPr>
                          <pic:pic xmlns:pic="http://schemas.openxmlformats.org/drawingml/2006/picture">
                            <pic:nvPicPr>
                              <pic:cNvPr id="163" name="Picture 212"/>
                              <pic:cNvPicPr>
                                <a:picLocks/>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417" y="11577"/>
                                <a:ext cx="378" cy="378"/>
                              </a:xfrm>
                              <a:prstGeom prst="rect">
                                <a:avLst/>
                              </a:prstGeom>
                              <a:noFill/>
                              <a:ln>
                                <a:noFill/>
                              </a:ln>
                              <a:effectLst/>
                              <a:extLst>
                                <a:ext uri="{909E8E84-426E-40DD-AFC4-6F175D3DCCD1}">
                                  <a14:hiddenFill xmlns:a14="http://schemas.microsoft.com/office/drawing/2010/main">
                                    <a:blipFill dpi="0" rotWithShape="0">
                                      <a:blip>
                                        <a:grayscl/>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64" name="Text Box 162"/>
                            <wps:cNvSpPr txBox="1">
                              <a:spLocks/>
                            </wps:cNvSpPr>
                            <wps:spPr bwMode="auto">
                              <a:xfrm>
                                <a:off x="186" y="11576"/>
                                <a:ext cx="262" cy="3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BAEB9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wps:txbx>
                            <wps:bodyPr rot="0" vert="horz" wrap="square" lIns="45720" tIns="45720" rIns="45720" bIns="45720"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5F0BA1CD" id="Canvas 23" o:spid="_x0000_s1026" style="position:absolute;margin-left:7.2pt;margin-top:79.15pt;width:597.5pt;height:629.65pt;z-index:251657728;mso-wrap-distance-left:0;mso-wrap-distance-right:0;mso-position-horizontal-relative:page;mso-position-vertical-relative:page" coordorigin="144,1583" coordsize="11950,1259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">
                <v:rect id="Rectangle 3" o:spid="_x0000_s1027" style="position:absolute;left:145;top:1583;width:11948;height:1259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" fillcolor="#f2f2f2" strokecolor="#8eb4e3" strokeweight=".18mm">
                  <v:stroke endcap="square"/>
                  <v:shadow on="t" color="black" opacity="26236f" offset=".74mm,.74mm"/>
                  <v:path arrowok="t"/>
                </v:rect>
                <v:shapetype id="_x0000_t202" coordsize="21600,21600" o:spt="202" path="m,l,21600r21600,l21600,xe">
                  <v:stroke joinstyle="miter"/>
                  <v:path gradientshapeok="t" o:connecttype="rect"/>
                </v:shapetype>
                <v:shape id="Text Box 4" o:spid="_x0000_s1028" type="#_x0000_t202" style="position:absolute;left:154;top:12670;width:11906;height:1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" filled="f" stroked="f" strokecolor="#3465a4">
                  <v:stroke joinstyle="round"/>
                  <v:path arrowok="t"/>
                  <v:textbox inset="3.6pt,,3.6pt">
                    <w:txbxContent>
                      <w:p w14:paraId="0EFDDC3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The Alert Source local alarm audio activation decision points:  T=traditional, P=pause</w:t>
                        </w:r>
                        <w:r>
                          <w:rPr>
                            <w:rFonts w:ascii="Calibri" w:eastAsia="Calibri" w:hAnsi="Calibri" w:cs="Calibri"/>
                            <w:kern w:val="1"/>
                            <w:sz w:val="20"/>
                          </w:rPr>
                          <w:t>d, I=Immediately activate</w:t>
                        </w:r>
                      </w:p>
                      <w:p w14:paraId="3BF5061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source always retains responsibility for its local alarm audio activation and the decision to pause or inactivate local alarm audio</w:t>
                        </w:r>
                      </w:p>
                      <w:p w14:paraId="41F856D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ACM AM and AC actors and endpoint communication device never overtly request AR actor or ale</w:t>
                        </w:r>
                        <w:r>
                          <w:rPr>
                            <w:rFonts w:ascii="Calibri" w:eastAsia="Calibri" w:hAnsi="Calibri" w:cs="Calibri"/>
                            <w:kern w:val="1"/>
                            <w:sz w:val="20"/>
                          </w:rPr>
                          <w:t>rt source to pause or end local alarm audio</w:t>
                        </w:r>
                      </w:p>
                      <w:p w14:paraId="6F2904F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AR and likely AM will not always know of all the notification destinations (assignment groups &amp; alternates)</w:t>
                        </w:r>
                      </w:p>
                      <w:p w14:paraId="13B0902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 single PCD-04 from an AR actor is likely to result in numerous PCD-06, PCD-07, and PCD-05 transactions</w:t>
                        </w:r>
                      </w:p>
                      <w:p w14:paraId="779653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While some endpoint destinations/operators may be undeliverable, timeout, or reject others may accept, and may reject after an accept</w:t>
                        </w:r>
                      </w:p>
                    </w:txbxContent>
                  </v:textbox>
                </v:shape>
                <v:line id="Straight Connector 174" o:spid="_x0000_s1029" style="position:absolute;visibility:visible;mso-wrap-style:square" from="3310,2208" to="3310,12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" strokecolor="#3c3c3c" strokeweight=".35mm">
                  <v:stroke dashstyle="1 1" joinstyle="miter" endcap="square"/>
                  <o:lock v:ext="edit" shapetype="f"/>
                </v:line>
                <v:line id="Straight Connector 175" o:spid="_x0000_s1030" style="position:absolute;visibility:visible;mso-wrap-style:square" from="5914,2209" to="5929,12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" strokecolor="#3c3c3c" strokeweight=".35mm">
                  <v:stroke dashstyle="1 1" joinstyle="miter" endcap="square"/>
                  <o:lock v:ext="edit" shapetype="f"/>
                </v:line>
                <v:line id="Straight Connector 176" o:spid="_x0000_s1031" style="position:absolute;flip:x;visibility:visible;mso-wrap-style:square" from="9124,2205" to="9144,12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" strokecolor="#3c3c3c" strokeweight=".35mm">
                  <v:stroke dashstyle="1 1" joinstyle="miter" endcap="square"/>
                  <o:lock v:ext="edit" shapetype="f"/>
                </v:line>
                <v:line id="Straight Connector 178" o:spid="_x0000_s1032" style="position:absolute;flip:x;visibility:visible;mso-wrap-style:square" from="923,2105" to="944,12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" strokecolor="#3c3c3c" strokeweight=".35mm">
                  <v:stroke dashstyle="1 1" joinstyle="miter" endcap="square"/>
                  <o:lock v:ext="edit" shapetype="f"/>
                </v:line>
                <v:line id="Straight Connector 179" o:spid="_x0000_s1033" style="position:absolute;flip:x;visibility:visible;mso-wrap-style:square" from="11202,2349" to="11221,12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" strokecolor="#3c3c3c" strokeweight=".35mm">
                  <v:stroke dashstyle="1 1" joinstyle="miter" endcap="square"/>
                  <o:lock v:ext="edit" shapetype="f"/>
                </v:line>
                <v:group id="Group 106" o:spid="_x0000_s1034" style="position:absolute;left:2534;top:1605;width:7635;height:707" coordorigin="2534,1605" coordsize="7635,7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Text Box 11" o:spid="_x0000_s1035" type="#_x0000_t202" style="position:absolute;left:2534;top:1608;width:1550;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" strokeweight=".18mm">
                    <v:stroke endcap="square"/>
                    <v:path arrowok="t"/>
                    <v:textbox inset="3.6pt,,3.6pt">
                      <w:txbxContent>
                        <w:p w14:paraId="2A2550B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Reporter</w:t>
                          </w:r>
                        </w:p>
                        <w:p w14:paraId="74957E2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(AR)</w:t>
                          </w:r>
                        </w:p>
                      </w:txbxContent>
                    </v:textbox>
                  </v:shape>
                  <v:shape id="Text Box 12" o:spid="_x0000_s1036" type="#_x0000_t202" style="position:absolute;left:5139;top:1608;width:1549;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" strokeweight=".18mm">
                    <v:stroke endcap="square"/>
                    <v:path arrowok="t"/>
                    <v:textbox inset="3.6pt,,3.6pt">
                      <w:txbxContent>
                        <w:p w14:paraId="1F3F86C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Manager</w:t>
                          </w:r>
                        </w:p>
                        <w:p w14:paraId="6322021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(AM)</w:t>
                          </w:r>
                        </w:p>
                      </w:txbxContent>
                    </v:textbox>
                  </v:shape>
                  <v:shape id="Text Box 13" o:spid="_x0000_s1037" type="#_x0000_t202" style="position:absolute;left:8123;top:1605;width:2045;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" strokeweight=".18mm">
                    <v:stroke endcap="square"/>
                    <v:path arrowok="t"/>
                    <v:textbox inset="3.6pt,,3.6pt">
                      <w:txbxContent>
                        <w:p w14:paraId="4C86660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Communicator</w:t>
                          </w:r>
                        </w:p>
                        <w:p w14:paraId="5B05700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w:t>
                          </w:r>
                        </w:p>
                      </w:txbxContent>
                    </v:textbox>
                  </v:shape>
                </v:group>
                <v:shape id="Text Box 14" o:spid="_x0000_s1038" type="#_x0000_t202" style="position:absolute;left:168;top:1757;width:1550;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" filled="f" stroked="f" strokecolor="#3465a4">
                  <v:stroke joinstyle="round"/>
                  <v:path arrowok="t"/>
                  <v:textbox inset="3.6pt,,3.6pt">
                    <w:txbxContent>
                      <w:p w14:paraId="7619476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Source</w:t>
                        </w:r>
                      </w:p>
                    </w:txbxContent>
                  </v:textbox>
                </v:shape>
                <v:shape id="Text Box 15" o:spid="_x0000_s1039" type="#_x0000_t202" style="position:absolute;left:10447;top:1586;width:1549;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" filled="f" stroked="f" strokecolor="#3465a4">
                  <v:stroke joinstyle="round"/>
                  <v:path arrowok="t"/>
                  <v:textbox inset="3.6pt,,3.6pt">
                    <w:txbxContent>
                      <w:p w14:paraId="13A23F7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Endpoint</w:t>
                        </w:r>
                      </w:p>
                      <w:p w14:paraId="526AB11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Communication</w:t>
                        </w:r>
                      </w:p>
                      <w:p w14:paraId="6219BEC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Device</w:t>
                        </w:r>
                      </w:p>
                    </w:txbxContent>
                  </v:textbox>
                </v:shape>
                <v:group id="Group 108" o:spid="_x0000_s1040" style="position:absolute;left:190;top:2264;width:5762;height:1249" coordorigin="190,2264" coordsize="5762,1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3" o:spid="_x0000_s1041" style="position:absolute;left:3322;top:2972;width:2630;height:541" coordorigin="3322,2972" coordsize="2630,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73" o:spid="_x0000_s1042" type="#_x0000_t32" style="position:absolute;left:1522;top:1358;width:2630;height: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" strokecolor="#3c3c3c" strokeweight=".35mm">
                      <v:stroke endarrow="open" joinstyle="miter" endcap="square"/>
                      <o:lock v:ext="edit" shapetype="f"/>
                    </v:shape>
                    <v:shape id="Text Box 19" o:spid="_x0000_s1043" type="#_x0000_t202" style="position:absolute;left:3618;top:2972;width:2110;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" strokeweight=".18mm">
                      <v:stroke endcap="square"/>
                      <v:path arrowok="t"/>
                      <v:textbox inset="3.6pt,,3.6pt">
                        <w:txbxContent>
                          <w:p w14:paraId="04355EC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w:t>
                            </w:r>
                            <w:r>
                              <w:rPr>
                                <w:rFonts w:ascii="Calibri" w:eastAsia="Calibri" w:hAnsi="Calibri" w:cs="Calibri"/>
                                <w:kern w:val="1"/>
                                <w:sz w:val="20"/>
                              </w:rPr>
                              <w:t>ert (PCD-04)</w:t>
                            </w:r>
                          </w:p>
                        </w:txbxContent>
                      </v:textbox>
                    </v:shape>
                  </v:group>
                  <v:group id="Group 12" o:spid="_x0000_s1044" style="position:absolute;left:961;top:2792;width:2362;height:378" coordorigin="961,2792" coordsize="2362,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Straight Arrow Connector 170" o:spid="_x0000_s1045" type="#_x0000_t32" style="position:absolute;left:-838;top:1108;width:2361;height: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" strokecolor="#3c3c3c" strokeweight=".35mm">
                      <v:stroke endarrow="open" joinstyle="miter" endcap="square"/>
                      <o:lock v:ext="edit" shapetype="f"/>
                    </v:shape>
                    <v:shape id="Text Box 22" o:spid="_x0000_s1046" type="#_x0000_t202" style="position:absolute;left:1406;top:2792;width:1550;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" strokeweight=".18mm">
                      <v:stroke endcap="square"/>
                      <v:path arrowok="t"/>
                      <v:textbox inset="3.6pt,,3.6pt">
                        <w:txbxContent>
                          <w:p w14:paraId="7CECA63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Trigger</w:t>
                            </w:r>
                          </w:p>
                        </w:txbxContent>
                      </v:textbox>
                    </v:shape>
                  </v:group>
                  <v:group id="Group 1" o:spid="_x0000_s1047" style="position:absolute;left:190;top:2264;width:610;height:394" coordorigin="190,2264" coordsize="610,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 o:spid="_x0000_s1048" type="#_x0000_t75" style="position:absolute;left:421;top:2264;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" strokecolor="#3465a4">
                      <v:fill recolor="t" type="frame"/>
                      <v:stroke joinstyle="round"/>
                      <v:imagedata r:id="rId8" o:title="" grayscale="t"/>
                      <v:path arrowok="t"/>
                      <o:lock v:ext="edit" aspectratio="f"/>
                    </v:shape>
                    <v:shape id="Text Box 25" o:spid="_x0000_s1049" type="#_x0000_t202" style="position:absolute;left:190;top:2280;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" filled="f" stroked="f" strokecolor="#3465a4">
                      <v:stroke joinstyle="round"/>
                      <v:path arrowok="t"/>
                      <v:textbox inset="3.6pt,,3.6pt">
                        <w:txbxContent>
                          <w:p w14:paraId="63417B4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T</w:t>
                            </w:r>
                          </w:p>
                        </w:txbxContent>
                      </v:textbox>
                    </v:shape>
                  </v:group>
                  <v:group id="Group 2" o:spid="_x0000_s1050" style="position:absolute;left:190;top:2787;width:610;height:379" coordorigin="190,2787" coordsize="610,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Picture 158" o:spid="_x0000_s1051" type="#_x0000_t75" style="position:absolute;left:421;top:2787;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" strokecolor="#3465a4">
                      <v:fill recolor="t" type="frame"/>
                      <v:stroke joinstyle="round"/>
                      <v:imagedata r:id="rId8" o:title="" grayscale="t"/>
                      <v:path arrowok="t"/>
                      <o:lock v:ext="edit" aspectratio="f"/>
                    </v:shape>
                    <v:shape id="Text Box 28" o:spid="_x0000_s1052" type="#_x0000_t202" style="position:absolute;left:190;top:2788;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" filled="f" stroked="f" strokecolor="#3465a4">
                      <v:stroke joinstyle="round"/>
                      <v:path arrowok="t"/>
                      <v:textbox inset="3.6pt,,3.6pt">
                        <w:txbxContent>
                          <w:p w14:paraId="0EEC48C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v:group id="Group 110" o:spid="_x0000_s1053" style="position:absolute;left:157;top:3624;width:11066;height:1949" coordorigin="157,3624" coordsize="11066,1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group id="Group 17" o:spid="_x0000_s1054" style="position:absolute;left:5942;top:4293;width:3185;height:867" coordorigin="5942,4293" coordsize="3185,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Straight Arrow Connector 171" o:spid="_x0000_s1055" type="#_x0000_t32" style="position:absolute;left:4142;top:2837;width:3183;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" strokecolor="#3c3c3c" strokeweight=".35mm">
                      <v:stroke endarrow="open" joinstyle="miter" endcap="square"/>
                      <o:lock v:ext="edit" shapetype="f"/>
                    </v:shape>
                    <v:shape id="Text Box 32" o:spid="_x0000_s1056" type="#_x0000_t202" style="position:absolute;left:6188;top:4293;width:2753;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" strokeweight=".18mm">
                      <v:stroke endcap="square"/>
                      <v:path arrowok="t"/>
                      <v:textbox inset="3.6pt,,3.6pt">
                        <w:txbxContent>
                          <w:p w14:paraId="19B0CC6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Received by Gateway [AC])</w:t>
                            </w:r>
                          </w:p>
                        </w:txbxContent>
                      </v:textbox>
                    </v:shape>
                  </v:group>
                  <v:group id="Group 20" o:spid="_x0000_s1057" style="position:absolute;left:3310;top:4494;width:2622;height:1030" coordorigin="3310,4494" coordsize="2622,1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shape id="Straight Arrow Connector 177" o:spid="_x0000_s1058" type="#_x0000_t32" style="position:absolute;left:1510;top:3103;width:2620;height:1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" strokecolor="#3c3c3c" strokeweight=".35mm">
                      <v:stroke endarrow="open" joinstyle="miter" endcap="square"/>
                      <o:lock v:ext="edit" shapetype="f"/>
                    </v:shape>
                    <v:shape id="Text Box 35" o:spid="_x0000_s1059" type="#_x0000_t202" style="position:absolute;left:3706;top:4494;width:1883;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" strokeweight=".18mm">
                      <v:stroke endcap="square"/>
                      <v:path arrowok="t"/>
                      <v:textbox inset="3.6pt,,3.6pt">
                        <w:txbxContent>
                          <w:p w14:paraId="1505B16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16745DA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Received by Gateway [AC])</w:t>
                            </w:r>
                          </w:p>
                        </w:txbxContent>
                      </v:textbox>
                    </v:shape>
                  </v:group>
                  <v:group id="Group 18" o:spid="_x0000_s1060" style="position:absolute;left:9150;top:4798;width:2073;height:541" coordorigin="9150,4798" coordsize="2073,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Straight Arrow Connector 169" o:spid="_x0000_s1061" type="#_x0000_t32" style="position:absolute;left:7350;top:3188;width:2072;height: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" strokecolor="#3c3c3c" strokeweight=".35mm">
                      <v:stroke endarrow="open" joinstyle="miter" endcap="square"/>
                      <o:lock v:ext="edit" shapetype="f"/>
                    </v:shape>
                    <v:shape id="Text Box 38" o:spid="_x0000_s1062" type="#_x0000_t202" style="position:absolute;left:9412;top:4798;width:1599;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" strokeweight=".18mm">
                      <v:stroke endcap="square"/>
                      <v:path arrowok="t"/>
                      <v:textbox inset="3.6pt,,3.6pt">
                        <w:txbxContent>
                          <w:p w14:paraId="73ACEFB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Communicate Alert</w:t>
                            </w:r>
                          </w:p>
                        </w:txbxContent>
                      </v:textbox>
                    </v:shape>
                  </v:group>
                  <v:group id="Group 21" o:spid="_x0000_s1063" style="position:absolute;left:961;top:5031;width:2341;height:541" coordorigin="961,5031" coordsize="2341,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194" o:spid="_x0000_s1064" type="#_x0000_t32" style="position:absolute;left:-838;top:3414;width:2339;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" strokecolor="#3c3c3c" strokeweight=".35mm">
                      <v:stroke endarrow="open" joinstyle="miter" endcap="square"/>
                      <o:lock v:ext="edit" shapetype="f"/>
                    </v:shape>
                    <v:shape id="Text Box 41" o:spid="_x0000_s1065" type="#_x0000_t202" style="position:absolute;left:1323;top:5031;width:1690;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" strokeweight=".18mm">
                      <v:stroke endcap="square"/>
                      <v:path arrowok="t"/>
                      <v:textbox inset="3.6pt,,3.6pt">
                        <w:txbxContent>
                          <w:p w14:paraId="7545318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Received by AC</w:t>
                            </w:r>
                          </w:p>
                        </w:txbxContent>
                      </v:textbox>
                    </v:shape>
                  </v:group>
                  <v:group id="Group 109" o:spid="_x0000_s1066" style="position:absolute;left:157;top:3624;width:9002;height:1243" coordorigin="157,3624" coordsize="9002,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group id="Group 16" o:spid="_x0000_s1067" style="position:absolute;left:5927;top:3866;width:3232;height:541" coordorigin="5927,3866" coordsize="323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Straight Arrow Connector 172" o:spid="_x0000_s1068" type="#_x0000_t32" style="position:absolute;left:4127;top:2250;width:323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" strokecolor="#3c3c3c" strokeweight=".35mm">
                        <v:stroke endarrow="open" joinstyle="miter" endcap="square"/>
                        <o:lock v:ext="edit" shapetype="f"/>
                      </v:shape>
                      <v:shape id="Text Box 45" o:spid="_x0000_s1069" type="#_x0000_t202" style="position:absolute;left:6303;top:3866;width:2562;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" strokeweight=".18mm">
                        <v:stroke endcap="square"/>
                        <v:path arrowok="t"/>
                        <v:textbox inset="3.6pt,,3.6pt">
                          <w:txbxContent>
                            <w:p w14:paraId="3C74199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Disseminate Alert (PCD-06)</w:t>
                              </w:r>
                            </w:p>
                          </w:txbxContent>
                        </v:textbox>
                      </v:shape>
                    </v:group>
                    <v:group id="Group 15" o:spid="_x0000_s1070" style="position:absolute;left:3309;top:3624;width:2622;height:541" coordorigin="3309,3624" coordsize="262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Straight Arrow Connector 180" o:spid="_x0000_s1071" type="#_x0000_t32" style="position:absolute;left:1509;top:2026;width:2620;height:2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" strokecolor="#3c3c3c" strokeweight=".35mm">
                        <v:stroke endarrow="open" joinstyle="miter" endcap="square"/>
                        <o:lock v:ext="edit" shapetype="f"/>
                      </v:shape>
                      <v:shape id="Text Box 48" o:spid="_x0000_s1072" type="#_x0000_t202" style="position:absolute;left:3870;top:3624;width:1564;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" strokeweight=".18mm">
                        <v:stroke endcap="square"/>
                        <v:path arrowok="t"/>
                        <v:textbox inset="3.6pt,,3.6pt">
                          <w:txbxContent>
                            <w:p w14:paraId="12BA4F3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w:t>
                              </w:r>
                            </w:p>
                            <w:p w14:paraId="107CFCC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(PCD-04 ACK)</w:t>
                              </w:r>
                            </w:p>
                          </w:txbxContent>
                        </v:textbox>
                      </v:shape>
                    </v:group>
                    <v:group id="Group 14" o:spid="_x0000_s1073" style="position:absolute;left:964;top:3900;width:2362;height:541" coordorigin="964,3900" coordsize="236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Straight Arrow Connector 193" o:spid="_x0000_s1074" type="#_x0000_t32" style="position:absolute;left:-836;top:2290;width:2360;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" strokecolor="#3c3c3c" strokeweight=".35mm">
                        <v:stroke endarrow="open" joinstyle="miter" endcap="square"/>
                        <o:lock v:ext="edit" shapetype="f"/>
                      </v:shape>
                      <v:shape id="Text Box 51" o:spid="_x0000_s1075" type="#_x0000_t202" style="position:absolute;left:1327;top:3900;width:1690;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" strokeweight=".18mm">
                        <v:stroke endcap="square"/>
                        <v:path arrowok="t"/>
                        <v:textbox inset="3.6pt,,3.6pt">
                          <w:txbxContent>
                            <w:p w14:paraId="7B9E566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w:t>
                              </w:r>
                              <w:r>
                                <w:rPr>
                                  <w:rFonts w:ascii="Calibri" w:eastAsia="Calibri" w:hAnsi="Calibri" w:cs="Calibri"/>
                                  <w:kern w:val="1"/>
                                  <w:sz w:val="20"/>
                                </w:rPr>
                                <w:t>ed to AM</w:t>
                              </w:r>
                            </w:p>
                          </w:txbxContent>
                        </v:textbox>
                      </v:shape>
                    </v:group>
                    <v:group id="Group 19" o:spid="_x0000_s1076" style="position:absolute;left:953;top:4325;width:2362;height:541" coordorigin="953,4325" coordsize="236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Straight Arrow Connector 168" o:spid="_x0000_s1077" type="#_x0000_t32" style="position:absolute;left:-846;top:2722;width:2360;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" strokecolor="#3c3c3c" strokeweight=".35mm">
                        <v:stroke endarrow="open" joinstyle="miter" endcap="square"/>
                        <o:lock v:ext="edit" shapetype="f"/>
                      </v:shape>
                      <v:shape id="Text Box 54" o:spid="_x0000_s1078" type="#_x0000_t202" style="position:absolute;left:1333;top:4325;width:1690;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" strokeweight=".18mm">
                        <v:stroke endcap="square"/>
                        <v:path arrowok="t"/>
                        <v:textbox inset="3.6pt,,3.6pt">
                          <w:txbxContent>
                            <w:p w14:paraId="7317D98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Delivery timeout</w:t>
                              </w:r>
                            </w:p>
                          </w:txbxContent>
                        </v:textbox>
                      </v:shape>
                    </v:group>
                    <v:group id="Group 3" o:spid="_x0000_s1079" style="position:absolute;left:157;top:3996;width:643;height:394" coordorigin="157,3996" coordsize="643,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 id="Picture 123" o:spid="_x0000_s1080" type="#_x0000_t75" style="position:absolute;left:421;top:3996;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" strokecolor="#3465a4">
                        <v:fill recolor="t" type="frame"/>
                        <v:stroke joinstyle="round"/>
                        <v:imagedata r:id="rId8" o:title="" grayscale="t"/>
                        <v:path arrowok="t"/>
                        <o:lock v:ext="edit" aspectratio="f"/>
                      </v:shape>
                      <v:shape id="Text Box 57" o:spid="_x0000_s1081" type="#_x0000_t202" style="position:absolute;left:157;top:4012;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" filled="f" stroked="f" strokecolor="#3465a4">
                        <v:stroke joinstyle="round"/>
                        <v:path arrowok="t"/>
                        <v:textbox inset="3.6pt,,3.6pt">
                          <w:txbxContent>
                            <w:p w14:paraId="67A521E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id="Group 4" o:spid="_x0000_s1082" style="position:absolute;left:157;top:4417;width:643;height:396" coordorigin="157,4417" coordsize="643,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Picture 157" o:spid="_x0000_s1083" type="#_x0000_t75" style="position:absolute;left:421;top:4434;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" strokecolor="#3465a4">
                        <v:fill recolor="t" type="frame"/>
                        <v:stroke joinstyle="round"/>
                        <v:imagedata r:id="rId8" o:title="" grayscale="t"/>
                        <v:path arrowok="t"/>
                        <o:lock v:ext="edit" aspectratio="f"/>
                      </v:shape>
                      <v:shape id="Text Box 60" o:spid="_x0000_s1084" type="#_x0000_t202" style="position:absolute;left:157;top:4417;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" filled="f" stroked="f" strokecolor="#3465a4">
                        <v:stroke joinstyle="round"/>
                        <v:path arrowok="t"/>
                        <v:textbox inset="3.6pt,,3.6pt">
                          <w:txbxContent>
                            <w:p w14:paraId="152F5CD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v:textbox>
                      </v:shape>
                    </v:group>
                  </v:group>
                  <v:group id="Group 5" o:spid="_x0000_s1085" style="position:absolute;left:171;top:5123;width:643;height:396" coordorigin="171,5123" coordsize="643,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Picture 137" o:spid="_x0000_s1086" type="#_x0000_t75" style="position:absolute;left:435;top:5140;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" strokecolor="#3465a4">
                      <v:fill recolor="t" type="frame"/>
                      <v:stroke joinstyle="round"/>
                      <v:imagedata r:id="rId8" o:title="" grayscale="t"/>
                      <v:path arrowok="t"/>
                      <o:lock v:ext="edit" aspectratio="f"/>
                    </v:shape>
                    <v:shape id="Text Box 63" o:spid="_x0000_s1087" type="#_x0000_t202" style="position:absolute;left:171;top:5123;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" filled="f" stroked="f" strokecolor="#3465a4">
                      <v:stroke joinstyle="round"/>
                      <v:path arrowok="t"/>
                      <v:textbox inset="3.6pt,,3.6pt">
                        <w:txbxContent>
                          <w:p w14:paraId="7F92315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v:group id="Group 224" o:spid="_x0000_s1088" style="position:absolute;left:144;top:6599;width:11075;height:1296" coordorigin="144,6599" coordsize="11075,1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222" o:spid="_x0000_s1089" style="position:absolute;left:951;top:6599;width:10268;height:1296" coordorigin="951,6599" coordsize="10268,1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group id="Group 219" o:spid="_x0000_s1090" style="position:absolute;left:5912;top:6606;width:3224;height:704" coordorigin="5912,6606" coordsize="322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Straight Arrow Connector 182" o:spid="_x0000_s1091" type="#_x0000_t32" style="position:absolute;left:4112;top:5077;width:3223;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" strokecolor="#3c3c3c" strokeweight=".35mm">
                        <v:stroke endarrow="open" joinstyle="miter" endcap="square"/>
                        <o:lock v:ext="edit" shapetype="f"/>
                      </v:shape>
                      <v:shape id="Text Box 68" o:spid="_x0000_s1092" type="#_x0000_t202" style="position:absolute;left:6166;top:6606;width:2768;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" strokeweight=".18mm">
                        <v:stroke endcap="square"/>
                        <v:path arrowok="t"/>
                        <v:textbox inset="3.6pt,,3.6pt">
                          <w:txbxContent>
                            <w:p w14:paraId="62DC078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Delivered)</w:t>
                              </w:r>
                            </w:p>
                          </w:txbxContent>
                        </v:textbox>
                      </v:shape>
                    </v:group>
                    <v:group id="Group 220" o:spid="_x0000_s1093" style="position:absolute;left:3322;top:6739;width:2607;height:867" coordorigin="3322,6739" coordsize="2607,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Straight Arrow Connector 183" o:spid="_x0000_s1094" type="#_x0000_t32" style="position:absolute;left:1522;top:5298;width:2605;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" strokecolor="#3c3c3c" strokeweight=".35mm">
                        <v:stroke endarrow="open" joinstyle="miter" endcap="square"/>
                        <o:lock v:ext="edit" shapetype="f"/>
                      </v:shape>
                      <v:shape id="Text Box 71" o:spid="_x0000_s1095" type="#_x0000_t202" style="position:absolute;left:3689;top:6739;width:1884;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" strokeweight=".18mm">
                        <v:stroke endcap="square"/>
                        <v:path arrowok="t"/>
                        <v:textbox inset="3.6pt,,3.6pt">
                          <w:txbxContent>
                            <w:p w14:paraId="5A11D32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78DE06A8"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Delivered)</w:t>
                              </w:r>
                            </w:p>
                          </w:txbxContent>
                        </v:textbox>
                      </v:shape>
                    </v:group>
                    <v:group id="Group 218" o:spid="_x0000_s1096" style="position:absolute;left:9145;top:6599;width:2074;height:378" coordorigin="9145,6599" coordsize="2074,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shape id="Straight Arrow Connector 184" o:spid="_x0000_s1097" type="#_x0000_t32" style="position:absolute;left:7345;top:4908;width:2072;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" strokecolor="#3c3c3c" strokeweight=".35mm">
                        <v:stroke endarrow="open" joinstyle="miter" endcap="square"/>
                        <o:lock v:ext="edit" shapetype="f"/>
                      </v:shape>
                      <v:shape id="Text Box 74" o:spid="_x0000_s1098" type="#_x0000_t202" style="position:absolute;left:9333;top:6599;width:1748;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" strokeweight=".18mm">
                        <v:stroke endcap="square"/>
                        <v:path arrowok="t"/>
                        <v:textbox inset="3.6pt,,3.6pt">
                          <w:txbxContent>
                            <w:p w14:paraId="6E5453A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Delivered</w:t>
                              </w:r>
                            </w:p>
                          </w:txbxContent>
                        </v:textbox>
                      </v:shape>
                    </v:group>
                    <v:group id="Group 221" o:spid="_x0000_s1099" style="position:absolute;left:951;top:7028;width:2371;height:867" coordorigin="951,7028" coordsize="2371,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shape id="Straight Arrow Connector 195" o:spid="_x0000_s1100" type="#_x0000_t32" style="position:absolute;left:-849;top:5569;width:2369;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" strokecolor="#3c3c3c" strokeweight=".35mm">
                        <v:stroke endarrow="open" joinstyle="miter" endcap="square"/>
                        <o:lock v:ext="edit" shapetype="f"/>
                      </v:shape>
                      <v:shape id="Text Box 77" o:spid="_x0000_s1101" type="#_x0000_t202" style="position:absolute;left:1182;top:7028;width:1971;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" strokeweight=".18mm">
                        <v:stroke endcap="square"/>
                        <v:path arrowok="t"/>
                        <v:textbox inset="3.6pt,,3.6pt">
                          <w:txbxContent>
                            <w:p w14:paraId="0EB77EA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Delivered to endpoint communication device</w:t>
                              </w:r>
                            </w:p>
                          </w:txbxContent>
                        </v:textbox>
                      </v:shape>
                    </v:group>
                  </v:group>
                  <v:group id="Group 7" o:spid="_x0000_s1102" style="position:absolute;left:144;top:7283;width:643;height:379" coordorigin="144,7283" coordsize="643,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shape id="Picture 139" o:spid="_x0000_s1103" type="#_x0000_t75" style="position:absolute;left:408;top:7283;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" strokecolor="#3465a4">
                      <v:fill recolor="t" type="frame"/>
                      <v:stroke joinstyle="round"/>
                      <v:imagedata r:id="rId8" o:title="" grayscale="t"/>
                      <v:path arrowok="t"/>
                      <o:lock v:ext="edit" aspectratio="f"/>
                    </v:shape>
                    <v:shape id="Text Box 80" o:spid="_x0000_s1104" type="#_x0000_t202" style="position:absolute;left:144;top:7283;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" filled="f" stroked="f" strokecolor="#3465a4">
                      <v:stroke joinstyle="round"/>
                      <v:path arrowok="t"/>
                      <v:textbox inset="3.6pt,,3.6pt">
                        <w:txbxContent>
                          <w:p w14:paraId="0E04012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v:group id="Group 223" o:spid="_x0000_s1105" style="position:absolute;left:154;top:7211;width:11918;height:1720" coordorigin="154,7211" coordsize="11918,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100" o:spid="_x0000_s1106" style="position:absolute;left:3277;top:7933;width:2645;height:704" coordorigin="3277,7933" coordsize="2645,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shape id="Straight Arrow Connector 185" o:spid="_x0000_s1107" type="#_x0000_t32" style="position:absolute;left:1477;top:6396;width:2644;height:1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" strokecolor="#3c3c3c" strokeweight=".35mm">
                      <v:stroke endarrow="open" joinstyle="miter" endcap="square"/>
                      <o:lock v:ext="edit" shapetype="f"/>
                    </v:shape>
                    <v:shape id="Text Box 84" o:spid="_x0000_s1108" type="#_x0000_t202" style="position:absolute;left:3689;top:7933;width:1885;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" strokeweight=".18mm">
                      <v:stroke endcap="square"/>
                      <v:path arrowok="t"/>
                      <v:textbox inset="3.6pt,,3.6pt">
                        <w:txbxContent>
                          <w:p w14:paraId="6FF9C54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5C12DC2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Read)</w:t>
                            </w:r>
                          </w:p>
                        </w:txbxContent>
                      </v:textbox>
                    </v:shape>
                  </v:group>
                  <v:group id="Group 102" o:spid="_x0000_s1109" style="position:absolute;left:9094;top:7607;width:2088;height:378" coordorigin="9094,7607" coordsize="2088,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Straight Arrow Connector 187" o:spid="_x0000_s1110" type="#_x0000_t32" style="position:absolute;left:7294;top:5913;width:2086;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" strokecolor="#3c3c3c" strokeweight=".35mm">
                      <v:stroke endarrow="open" joinstyle="miter" endcap="square"/>
                      <o:lock v:ext="edit" shapetype="f"/>
                    </v:shape>
                    <v:shape id="Text Box 87" o:spid="_x0000_s1111" type="#_x0000_t202" style="position:absolute;left:9391;top:7607;width:1496;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" strokeweight=".18mm">
                      <v:stroke endcap="square"/>
                      <v:path arrowok="t"/>
                      <v:textbox inset="3.6pt,,3.6pt">
                        <w:txbxContent>
                          <w:p w14:paraId="1E2BFDE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Read</w:t>
                            </w:r>
                          </w:p>
                        </w:txbxContent>
                      </v:textbox>
                    </v:shape>
                  </v:group>
                  <v:group id="Group 101" o:spid="_x0000_s1112" style="position:absolute;left:5907;top:7692;width:3200;height:704" coordorigin="5907,7692" coordsize="3200,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shape id="Straight Arrow Connector 190" o:spid="_x0000_s1113" type="#_x0000_t32" style="position:absolute;left:4107;top:6170;width:3199;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" strokecolor="#3c3c3c" strokeweight=".35mm">
                      <v:stroke endarrow="open" joinstyle="miter" endcap="square"/>
                      <o:lock v:ext="edit" shapetype="f"/>
                    </v:shape>
                    <v:shape id="Text Box 90" o:spid="_x0000_s1114" type="#_x0000_t202" style="position:absolute;left:6137;top:7692;width:2768;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" strokeweight=".18mm">
                      <v:stroke endcap="square"/>
                      <v:path arrowok="t"/>
                      <v:textbox inset="3.6pt,,3.6pt">
                        <w:txbxContent>
                          <w:p w14:paraId="7031B48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w:t>
                            </w:r>
                            <w:r>
                              <w:rPr>
                                <w:rFonts w:ascii="Calibri" w:eastAsia="Calibri" w:hAnsi="Calibri" w:cs="Calibri"/>
                                <w:kern w:val="1"/>
                                <w:sz w:val="20"/>
                              </w:rPr>
                              <w:t>nation Alert Status (PCD-07 Read)</w:t>
                            </w:r>
                          </w:p>
                        </w:txbxContent>
                      </v:textbox>
                    </v:shape>
                  </v:group>
                  <v:group id="Group 99" o:spid="_x0000_s1115" style="position:absolute;left:908;top:8226;width:2371;height:704" coordorigin="908,8226" coordsize="2371,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Straight Arrow Connector 196" o:spid="_x0000_s1116" type="#_x0000_t32" style="position:absolute;left:-891;top:6690;width:2369;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" strokecolor="#3c3c3c" strokeweight=".35mm">
                      <v:stroke endarrow="open" joinstyle="miter" endcap="square"/>
                      <o:lock v:ext="edit" shapetype="f"/>
                    </v:shape>
                    <v:shape id="Text Box 93" o:spid="_x0000_s1117" type="#_x0000_t202" style="position:absolute;left:1139;top:8226;width:1971;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" strokeweight=".18mm">
                      <v:stroke endcap="square"/>
                      <v:path arrowok="t"/>
                      <v:textbox inset="3.6pt,,3.6pt">
                        <w:txbxContent>
                          <w:p w14:paraId="63C783A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Read by endpoint communication device</w:t>
                            </w:r>
                          </w:p>
                        </w:txbxContent>
                      </v:textbox>
                    </v:shape>
                  </v:group>
                  <v:shape id="Text Box 94" o:spid="_x0000_s1118" type="#_x0000_t202" style="position:absolute;left:11112;top:7211;width:959;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" filled="f" stroked="f" strokecolor="#3465a4">
                    <v:stroke joinstyle="round"/>
                    <v:path arrowok="t"/>
                    <v:textbox inset="3.6pt,,3.6pt">
                      <w:txbxContent>
                        <w:p w14:paraId="55D8AB7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7437B1B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Read</w:t>
                          </w:r>
                        </w:p>
                      </w:txbxContent>
                    </v:textbox>
                  </v:shape>
                  <v:group id="Group 8" o:spid="_x0000_s1119" style="position:absolute;left:154;top:8388;width:610;height:412" coordorigin="154,8388" coordsize="610,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 id="Picture 154" o:spid="_x0000_s1120" type="#_x0000_t75" style="position:absolute;left:385;top:8421;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" strokecolor="#3465a4">
                      <v:fill recolor="t" type="frame"/>
                      <v:stroke joinstyle="round"/>
                      <v:imagedata r:id="rId8" o:title="" grayscale="t"/>
                      <v:path arrowok="t"/>
                      <o:lock v:ext="edit" aspectratio="f"/>
                    </v:shape>
                    <v:shape id="Text Box 97" o:spid="_x0000_s1121" type="#_x0000_t202" style="position:absolute;left:154;top:8388;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" filled="f" stroked="f" strokecolor="#3465a4">
                      <v:stroke joinstyle="round"/>
                      <v:path arrowok="t"/>
                      <v:textbox inset="3.6pt,,3.6pt">
                        <w:txbxContent>
                          <w:p w14:paraId="4C0A42D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v:group id="Group 104" o:spid="_x0000_s1122" style="position:absolute;left:144;top:9356;width:11942;height:1593" coordorigin="144,9356" coordsize="11942,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group id="Group 28" o:spid="_x0000_s1123" style="position:absolute;left:3301;top:10084;width:2651;height:704" coordorigin="3301,10084" coordsize="2651,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shape id="Straight Arrow Connector 186" o:spid="_x0000_s1124" type="#_x0000_t32" style="position:absolute;left:1501;top:8545;width:2649;height:1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" strokecolor="#3c3c3c" strokeweight=".35mm">
                      <v:stroke endarrow="open" joinstyle="miter" endcap="square"/>
                      <o:lock v:ext="edit" shapetype="f"/>
                    </v:shape>
                    <v:shape id="Text Box 101" o:spid="_x0000_s1125" type="#_x0000_t202" style="position:absolute;left:3712;top:10084;width:1884;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" strokeweight=".18mm">
                      <v:stroke endcap="square"/>
                      <v:path arrowok="t"/>
                      <v:textbox inset="3.6pt,,3.6pt">
                        <w:txbxContent>
                          <w:p w14:paraId="31F79C67"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0337F17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Accept)</w:t>
                            </w:r>
                          </w:p>
                        </w:txbxContent>
                      </v:textbox>
                    </v:shape>
                  </v:group>
                  <v:group id="Group 30" o:spid="_x0000_s1126" style="position:absolute;left:9127;top:9765;width:2088;height:378" coordorigin="9127,9765" coordsize="2088,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shape id="Straight Arrow Connector 189" o:spid="_x0000_s1127" type="#_x0000_t32" style="position:absolute;left:7327;top:8074;width:2086;height: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" strokecolor="#3c3c3c" strokeweight=".35mm">
                      <v:stroke endarrow="open" joinstyle="miter" endcap="square"/>
                      <o:lock v:ext="edit" shapetype="f"/>
                    </v:shape>
                    <v:shape id="Text Box 104" o:spid="_x0000_s1128" type="#_x0000_t202" style="position:absolute;left:9375;top:9765;width:1599;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" strokeweight=".18mm">
                      <v:stroke endcap="square"/>
                      <v:path arrowok="t"/>
                      <v:textbox inset="3.6pt,,3.6pt">
                        <w:txbxContent>
                          <w:p w14:paraId="7B0CBF4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Accept</w:t>
                            </w:r>
                          </w:p>
                        </w:txbxContent>
                      </v:textbox>
                    </v:shape>
                  </v:group>
                  <v:group id="Group 29" o:spid="_x0000_s1129" style="position:absolute;left:5923;top:9849;width:3200;height:704" coordorigin="5923,9849" coordsize="3200,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shape id="Straight Arrow Connector 192" o:spid="_x0000_s1130" type="#_x0000_t32" style="position:absolute;left:4123;top:8320;width:3198;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" strokecolor="#3c3c3c" strokeweight=".35mm">
                      <v:stroke endarrow="open" joinstyle="miter" endcap="square"/>
                      <o:lock v:ext="edit" shapetype="f"/>
                    </v:shape>
                    <v:shape id="Text Box 107" o:spid="_x0000_s1131" type="#_x0000_t202" style="position:absolute;left:6153;top:9849;width:2768;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" strokeweight=".18mm">
                      <v:stroke endcap="square"/>
                      <v:path arrowok="t"/>
                      <v:textbox inset="3.6pt,,3.6pt">
                        <w:txbxContent>
                          <w:p w14:paraId="6F58A80E"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Accept)</w:t>
                            </w:r>
                          </w:p>
                        </w:txbxContent>
                      </v:textbox>
                    </v:shape>
                  </v:group>
                  <v:group id="Group 27" o:spid="_x0000_s1132" style="position:absolute;left:938;top:10408;width:2371;height:541" coordorigin="938,10408" coordsize="2371,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Straight Arrow Connector 198" o:spid="_x0000_s1133" type="#_x0000_t32" style="position:absolute;left:-861;top:8801;width:2369;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" strokecolor="#3c3c3c" strokeweight=".35mm">
                      <v:stroke endarrow="open" joinstyle="miter" endcap="square"/>
                      <o:lock v:ext="edit" shapetype="f"/>
                    </v:shape>
                    <v:shape id="Text Box 110" o:spid="_x0000_s1134" type="#_x0000_t202" style="position:absolute;left:1169;top:10408;width:1971;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" strokeweight=".18mm">
                      <v:stroke endcap="square"/>
                      <v:path arrowok="t"/>
                      <v:textbox inset="3.6pt,,3.6pt">
                        <w:txbxContent>
                          <w:p w14:paraId="663B823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Accepted by an endpoint operator</w:t>
                            </w:r>
                          </w:p>
                        </w:txbxContent>
                      </v:textbox>
                    </v:shape>
                  </v:group>
                  <v:shape id="Text Box 111" o:spid="_x0000_s1135" type="#_x0000_t202" style="position:absolute;left:11126;top:9356;width:959;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" filled="f" stroked="f" strokecolor="#3465a4">
                    <v:stroke joinstyle="round"/>
                    <v:path arrowok="t"/>
                    <v:textbox inset="3.6pt,,3.6pt">
                      <w:txbxContent>
                        <w:p w14:paraId="41CAFB4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2317997B"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Accept</w:t>
                          </w:r>
                        </w:p>
                      </w:txbxContent>
                    </v:textbox>
                  </v:shape>
                  <v:group id="Group 10" o:spid="_x0000_s1136" style="position:absolute;left:144;top:10536;width:643;height:394" coordorigin="144,10536" coordsize="643,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shape id="Picture 150" o:spid="_x0000_s1137" type="#_x0000_t75" style="position:absolute;left:408;top:10536;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" strokecolor="#3465a4">
                      <v:fill recolor="t" type="frame"/>
                      <v:stroke joinstyle="round"/>
                      <v:imagedata r:id="rId8" o:title="" grayscale="t"/>
                      <v:path arrowok="t"/>
                      <o:lock v:ext="edit" aspectratio="f"/>
                    </v:shape>
                    <v:shape id="Text Box 114" o:spid="_x0000_s1138" type="#_x0000_t202" style="position:absolute;left:144;top:10551;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" filled="f" stroked="f" strokecolor="#3465a4">
                      <v:stroke joinstyle="round"/>
                      <v:path arrowok="t"/>
                      <v:textbox inset="3.6pt,,3.6pt">
                        <w:txbxContent>
                          <w:p w14:paraId="3A653275"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w:t>
                            </w:r>
                          </w:p>
                        </w:txbxContent>
                      </v:textbox>
                    </v:shape>
                  </v:group>
                </v:group>
                <v:group id="Group 217" o:spid="_x0000_s1139" style="position:absolute;left:154;top:5606;width:8990;height:1192" coordorigin="154,5606" coordsize="8990,1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215" o:spid="_x0000_s1140" style="position:absolute;left:3312;top:5770;width:2622;height:704" coordorigin="3312,5770" coordsize="2622,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Straight Arrow Connector 199" o:spid="_x0000_s1141" type="#_x0000_t32" style="position:absolute;left:1512;top:4241;width:2620;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" strokecolor="#3c3c3c" strokeweight=".35mm">
                      <v:stroke endarrow="open" joinstyle="miter" endcap="square"/>
                      <o:lock v:ext="edit" shapetype="f"/>
                    </v:shape>
                    <v:shape id="Text Box 118" o:spid="_x0000_s1142" type="#_x0000_t202" style="position:absolute;left:3559;top:5770;width:2214;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" strokeweight=".18mm">
                      <v:stroke endcap="square"/>
                      <v:path arrowok="t"/>
                      <v:textbox inset="3.6pt,,3.6pt">
                        <w:txbxContent>
                          <w:p w14:paraId="528FBA5A"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w:t>
                            </w:r>
                            <w:r>
                              <w:rPr>
                                <w:rFonts w:ascii="Calibri" w:eastAsia="Calibri" w:hAnsi="Calibri" w:cs="Calibri"/>
                                <w:kern w:val="1"/>
                                <w:sz w:val="20"/>
                              </w:rPr>
                              <w:t>lert Status</w:t>
                            </w:r>
                          </w:p>
                          <w:p w14:paraId="6EECE23D"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Undeliverable)</w:t>
                            </w:r>
                          </w:p>
                        </w:txbxContent>
                      </v:textbox>
                    </v:shape>
                  </v:group>
                  <v:group id="Group 214" o:spid="_x0000_s1143" style="position:absolute;left:5911;top:5606;width:3233;height:704" coordorigin="5911,5606" coordsize="3233,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shape id="Straight Arrow Connector 200" o:spid="_x0000_s1144" type="#_x0000_t32" style="position:absolute;left:4111;top:4077;width:3232;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" strokecolor="#3c3c3c" strokeweight=".35mm">
                      <v:stroke endarrow="open" joinstyle="miter" endcap="square"/>
                      <o:lock v:ext="edit" shapetype="f"/>
                    </v:shape>
                    <v:shape id="Text Box 121" o:spid="_x0000_s1145" type="#_x0000_t202" style="position:absolute;left:6154;top:5606;width:2864;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" strokeweight=".18mm">
                      <v:stroke endcap="square"/>
                      <v:path arrowok="t"/>
                      <v:textbox inset="3.6pt,,3.6pt">
                        <w:txbxContent>
                          <w:p w14:paraId="51A086C6"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Undeliverable)</w:t>
                            </w:r>
                          </w:p>
                        </w:txbxContent>
                      </v:textbox>
                    </v:shape>
                  </v:group>
                  <v:group id="Group 216" o:spid="_x0000_s1146" style="position:absolute;left:945;top:5931;width:2371;height:867" coordorigin="945,5931" coordsize="2371,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shape id="Straight Arrow Connector 201" o:spid="_x0000_s1147" type="#_x0000_t32" style="position:absolute;left:-854;top:4473;width:2369;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" strokecolor="#3c3c3c" strokeweight=".35mm">
                      <v:stroke endarrow="open" joinstyle="miter" endcap="square"/>
                      <o:lock v:ext="edit" shapetype="f"/>
                    </v:shape>
                    <v:shape id="Text Box 124" o:spid="_x0000_s1148" type="#_x0000_t202" style="position:absolute;left:1193;top:5931;width:1971;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" strokeweight=".18mm">
                      <v:stroke endcap="square"/>
                      <v:path arrowok="t"/>
                      <v:textbox inset="3.6pt,,3.6pt">
                        <w:txbxContent>
                          <w:p w14:paraId="5EB36E5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Undeliverable to endpoint communication device</w:t>
                            </w:r>
                          </w:p>
                        </w:txbxContent>
                      </v:textbox>
                    </v:shape>
                  </v:group>
                  <v:group id="Group 6" o:spid="_x0000_s1149" style="position:absolute;left:154;top:6190;width:643;height:394" coordorigin="154,6190" coordsize="643,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shape id="Picture 138" o:spid="_x0000_s1150" type="#_x0000_t75" style="position:absolute;left:418;top:6190;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" strokecolor="#3465a4">
                      <v:fill recolor="t" type="frame"/>
                      <v:stroke joinstyle="round"/>
                      <v:imagedata r:id="rId8" o:title="" grayscale="t"/>
                      <v:path arrowok="t"/>
                      <o:lock v:ext="edit" aspectratio="f"/>
                    </v:shape>
                    <v:shape id="Text Box 127" o:spid="_x0000_s1151" type="#_x0000_t202" style="position:absolute;left:154;top:6206;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" filled="f" stroked="f" strokecolor="#3465a4">
                      <v:stroke joinstyle="round"/>
                      <v:path arrowok="t"/>
                      <v:textbox inset="3.6pt,,3.6pt">
                        <w:txbxContent>
                          <w:p w14:paraId="2384AF6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v:textbox>
                    </v:shape>
                  </v:group>
                </v:group>
                <v:group id="Group 105" o:spid="_x0000_s1152" style="position:absolute;left:176;top:8203;width:11918;height:1708" coordorigin="176,8203" coordsize="11918,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group id="Group 96" o:spid="_x0000_s1153" style="position:absolute;left:3299;top:9046;width:2645;height:704" coordorigin="3299,9046" coordsize="2645,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shape id="Straight Arrow Connector 181" o:spid="_x0000_s1154" type="#_x0000_t32" style="position:absolute;left:1499;top:7513;width:2644;height:1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" strokecolor="#3c3c3c" strokeweight=".35mm">
                      <v:stroke endarrow="open" joinstyle="miter" endcap="square"/>
                      <o:lock v:ext="edit" shapetype="f"/>
                    </v:shape>
                    <v:shape id="Text Box 131" o:spid="_x0000_s1155" type="#_x0000_t202" style="position:absolute;left:3711;top:9046;width:1885;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" strokeweight=".18mm">
                      <v:stroke endcap="square"/>
                      <v:path arrowok="t"/>
                      <v:textbox inset="3.6pt,,3.6pt">
                        <w:txbxContent>
                          <w:p w14:paraId="7B8BB3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3980797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Reject)</w:t>
                            </w:r>
                          </w:p>
                        </w:txbxContent>
                      </v:textbox>
                    </v:shape>
                  </v:group>
                  <v:group id="Group 98" o:spid="_x0000_s1156" style="position:absolute;left:9116;top:8642;width:2088;height:541" coordorigin="9116,8642" coordsize="2088,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shape id="Straight Arrow Connector 188" o:spid="_x0000_s1157" type="#_x0000_t32" style="position:absolute;left:7316;top:7028;width:2086;height: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" strokecolor="#3c3c3c" strokeweight=".35mm">
                      <v:stroke endarrow="open" joinstyle="miter" endcap="square"/>
                      <o:lock v:ext="edit" shapetype="f"/>
                    </v:shape>
                    <v:shape id="Text Box 134" o:spid="_x0000_s1158" type="#_x0000_t202" style="position:absolute;left:9394;top:8642;width:1585;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" strokeweight=".18mm">
                      <v:stroke endcap="square"/>
                      <v:path arrowok="t"/>
                      <v:textbox inset="3.6pt,,3.6pt">
                        <w:txbxContent>
                          <w:p w14:paraId="62B7F47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Reject *1</w:t>
                            </w:r>
                          </w:p>
                        </w:txbxContent>
                      </v:textbox>
                    </v:shape>
                  </v:group>
                  <v:group id="Group 97" o:spid="_x0000_s1159" style="position:absolute;left:5931;top:8809;width:3200;height:704" coordorigin="5931,8809" coordsize="3200,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shape id="Straight Arrow Connector 191" o:spid="_x0000_s1160" type="#_x0000_t32" style="position:absolute;left:4131;top:7280;width:3198;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" strokecolor="#3c3c3c" strokeweight=".35mm">
                      <v:stroke endarrow="open" joinstyle="miter" endcap="square"/>
                      <o:lock v:ext="edit" shapetype="f"/>
                    </v:shape>
                    <v:shape id="Text Box 137" o:spid="_x0000_s1161" type="#_x0000_t202" style="position:absolute;left:6161;top:8809;width:2768;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" strokeweight=".18mm">
                      <v:stroke endcap="square"/>
                      <v:path arrowok="t"/>
                      <v:textbox inset="3.6pt,,3.6pt">
                        <w:txbxContent>
                          <w:p w14:paraId="4D77496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Dissemination Alert Status (PCD-07 Reject)</w:t>
                            </w:r>
                          </w:p>
                        </w:txbxContent>
                      </v:textbox>
                    </v:shape>
                  </v:group>
                  <v:group id="Group 31" o:spid="_x0000_s1162" style="position:absolute;left:924;top:9369;width:2371;height:541" coordorigin="924,9369" coordsize="2371,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shape id="Straight Arrow Connector 197" o:spid="_x0000_s1163" type="#_x0000_t32" style="position:absolute;left:-875;top:7764;width:2369;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" strokecolor="#3c3c3c" strokeweight=".35mm">
                      <v:stroke endarrow="open" joinstyle="miter" endcap="square"/>
                      <o:lock v:ext="edit" shapetype="f"/>
                    </v:shape>
                    <v:shape id="Text Box 140" o:spid="_x0000_s1164" type="#_x0000_t202" style="position:absolute;left:1155;top:9369;width:1971;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" strokeweight=".18mm">
                      <v:stroke endcap="square"/>
                      <v:path arrowok="t"/>
                      <v:textbox inset="3.6pt,,3.6pt">
                        <w:txbxContent>
                          <w:p w14:paraId="739AAE9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r>
                              <w:rPr>
                                <w:rFonts w:ascii="Calibri" w:eastAsia="Calibri" w:hAnsi="Calibri" w:cs="Calibri"/>
                                <w:kern w:val="1"/>
                                <w:sz w:val="20"/>
                              </w:rPr>
                              <w:t>ed by an endpoint operator</w:t>
                            </w:r>
                          </w:p>
                        </w:txbxContent>
                      </v:textbox>
                    </v:shape>
                  </v:group>
                  <v:shape id="Text Box 141" o:spid="_x0000_s1165" type="#_x0000_t202" style="position:absolute;left:11134;top:8203;width:959;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" filled="f" stroked="f" strokecolor="#3465a4">
                    <v:stroke joinstyle="round"/>
                    <v:path arrowok="t"/>
                    <v:textbox inset="3.6pt,,3.6pt">
                      <w:txbxContent>
                        <w:p w14:paraId="1188D33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491BEF4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p>
                      </w:txbxContent>
                    </v:textbox>
                  </v:shape>
                  <v:group id="Group 9" o:spid="_x0000_s1166" style="position:absolute;left:176;top:9479;width:610;height:379" coordorigin="176,9479" coordsize="610,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shape id="Picture 140" o:spid="_x0000_s1167" type="#_x0000_t75" style="position:absolute;left:407;top:9480;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" strokecolor="#3465a4">
                      <v:fill recolor="t" type="frame"/>
                      <v:stroke joinstyle="round"/>
                      <v:imagedata r:id="rId8" o:title="" grayscale="t"/>
                      <v:path arrowok="t"/>
                      <o:lock v:ext="edit" aspectratio="f"/>
                    </v:shape>
                    <v:shape id="Text Box 144" o:spid="_x0000_s1168" type="#_x0000_t202" style="position:absolute;left:176;top:9479;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" filled="f" stroked="f" strokecolor="#3465a4">
                      <v:stroke joinstyle="round"/>
                      <v:path arrowok="t"/>
                      <v:textbox inset="3.6pt,,3.6pt">
                        <w:txbxContent>
                          <w:p w14:paraId="65220904"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v:textbox>
                    </v:shape>
                  </v:group>
                </v:group>
                <v:shape id="Text Box 145" o:spid="_x0000_s1169" type="#_x0000_t202" style="position:absolute;left:5827;top:12064;width:6233;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" filled="f" stroked="f" strokecolor="#3465a4">
                  <v:stroke joinstyle="round"/>
                  <v:path arrowok="t"/>
                  <v:textbox inset="3.6pt,,3.6pt">
                    <w:txbxContent>
                      <w:p w14:paraId="2D81E5E3" w14:textId="77777777" w:rsidR="00000000" w:rsidRDefault="00ED52A2">
                        <w:pPr>
                          <w:overflowPunct w:val="0"/>
                          <w:spacing w:before="0" w:line="168" w:lineRule="auto"/>
                          <w:rPr>
                            <w:rFonts w:ascii="Calibri" w:eastAsia="Calibri" w:hAnsi="Calibri" w:cs="Calibri"/>
                            <w:kern w:val="1"/>
                            <w:sz w:val="20"/>
                          </w:rPr>
                        </w:pPr>
                        <w:r>
                          <w:rPr>
                            <w:rFonts w:ascii="Calibri" w:eastAsia="Calibri" w:hAnsi="Calibri" w:cs="Calibri"/>
                            <w:kern w:val="1"/>
                            <w:sz w:val="20"/>
                          </w:rPr>
                          <w:t>*1 this reject by recipient who knows they are unavailable</w:t>
                        </w:r>
                      </w:p>
                      <w:p w14:paraId="6B5CEDE2" w14:textId="77777777" w:rsidR="00000000" w:rsidRDefault="00ED52A2">
                        <w:pPr>
                          <w:overflowPunct w:val="0"/>
                          <w:spacing w:before="0" w:line="168" w:lineRule="auto"/>
                          <w:rPr>
                            <w:rFonts w:ascii="Calibri" w:eastAsia="Calibri" w:hAnsi="Calibri" w:cs="Calibri"/>
                            <w:kern w:val="1"/>
                            <w:sz w:val="20"/>
                          </w:rPr>
                        </w:pPr>
                        <w:r>
                          <w:rPr>
                            <w:rFonts w:ascii="Calibri" w:eastAsia="Calibri" w:hAnsi="Calibri" w:cs="Calibri"/>
                            <w:kern w:val="1"/>
                            <w:sz w:val="20"/>
                          </w:rPr>
                          <w:t>*2 this is follow up reject by previous accept who has become unavailable</w:t>
                        </w:r>
                      </w:p>
                    </w:txbxContent>
                  </v:textbox>
                </v:shape>
                <v:group id="Group 103" o:spid="_x0000_s1170" style="position:absolute;left:186;top:10496;width:11907;height:1550" coordorigin="186,10496" coordsize="11907,1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shape id="Text Box 147" o:spid="_x0000_s1171" type="#_x0000_t202" style="position:absolute;left:11134;top:10496;width:958;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" filled="f" stroked="f" strokecolor="#3465a4">
                    <v:stroke joinstyle="round"/>
                    <v:path arrowok="t"/>
                    <v:textbox inset="3.6pt,,3.6pt">
                      <w:txbxContent>
                        <w:p w14:paraId="28B7ABE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Operator</w:t>
                          </w:r>
                        </w:p>
                        <w:p w14:paraId="2949BDB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w:t>
                          </w:r>
                        </w:p>
                      </w:txbxContent>
                    </v:textbox>
                  </v:shape>
                  <v:group id="Group 24" o:spid="_x0000_s1172" style="position:absolute;left:3290;top:11175;width:2644;height:704" coordorigin="3290,11175" coordsize="264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Straight Arrow Connector 203" o:spid="_x0000_s1173" type="#_x0000_t32" style="position:absolute;left:1490;top:9642;width:2643;height:1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" strokecolor="#3c3c3c" strokeweight=".35mm">
                      <v:stroke endarrow="open" joinstyle="miter" endcap="square"/>
                      <o:lock v:ext="edit" shapetype="f"/>
                    </v:shape>
                    <v:shape id="Text Box 150" o:spid="_x0000_s1174" type="#_x0000_t202" style="position:absolute;left:3683;top:11175;width:1883;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" strokeweight=".18mm">
                      <v:stroke endcap="square"/>
                      <v:path arrowok="t"/>
                      <v:textbox inset="3.6pt,,3.6pt">
                        <w:txbxContent>
                          <w:p w14:paraId="2C9BD7F2"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Report Alert Status</w:t>
                            </w:r>
                          </w:p>
                          <w:p w14:paraId="71B821F9"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(PCD-05 Reject)</w:t>
                            </w:r>
                          </w:p>
                        </w:txbxContent>
                      </v:textbox>
                    </v:shape>
                  </v:group>
                  <v:group id="Group 26" o:spid="_x0000_s1175" style="position:absolute;left:9118;top:10771;width:2088;height:541" coordorigin="9118,10771" coordsize="2088,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r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">
                    <v:shape id="Straight Arrow Connector 204" o:spid="_x0000_s1176" type="#_x0000_t32" style="position:absolute;left:7318;top:9158;width:2086;height: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" strokecolor="#3c3c3c" strokeweight=".35mm">
                      <v:stroke endarrow="open" joinstyle="miter" endcap="square"/>
                      <o:lock v:ext="edit" shapetype="f"/>
                    </v:shape>
                    <v:shape id="Text Box 153" o:spid="_x0000_s1177" type="#_x0000_t202" style="position:absolute;left:9383;top:10771;width:1584;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" strokeweight=".18mm">
                      <v:stroke endcap="square"/>
                      <v:path arrowok="t"/>
                      <v:textbox inset="3.6pt,,3.6pt">
                        <w:txbxContent>
                          <w:p w14:paraId="4AC0DACC"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Alert Reject *2</w:t>
                            </w:r>
                          </w:p>
                        </w:txbxContent>
                      </v:textbox>
                    </v:shape>
                  </v:group>
                  <v:group id="Group 25" o:spid="_x0000_s1178" style="position:absolute;left:5934;top:10977;width:3199;height:704" coordorigin="5934,10977" coordsize="3199,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">
                    <v:shape id="Straight Arrow Connector 205" o:spid="_x0000_s1179" type="#_x0000_t32" style="position:absolute;left:4134;top:9448;width:3198;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" strokecolor="#3c3c3c" strokeweight=".35mm">
                      <v:stroke endarrow="open" joinstyle="miter" endcap="square"/>
                      <o:lock v:ext="edit" shapetype="f"/>
                    </v:shape>
                    <v:shape id="Text Box 156" o:spid="_x0000_s1180" type="#_x0000_t202" style="position:absolute;left:6164;top:10977;width:2766;height: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" strokeweight=".18mm">
                      <v:stroke endcap="square"/>
                      <v:path arrowok="t"/>
                      <v:textbox inset="3.6pt,,3.6pt">
                        <w:txbxContent>
                          <w:p w14:paraId="24BD5EDF"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Rep</w:t>
                            </w:r>
                            <w:r>
                              <w:rPr>
                                <w:rFonts w:ascii="Calibri" w:eastAsia="Calibri" w:hAnsi="Calibri" w:cs="Calibri"/>
                                <w:kern w:val="1"/>
                                <w:sz w:val="20"/>
                              </w:rPr>
                              <w:t>ort Dissemination Alert Status (PCD-07 Reject)</w:t>
                            </w:r>
                          </w:p>
                        </w:txbxContent>
                      </v:textbox>
                    </v:shape>
                  </v:group>
                  <v:group id="Group 22" o:spid="_x0000_s1181" style="position:absolute;left:928;top:11505;width:2370;height:541" coordorigin="928,11505" coordsize="2370,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shape id="Straight Arrow Connector 206" o:spid="_x0000_s1182" type="#_x0000_t32" style="position:absolute;left:-871;top:9892;width:2368;height: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" strokecolor="#3c3c3c" strokeweight=".35mm">
                      <v:stroke endarrow="open" joinstyle="miter" endcap="square"/>
                      <o:lock v:ext="edit" shapetype="f"/>
                    </v:shape>
                    <v:shape id="Text Box 159" o:spid="_x0000_s1183" type="#_x0000_t202" style="position:absolute;left:1161;top:11505;width:1969;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" strokeweight=".18mm">
                      <v:stroke endcap="square"/>
                      <v:path arrowok="t"/>
                      <v:textbox inset="3.6pt,,3.6pt">
                        <w:txbxContent>
                          <w:p w14:paraId="21CFE2E1"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Rejected by an endpoint operator</w:t>
                            </w:r>
                          </w:p>
                        </w:txbxContent>
                      </v:textbox>
                    </v:shape>
                  </v:group>
                  <v:group id="Group 11" o:spid="_x0000_s1184" style="position:absolute;left:186;top:11576;width:610;height:379" coordorigin="186,11576" coordsize="610,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RmN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">
                    <v:shape id="Picture 212" o:spid="_x0000_s1185" type="#_x0000_t75" style="position:absolute;left:417;top:11577;width:378;height: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" strokecolor="#3465a4">
                      <v:fill recolor="t" type="frame"/>
                      <v:stroke joinstyle="round"/>
                      <v:imagedata r:id="rId8" o:title="" grayscale="t"/>
                      <v:path arrowok="t"/>
                      <o:lock v:ext="edit" aspectratio="f"/>
                    </v:shape>
                    <v:shape id="Text Box 162" o:spid="_x0000_s1186" type="#_x0000_t202" style="position:absolute;left:186;top:11576;width:262;height: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" filled="f" stroked="f" strokecolor="#3465a4">
                      <v:stroke joinstyle="round"/>
                      <v:path arrowok="t"/>
                      <v:textbox inset="3.6pt,,3.6pt">
                        <w:txbxContent>
                          <w:p w14:paraId="04BAEB93" w14:textId="77777777" w:rsidR="00000000" w:rsidRDefault="00ED52A2">
                            <w:pPr>
                              <w:overflowPunct w:val="0"/>
                              <w:spacing w:before="0" w:line="168" w:lineRule="auto"/>
                              <w:jc w:val="center"/>
                              <w:rPr>
                                <w:rFonts w:ascii="Calibri" w:eastAsia="Calibri" w:hAnsi="Calibri" w:cs="Calibri"/>
                                <w:kern w:val="1"/>
                                <w:sz w:val="20"/>
                              </w:rPr>
                            </w:pPr>
                            <w:r>
                              <w:rPr>
                                <w:rFonts w:ascii="Calibri" w:eastAsia="Calibri" w:hAnsi="Calibri" w:cs="Calibri"/>
                                <w:kern w:val="1"/>
                                <w:sz w:val="20"/>
                              </w:rPr>
                              <w:t>I</w:t>
                            </w:r>
                          </w:p>
                        </w:txbxContent>
                      </v:textbox>
                    </v:shape>
                  </v:group>
                </v:group>
                <w10:wrap anchorx="page" anchory="page"/>
              </v:group>
            </w:pict>
          </mc:Fallback>
        </mc:AlternateContent>
      </w:r>
    </w:p>
    <w:p w14:paraId="44474D7C" w14:textId="77777777" w:rsidR="00000000" w:rsidRDefault="00ED52A2">
      <w:pPr>
        <w:rPr>
          <w:b/>
          <w:color w:val="FF0000"/>
          <w:sz w:val="28"/>
        </w:rPr>
      </w:pPr>
    </w:p>
    <w:p w14:paraId="7E74737F" w14:textId="77777777" w:rsidR="00000000" w:rsidRDefault="00ED52A2">
      <w:pPr>
        <w:rPr>
          <w:color w:val="FF0000"/>
        </w:rPr>
      </w:pPr>
    </w:p>
    <w:p w14:paraId="547FCD17" w14:textId="77777777" w:rsidR="00000000" w:rsidRDefault="00ED52A2">
      <w:pPr>
        <w:rPr>
          <w:color w:val="FF0000"/>
        </w:rPr>
      </w:pPr>
    </w:p>
    <w:p w14:paraId="45EBD23B" w14:textId="77777777" w:rsidR="00000000" w:rsidRDefault="00ED52A2">
      <w:pPr>
        <w:rPr>
          <w:color w:val="FF0000"/>
        </w:rPr>
      </w:pPr>
    </w:p>
    <w:p w14:paraId="02ED0A56" w14:textId="77777777" w:rsidR="00000000" w:rsidRDefault="00ED52A2">
      <w:pPr>
        <w:rPr>
          <w:color w:val="FF0000"/>
        </w:rPr>
      </w:pPr>
    </w:p>
    <w:p w14:paraId="5AB2441B" w14:textId="77777777" w:rsidR="00000000" w:rsidRDefault="00ED52A2">
      <w:pPr>
        <w:rPr>
          <w:color w:val="FF0000"/>
        </w:rPr>
      </w:pPr>
    </w:p>
    <w:p w14:paraId="03EBA8DD" w14:textId="77777777" w:rsidR="00000000" w:rsidRDefault="00ED52A2">
      <w:pPr>
        <w:rPr>
          <w:color w:val="FF0000"/>
        </w:rPr>
      </w:pPr>
    </w:p>
    <w:p w14:paraId="02B9E3BB" w14:textId="77777777" w:rsidR="00000000" w:rsidRDefault="00ED52A2">
      <w:pPr>
        <w:rPr>
          <w:color w:val="FF0000"/>
        </w:rPr>
      </w:pPr>
    </w:p>
    <w:p w14:paraId="30622E50" w14:textId="77777777" w:rsidR="00000000" w:rsidRDefault="00ED52A2">
      <w:pPr>
        <w:rPr>
          <w:color w:val="FF0000"/>
        </w:rPr>
      </w:pPr>
    </w:p>
    <w:p w14:paraId="41978171" w14:textId="77777777" w:rsidR="00000000" w:rsidRDefault="00ED52A2">
      <w:pPr>
        <w:rPr>
          <w:color w:val="FF0000"/>
        </w:rPr>
      </w:pPr>
    </w:p>
    <w:p w14:paraId="6C4D9661" w14:textId="77777777" w:rsidR="00000000" w:rsidRDefault="00ED52A2">
      <w:pPr>
        <w:rPr>
          <w:color w:val="FF0000"/>
        </w:rPr>
      </w:pPr>
    </w:p>
    <w:p w14:paraId="778EE844" w14:textId="77777777" w:rsidR="00000000" w:rsidRDefault="00ED52A2">
      <w:pPr>
        <w:rPr>
          <w:color w:val="FF0000"/>
        </w:rPr>
      </w:pPr>
    </w:p>
    <w:p w14:paraId="40718199" w14:textId="77777777" w:rsidR="00000000" w:rsidRDefault="00ED52A2">
      <w:pPr>
        <w:rPr>
          <w:color w:val="FF0000"/>
        </w:rPr>
      </w:pPr>
    </w:p>
    <w:p w14:paraId="5D859F06" w14:textId="77777777" w:rsidR="00000000" w:rsidRDefault="00ED52A2">
      <w:pPr>
        <w:rPr>
          <w:color w:val="FF0000"/>
        </w:rPr>
      </w:pPr>
    </w:p>
    <w:p w14:paraId="6A329E37" w14:textId="77777777" w:rsidR="00000000" w:rsidRDefault="00ED52A2">
      <w:pPr>
        <w:rPr>
          <w:color w:val="FF0000"/>
        </w:rPr>
      </w:pPr>
    </w:p>
    <w:p w14:paraId="32EC998B" w14:textId="77777777" w:rsidR="00000000" w:rsidRDefault="00ED52A2">
      <w:pPr>
        <w:rPr>
          <w:color w:val="FF0000"/>
        </w:rPr>
      </w:pPr>
    </w:p>
    <w:p w14:paraId="39CB431C" w14:textId="77777777" w:rsidR="00000000" w:rsidRDefault="00ED52A2">
      <w:pPr>
        <w:rPr>
          <w:color w:val="FF0000"/>
        </w:rPr>
      </w:pPr>
    </w:p>
    <w:p w14:paraId="45DA6C4D" w14:textId="77777777" w:rsidR="00000000" w:rsidRDefault="00ED52A2">
      <w:pPr>
        <w:rPr>
          <w:color w:val="FF0000"/>
        </w:rPr>
      </w:pPr>
    </w:p>
    <w:p w14:paraId="6779ABB9" w14:textId="77777777" w:rsidR="00000000" w:rsidRDefault="00ED52A2">
      <w:pPr>
        <w:rPr>
          <w:color w:val="FF0000"/>
        </w:rPr>
      </w:pPr>
    </w:p>
    <w:p w14:paraId="41BDCBAC" w14:textId="77777777" w:rsidR="00000000" w:rsidRDefault="00ED52A2">
      <w:pPr>
        <w:rPr>
          <w:color w:val="FF0000"/>
        </w:rPr>
      </w:pPr>
    </w:p>
    <w:p w14:paraId="293B5BCE" w14:textId="77777777" w:rsidR="00000000" w:rsidRDefault="00ED52A2">
      <w:pPr>
        <w:rPr>
          <w:color w:val="FF0000"/>
        </w:rPr>
      </w:pPr>
    </w:p>
    <w:p w14:paraId="653DAAE7" w14:textId="77777777" w:rsidR="00000000" w:rsidRDefault="00ED52A2">
      <w:pPr>
        <w:rPr>
          <w:color w:val="FF0000"/>
        </w:rPr>
      </w:pPr>
    </w:p>
    <w:p w14:paraId="09D23B2F" w14:textId="77777777" w:rsidR="00000000" w:rsidRDefault="00ED52A2">
      <w:pPr>
        <w:rPr>
          <w:color w:val="FF0000"/>
        </w:rPr>
      </w:pPr>
    </w:p>
    <w:p w14:paraId="613536B1" w14:textId="77777777" w:rsidR="00000000" w:rsidRDefault="00ED52A2">
      <w:pPr>
        <w:rPr>
          <w:color w:val="FF0000"/>
        </w:rPr>
      </w:pPr>
    </w:p>
    <w:p w14:paraId="517FFC1E" w14:textId="77777777" w:rsidR="00000000" w:rsidRDefault="00ED52A2">
      <w:pPr>
        <w:rPr>
          <w:color w:val="FF0000"/>
        </w:rPr>
      </w:pPr>
    </w:p>
    <w:p w14:paraId="35F7E03E" w14:textId="77777777" w:rsidR="00000000" w:rsidRDefault="00ED52A2">
      <w:pPr>
        <w:rPr>
          <w:color w:val="FF0000"/>
        </w:rPr>
      </w:pPr>
    </w:p>
    <w:p w14:paraId="01628018" w14:textId="77777777" w:rsidR="00000000" w:rsidRDefault="00ED52A2">
      <w:pPr>
        <w:rPr>
          <w:color w:val="FF0000"/>
        </w:rPr>
      </w:pPr>
    </w:p>
    <w:p w14:paraId="3AD8DCD4" w14:textId="77777777" w:rsidR="00000000" w:rsidRDefault="00ED52A2">
      <w:pPr>
        <w:rPr>
          <w:color w:val="FF0000"/>
        </w:rPr>
      </w:pPr>
    </w:p>
    <w:p w14:paraId="2C9C8F21" w14:textId="77777777" w:rsidR="00000000" w:rsidRDefault="00ED52A2">
      <w:pPr>
        <w:rPr>
          <w:color w:val="FF0000"/>
        </w:rPr>
      </w:pPr>
    </w:p>
    <w:p w14:paraId="0D2BA954" w14:textId="77777777" w:rsidR="00ED52A2" w:rsidRDefault="00ED52A2">
      <w:pPr>
        <w:pStyle w:val="BodyText"/>
        <w:keepNext/>
        <w:keepLines/>
      </w:pPr>
    </w:p>
    <w:sectPr w:rsidR="00ED52A2">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64DD" w14:textId="77777777" w:rsidR="00ED52A2" w:rsidRDefault="00ED52A2">
      <w:pPr>
        <w:spacing w:before="0"/>
      </w:pPr>
      <w:r>
        <w:separator/>
      </w:r>
    </w:p>
  </w:endnote>
  <w:endnote w:type="continuationSeparator" w:id="0">
    <w:p w14:paraId="68C2C85A" w14:textId="77777777" w:rsidR="00ED52A2" w:rsidRDefault="00ED52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
    <w:panose1 w:val="020B0604020202020204"/>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7B0A" w14:textId="77777777" w:rsidR="00E14E9D" w:rsidRDefault="00E14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21FC" w14:textId="77777777" w:rsidR="00000000" w:rsidRDefault="00ED52A2">
    <w:pPr>
      <w:pStyle w:val="Footer"/>
      <w:jc w:val="center"/>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 ARABIC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1C54" w14:textId="77777777" w:rsidR="00000000" w:rsidRDefault="00ED52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7344" w14:textId="77777777" w:rsidR="00ED52A2" w:rsidRDefault="00ED52A2">
      <w:pPr>
        <w:spacing w:before="0"/>
      </w:pPr>
      <w:r>
        <w:separator/>
      </w:r>
    </w:p>
  </w:footnote>
  <w:footnote w:type="continuationSeparator" w:id="0">
    <w:p w14:paraId="72B96BBD" w14:textId="77777777" w:rsidR="00ED52A2" w:rsidRDefault="00ED52A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F9EF" w14:textId="77777777" w:rsidR="00E14E9D" w:rsidRDefault="00E14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D1D9" w14:textId="77777777" w:rsidR="00000000" w:rsidRDefault="00ED52A2">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sz w:val="20"/>
      </w:rPr>
      <w:t>CP-PCD-nnn-MWP_PCDTF_ACM_Alert Timing Diagram 01.doc</w:t>
    </w:r>
    <w:r>
      <w:rPr>
        <w:rFonts w:cs="Arial"/>
        <w:i/>
        <w:iCs/>
        <w:sz w:val="20"/>
      </w:rPr>
      <w:fldChar w:fldCharType="end"/>
    </w:r>
  </w:p>
  <w:p w14:paraId="556D5530" w14:textId="77777777" w:rsidR="00000000" w:rsidRDefault="00ED52A2">
    <w:pPr>
      <w:pStyle w:val="Header"/>
    </w:pPr>
    <w:r>
      <w:rPr>
        <w:rFonts w:ascii="Arial" w:hAnsi="Arial" w:cs="Arial"/>
        <w:i/>
        <w:iCs/>
        <w:sz w:val="20"/>
      </w:rPr>
      <w:t>Alert Timing Diagram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3F66" w14:textId="77777777" w:rsidR="00000000" w:rsidRDefault="00ED52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hint="default"/>
      </w:rPr>
    </w:lvl>
  </w:abstractNum>
  <w:abstractNum w:abstractNumId="3" w15:restartNumberingAfterBreak="0">
    <w:nsid w:val="00000004"/>
    <w:multiLevelType w:val="singleLevel"/>
    <w:tmpl w:val="00000004"/>
    <w:name w:val="WW8Num3"/>
    <w:lvl w:ilvl="0">
      <w:start w:val="1"/>
      <w:numFmt w:val="decimal"/>
      <w:lvlText w:val="%1."/>
      <w:lvlJc w:val="left"/>
      <w:pPr>
        <w:tabs>
          <w:tab w:val="num" w:pos="900"/>
        </w:tabs>
        <w:ind w:left="900" w:hanging="540"/>
      </w:pPr>
    </w:lvl>
  </w:abstractNum>
  <w:abstractNum w:abstractNumId="4"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multilevel"/>
    <w:tmpl w:val="00000006"/>
    <w:name w:val="WW8Num11"/>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705515987">
    <w:abstractNumId w:val="0"/>
  </w:num>
  <w:num w:numId="2" w16cid:durableId="338897080">
    <w:abstractNumId w:val="1"/>
  </w:num>
  <w:num w:numId="3" w16cid:durableId="1121457593">
    <w:abstractNumId w:val="2"/>
  </w:num>
  <w:num w:numId="4" w16cid:durableId="559487999">
    <w:abstractNumId w:val="3"/>
  </w:num>
  <w:num w:numId="5" w16cid:durableId="1031998401">
    <w:abstractNumId w:val="4"/>
  </w:num>
  <w:num w:numId="6" w16cid:durableId="765349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9D"/>
    <w:rsid w:val="00E14E9D"/>
    <w:rsid w:val="00ED52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C7D46AD"/>
  <w15:chartTrackingRefBased/>
  <w15:docId w15:val="{DF0D3ECF-CA48-D140-A775-3CBEB29D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pPr>
    <w:rPr>
      <w:sz w:val="24"/>
      <w:lang w:eastAsia="zh-CN" w:bidi="ar-SA"/>
    </w:rPr>
  </w:style>
  <w:style w:type="paragraph" w:styleId="Heading1">
    <w:name w:val="heading 1"/>
    <w:next w:val="BodyText"/>
    <w:qFormat/>
    <w:pPr>
      <w:keepNext/>
      <w:numPr>
        <w:numId w:val="1"/>
      </w:numPr>
      <w:tabs>
        <w:tab w:val="left" w:pos="360"/>
      </w:tabs>
      <w:suppressAutoHyphens/>
      <w:spacing w:before="240" w:after="60"/>
      <w:ind w:left="360" w:hanging="720"/>
      <w:outlineLvl w:val="0"/>
    </w:pPr>
    <w:rPr>
      <w:rFonts w:ascii="Arial" w:hAnsi="Arial" w:cs="Arial"/>
      <w:b/>
      <w:kern w:val="1"/>
      <w:sz w:val="28"/>
      <w:lang w:eastAsia="en-US" w:bidi="ar-SA"/>
    </w:rPr>
  </w:style>
  <w:style w:type="paragraph" w:styleId="Heading2">
    <w:name w:val="heading 2"/>
    <w:basedOn w:val="Heading1"/>
    <w:next w:val="BodyText"/>
    <w:qFormat/>
    <w:pPr>
      <w:numPr>
        <w:ilvl w:val="1"/>
      </w:numPr>
      <w:tabs>
        <w:tab w:val="left" w:pos="540"/>
      </w:tabs>
      <w:ind w:left="547" w:hanging="907"/>
      <w:outlineLvl w:val="1"/>
    </w:pPr>
  </w:style>
  <w:style w:type="paragraph" w:styleId="Heading3">
    <w:name w:val="heading 3"/>
    <w:basedOn w:val="Heading2"/>
    <w:next w:val="BodyText"/>
    <w:qFormat/>
    <w:pPr>
      <w:numPr>
        <w:ilvl w:val="2"/>
      </w:numPr>
      <w:ind w:left="547"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left" w:pos="1080"/>
      </w:tabs>
      <w:ind w:left="1080" w:hanging="1440"/>
      <w:outlineLvl w:val="4"/>
    </w:pPr>
  </w:style>
  <w:style w:type="paragraph" w:styleId="Heading6">
    <w:name w:val="heading 6"/>
    <w:basedOn w:val="Heading5"/>
    <w:next w:val="BodyText"/>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clear" w:pos="1440"/>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rPr>
      <w:rFonts w:ascii="Symbol" w:hAnsi="Symbol" w:cs="Symbol"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DefaultParagraphFont0">
    <w:name w:val="Default Paragraph Font"/>
  </w:style>
  <w:style w:type="paragraph" w:customStyle="1" w:styleId="Heading">
    <w:name w:val="Heading"/>
    <w:basedOn w:val="Normal"/>
    <w:next w:val="BodyText"/>
    <w:pPr>
      <w:jc w:val="center"/>
    </w:pPr>
    <w:rPr>
      <w:b/>
      <w:sz w:val="44"/>
    </w:rPr>
  </w:style>
  <w:style w:type="paragraph" w:styleId="BodyText">
    <w:name w:val="Body Text"/>
    <w:pPr>
      <w:suppressAutoHyphens/>
      <w:spacing w:before="120"/>
    </w:pPr>
    <w:rPr>
      <w:sz w:val="24"/>
      <w:lang w:eastAsia="en-US" w:bidi="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Bullet">
    <w:name w:val="List Bullet"/>
    <w:basedOn w:val="BodyText"/>
    <w:pPr>
      <w:numPr>
        <w:numId w:val="5"/>
      </w:numPr>
      <w:tabs>
        <w:tab w:val="left" w:pos="720"/>
      </w:tabs>
      <w:spacing w:before="60"/>
      <w:ind w:left="720" w:firstLine="0"/>
    </w:pPr>
  </w:style>
  <w:style w:type="paragraph" w:styleId="ListBullet2">
    <w:name w:val="List Bullet 2"/>
    <w:basedOn w:val="ListBullet"/>
    <w:pPr>
      <w:numPr>
        <w:numId w:val="3"/>
      </w:numPr>
      <w:tabs>
        <w:tab w:val="clear" w:pos="720"/>
        <w:tab w:val="left" w:pos="1080"/>
      </w:tabs>
      <w:ind w:left="1080" w:firstLine="0"/>
    </w:pPr>
  </w:style>
  <w:style w:type="paragraph" w:styleId="ListBullet3">
    <w:name w:val="List Bullet 3"/>
    <w:basedOn w:val="ListBullet"/>
    <w:pPr>
      <w:numPr>
        <w:numId w:val="2"/>
      </w:numPr>
      <w:tabs>
        <w:tab w:val="left" w:pos="1440"/>
      </w:tabs>
      <w:ind w:left="1440" w:firstLine="0"/>
    </w:pPr>
  </w:style>
  <w:style w:type="paragraph" w:styleId="ListBullet20">
    <w:name w:val="List Bullet 2"/>
    <w:basedOn w:val="List"/>
    <w:pPr>
      <w:ind w:left="1440"/>
    </w:pPr>
  </w:style>
  <w:style w:type="paragraph" w:styleId="TOC1">
    <w:name w:val="toc 1"/>
    <w:next w:val="Normal"/>
    <w:pPr>
      <w:suppressAutoHyphens/>
    </w:pPr>
    <w:rPr>
      <w:sz w:val="24"/>
      <w:lang w:eastAsia="en-US" w:bidi="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spacing w:before="60" w:after="60"/>
      <w:jc w:val="center"/>
    </w:pPr>
    <w:rPr>
      <w:rFonts w:ascii="Arial" w:hAnsi="Arial" w:cs="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30">
    <w:name w:val="List Bulle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Bullet20"/>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Bullet30"/>
    <w:pPr>
      <w:ind w:firstLine="0"/>
    </w:pPr>
  </w:style>
  <w:style w:type="paragraph" w:customStyle="1" w:styleId="AppendixHeading2">
    <w:name w:val="Appendix Heading 2"/>
    <w:next w:val="BodyText"/>
    <w:pPr>
      <w:numPr>
        <w:numId w:val="6"/>
      </w:numPr>
      <w:suppressAutoHyphens/>
      <w:spacing w:before="240" w:after="60"/>
    </w:pPr>
    <w:rPr>
      <w:rFonts w:ascii="Arial" w:hAnsi="Arial" w:cs="Arial"/>
      <w:b/>
      <w:sz w:val="28"/>
      <w:lang w:eastAsia="en-US" w:bidi="ar-SA"/>
    </w:rPr>
  </w:style>
  <w:style w:type="paragraph" w:customStyle="1" w:styleId="AppendixHeading1">
    <w:name w:val="Appendix Heading 1"/>
    <w:next w:val="BodyText"/>
    <w:pPr>
      <w:numPr>
        <w:numId w:val="6"/>
      </w:numPr>
      <w:suppressAutoHyphens/>
      <w:spacing w:before="240" w:after="60"/>
    </w:pPr>
    <w:rPr>
      <w:rFonts w:ascii="Arial" w:hAnsi="Arial" w:cs="Arial"/>
      <w:b/>
      <w:sz w:val="28"/>
      <w:lang w:eastAsia="en-US" w:bidi="ar-SA"/>
    </w:rPr>
  </w:style>
  <w:style w:type="paragraph" w:customStyle="1" w:styleId="AppendixHeading3">
    <w:name w:val="Appendix Heading 3"/>
    <w:basedOn w:val="AppendixHeading2"/>
    <w:next w:val="BodyText"/>
    <w:rPr>
      <w:sz w:val="24"/>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rPr>
      <w:sz w:val="20"/>
    </w:rPr>
  </w:style>
  <w:style w:type="paragraph" w:customStyle="1" w:styleId="Note">
    <w:name w:val="Note"/>
    <w:basedOn w:val="FootnoteText"/>
    <w:pPr>
      <w:ind w:left="1152" w:hanging="720"/>
    </w:pPr>
    <w:rPr>
      <w:sz w:val="18"/>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autoSpaceDE w:val="0"/>
    </w:pPr>
    <w:rPr>
      <w:color w:val="000000"/>
      <w:sz w:val="24"/>
      <w:szCs w:val="24"/>
      <w:lang w:eastAsia="zh-CN" w:bidi="ar-SA"/>
    </w:rPr>
  </w:style>
  <w:style w:type="paragraph" w:styleId="NormalWeb">
    <w:name w:val="Normal (Web)"/>
    <w:basedOn w:val="Normal"/>
    <w:pPr>
      <w:spacing w:before="100" w:after="100"/>
    </w:pPr>
    <w:rPr>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dc:description/>
  <cp:lastModifiedBy>John Rhoads</cp:lastModifiedBy>
  <cp:revision>2</cp:revision>
  <cp:lastPrinted>2019-09-05T01:59:00Z</cp:lastPrinted>
  <dcterms:created xsi:type="dcterms:W3CDTF">2022-04-02T01:20:00Z</dcterms:created>
  <dcterms:modified xsi:type="dcterms:W3CDTF">2022-04-02T01:20:00Z</dcterms:modified>
</cp:coreProperties>
</file>