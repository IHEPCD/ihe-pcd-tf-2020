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80EB" w14:textId="77777777" w:rsidR="00C2733D" w:rsidRPr="00723827" w:rsidRDefault="00C2733D">
      <w:pPr>
        <w:jc w:val="center"/>
        <w:rPr>
          <w:b/>
          <w:bCs/>
          <w:sz w:val="28"/>
          <w:szCs w:val="28"/>
        </w:rPr>
      </w:pPr>
      <w:bookmarkStart w:id="0" w:name="_GoBack"/>
      <w:bookmarkEnd w:id="0"/>
      <w:r w:rsidRPr="00723827">
        <w:rPr>
          <w:b/>
          <w:bCs/>
          <w:sz w:val="28"/>
          <w:szCs w:val="28"/>
        </w:rPr>
        <w:t>Integrating the Healthcare Enterprise</w:t>
      </w:r>
    </w:p>
    <w:p w14:paraId="69A16BAB" w14:textId="77777777" w:rsidR="007E0E4C" w:rsidRPr="00723827" w:rsidRDefault="007E0E4C" w:rsidP="00502B2C">
      <w:pPr>
        <w:pStyle w:val="BodyText"/>
      </w:pPr>
    </w:p>
    <w:p w14:paraId="70AC7714" w14:textId="77777777" w:rsidR="00C2733D" w:rsidRPr="00723827" w:rsidRDefault="00DA781D">
      <w:pPr>
        <w:jc w:val="center"/>
      </w:pPr>
      <w:r w:rsidRPr="00723827">
        <w:rPr>
          <w:noProof/>
        </w:rPr>
        <w:drawing>
          <wp:inline distT="0" distB="0" distL="0" distR="0" wp14:anchorId="7240692F" wp14:editId="2C1025CA">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361330D" w14:textId="77777777" w:rsidR="00C2733D" w:rsidRPr="00723827" w:rsidRDefault="00C2733D" w:rsidP="00D112BA">
      <w:pPr>
        <w:pStyle w:val="BodyText"/>
      </w:pPr>
    </w:p>
    <w:p w14:paraId="62F04C11" w14:textId="77777777" w:rsidR="00C2733D" w:rsidRPr="00723827" w:rsidRDefault="00870779">
      <w:pPr>
        <w:jc w:val="center"/>
        <w:rPr>
          <w:b/>
          <w:sz w:val="44"/>
          <w:szCs w:val="44"/>
        </w:rPr>
      </w:pPr>
      <w:r w:rsidRPr="00723827">
        <w:rPr>
          <w:b/>
          <w:sz w:val="44"/>
          <w:szCs w:val="44"/>
        </w:rPr>
        <w:t xml:space="preserve">IHE </w:t>
      </w:r>
      <w:r w:rsidR="00056561" w:rsidRPr="00723827">
        <w:rPr>
          <w:b/>
          <w:sz w:val="44"/>
          <w:szCs w:val="44"/>
        </w:rPr>
        <w:t>&lt;Domain Name</w:t>
      </w:r>
      <w:r w:rsidR="0086005C" w:rsidRPr="00723827">
        <w:rPr>
          <w:b/>
          <w:sz w:val="44"/>
          <w:szCs w:val="44"/>
        </w:rPr>
        <w:t>&gt;</w:t>
      </w:r>
      <w:r w:rsidR="00056561" w:rsidRPr="00723827">
        <w:rPr>
          <w:b/>
          <w:sz w:val="44"/>
          <w:szCs w:val="44"/>
        </w:rPr>
        <w:t xml:space="preserve"> (</w:t>
      </w:r>
      <w:r w:rsidR="0086005C" w:rsidRPr="00723827">
        <w:rPr>
          <w:b/>
          <w:sz w:val="44"/>
          <w:szCs w:val="44"/>
        </w:rPr>
        <w:t>&lt;</w:t>
      </w:r>
      <w:r w:rsidR="0055437C" w:rsidRPr="00723827">
        <w:rPr>
          <w:b/>
          <w:sz w:val="44"/>
          <w:szCs w:val="44"/>
        </w:rPr>
        <w:t>D</w:t>
      </w:r>
      <w:r w:rsidR="0086005C" w:rsidRPr="00723827">
        <w:rPr>
          <w:b/>
          <w:sz w:val="44"/>
          <w:szCs w:val="44"/>
        </w:rPr>
        <w:t xml:space="preserve">omain </w:t>
      </w:r>
      <w:r w:rsidR="00E82034" w:rsidRPr="00723827">
        <w:rPr>
          <w:b/>
          <w:sz w:val="44"/>
          <w:szCs w:val="44"/>
        </w:rPr>
        <w:t>Acronym</w:t>
      </w:r>
      <w:r w:rsidR="0086005C" w:rsidRPr="00723827">
        <w:rPr>
          <w:b/>
          <w:sz w:val="44"/>
          <w:szCs w:val="44"/>
        </w:rPr>
        <w:t>&gt;</w:t>
      </w:r>
      <w:r w:rsidRPr="00723827">
        <w:rPr>
          <w:b/>
          <w:sz w:val="44"/>
          <w:szCs w:val="44"/>
        </w:rPr>
        <w:t>)</w:t>
      </w:r>
    </w:p>
    <w:p w14:paraId="37A319EB" w14:textId="77777777" w:rsidR="00C2733D" w:rsidRPr="00723827" w:rsidRDefault="00C2733D">
      <w:pPr>
        <w:jc w:val="center"/>
        <w:rPr>
          <w:b/>
          <w:sz w:val="44"/>
          <w:szCs w:val="44"/>
        </w:rPr>
      </w:pPr>
      <w:r w:rsidRPr="00723827">
        <w:rPr>
          <w:b/>
          <w:sz w:val="44"/>
          <w:szCs w:val="44"/>
        </w:rPr>
        <w:t>Technical Framework</w:t>
      </w:r>
    </w:p>
    <w:p w14:paraId="07261BE0" w14:textId="77777777" w:rsidR="00C2733D" w:rsidRPr="00723827" w:rsidRDefault="00C2733D" w:rsidP="00502B2C">
      <w:pPr>
        <w:pStyle w:val="BodyText"/>
      </w:pPr>
    </w:p>
    <w:p w14:paraId="5C080922" w14:textId="77777777" w:rsidR="00433551" w:rsidRPr="00723827" w:rsidRDefault="00433551" w:rsidP="00502B2C">
      <w:pPr>
        <w:pStyle w:val="BodyText"/>
      </w:pPr>
    </w:p>
    <w:p w14:paraId="3B53565D" w14:textId="77777777" w:rsidR="00C2733D" w:rsidRPr="00723827" w:rsidRDefault="00C2733D">
      <w:pPr>
        <w:jc w:val="center"/>
        <w:rPr>
          <w:b/>
          <w:sz w:val="44"/>
          <w:szCs w:val="44"/>
        </w:rPr>
      </w:pPr>
      <w:r w:rsidRPr="00723827">
        <w:rPr>
          <w:b/>
          <w:sz w:val="44"/>
          <w:szCs w:val="44"/>
        </w:rPr>
        <w:t xml:space="preserve">Volume 1 </w:t>
      </w:r>
    </w:p>
    <w:p w14:paraId="0724EEAD" w14:textId="77777777" w:rsidR="00C2733D" w:rsidRPr="00723827" w:rsidRDefault="0055437C">
      <w:pPr>
        <w:jc w:val="center"/>
        <w:rPr>
          <w:b/>
          <w:sz w:val="44"/>
          <w:szCs w:val="44"/>
        </w:rPr>
      </w:pPr>
      <w:r w:rsidRPr="00723827">
        <w:rPr>
          <w:b/>
          <w:sz w:val="44"/>
          <w:szCs w:val="44"/>
        </w:rPr>
        <w:t xml:space="preserve">IHE </w:t>
      </w:r>
      <w:r w:rsidR="000923C6" w:rsidRPr="00723827">
        <w:rPr>
          <w:b/>
          <w:sz w:val="44"/>
          <w:szCs w:val="44"/>
        </w:rPr>
        <w:t>&lt;D</w:t>
      </w:r>
      <w:r w:rsidR="0086005C" w:rsidRPr="00723827">
        <w:rPr>
          <w:b/>
          <w:sz w:val="44"/>
          <w:szCs w:val="44"/>
        </w:rPr>
        <w:t xml:space="preserve">omain </w:t>
      </w:r>
      <w:r w:rsidR="000923C6" w:rsidRPr="00723827">
        <w:rPr>
          <w:b/>
          <w:sz w:val="44"/>
          <w:szCs w:val="44"/>
        </w:rPr>
        <w:t>A</w:t>
      </w:r>
      <w:r w:rsidR="00056561" w:rsidRPr="00723827">
        <w:rPr>
          <w:b/>
          <w:sz w:val="44"/>
          <w:szCs w:val="44"/>
        </w:rPr>
        <w:t>cronym&gt;</w:t>
      </w:r>
      <w:r w:rsidR="0086005C" w:rsidRPr="00723827">
        <w:rPr>
          <w:b/>
          <w:sz w:val="44"/>
          <w:szCs w:val="44"/>
        </w:rPr>
        <w:t xml:space="preserve"> TF-1</w:t>
      </w:r>
    </w:p>
    <w:p w14:paraId="2EE521DD" w14:textId="77777777" w:rsidR="00C2733D" w:rsidRPr="00723827" w:rsidRDefault="00C2733D">
      <w:pPr>
        <w:jc w:val="center"/>
        <w:rPr>
          <w:b/>
          <w:sz w:val="44"/>
          <w:szCs w:val="44"/>
        </w:rPr>
      </w:pPr>
      <w:r w:rsidRPr="00723827">
        <w:rPr>
          <w:b/>
          <w:sz w:val="44"/>
          <w:szCs w:val="44"/>
        </w:rPr>
        <w:t>Profiles</w:t>
      </w:r>
    </w:p>
    <w:p w14:paraId="2750EBE9" w14:textId="77777777" w:rsidR="00C2733D" w:rsidRPr="00723827" w:rsidRDefault="00C2733D" w:rsidP="00502B2C">
      <w:pPr>
        <w:pStyle w:val="BodyText"/>
      </w:pPr>
    </w:p>
    <w:p w14:paraId="66770E34" w14:textId="77777777" w:rsidR="00C2733D" w:rsidRPr="00723827" w:rsidRDefault="00C2733D" w:rsidP="00502B2C">
      <w:pPr>
        <w:pStyle w:val="BodyText"/>
      </w:pPr>
    </w:p>
    <w:p w14:paraId="0068C274" w14:textId="77777777" w:rsidR="00D112BA" w:rsidRPr="00723827" w:rsidRDefault="00D112BA" w:rsidP="00502B2C">
      <w:pPr>
        <w:pStyle w:val="BodyText"/>
      </w:pPr>
    </w:p>
    <w:p w14:paraId="4DF87C49" w14:textId="77777777" w:rsidR="00D112BA" w:rsidRPr="00723827" w:rsidRDefault="00D112BA" w:rsidP="00502B2C">
      <w:pPr>
        <w:pStyle w:val="BodyText"/>
      </w:pPr>
    </w:p>
    <w:p w14:paraId="50C4D370" w14:textId="77777777" w:rsidR="00D112BA" w:rsidRPr="00723827" w:rsidRDefault="00D112BA" w:rsidP="00502B2C">
      <w:pPr>
        <w:pStyle w:val="BodyText"/>
      </w:pPr>
    </w:p>
    <w:p w14:paraId="29F04C86" w14:textId="77777777" w:rsidR="00176204" w:rsidRPr="00723827" w:rsidRDefault="00176204" w:rsidP="00502B2C">
      <w:pPr>
        <w:pStyle w:val="BodyText"/>
      </w:pPr>
    </w:p>
    <w:p w14:paraId="02B48C8C" w14:textId="77777777" w:rsidR="00176204" w:rsidRPr="00723827" w:rsidRDefault="00176204" w:rsidP="00502B2C">
      <w:pPr>
        <w:pStyle w:val="BodyText"/>
      </w:pPr>
    </w:p>
    <w:p w14:paraId="63807E7F" w14:textId="77777777" w:rsidR="00C2733D" w:rsidRPr="00723827" w:rsidRDefault="00C2733D" w:rsidP="00502B2C">
      <w:pPr>
        <w:pStyle w:val="BodyText"/>
      </w:pPr>
    </w:p>
    <w:p w14:paraId="5381AB59" w14:textId="77777777" w:rsidR="00C2733D" w:rsidRPr="00723827" w:rsidRDefault="00C2733D" w:rsidP="00EE6892">
      <w:pPr>
        <w:jc w:val="center"/>
        <w:rPr>
          <w:b/>
          <w:sz w:val="28"/>
          <w:szCs w:val="28"/>
        </w:rPr>
      </w:pPr>
      <w:r w:rsidRPr="00723827">
        <w:rPr>
          <w:b/>
          <w:sz w:val="28"/>
          <w:szCs w:val="28"/>
        </w:rPr>
        <w:t xml:space="preserve">Revision </w:t>
      </w:r>
      <w:r w:rsidR="0086005C" w:rsidRPr="00723827">
        <w:rPr>
          <w:b/>
          <w:sz w:val="28"/>
          <w:szCs w:val="28"/>
        </w:rPr>
        <w:t>&lt;</w:t>
      </w:r>
      <w:proofErr w:type="spellStart"/>
      <w:r w:rsidR="00816CE8" w:rsidRPr="00723827">
        <w:rPr>
          <w:b/>
          <w:sz w:val="28"/>
          <w:szCs w:val="28"/>
        </w:rPr>
        <w:t>x</w:t>
      </w:r>
      <w:r w:rsidR="008F6B75" w:rsidRPr="00723827">
        <w:rPr>
          <w:b/>
          <w:sz w:val="28"/>
          <w:szCs w:val="28"/>
        </w:rPr>
        <w:t>.</w:t>
      </w:r>
      <w:r w:rsidR="00816CE8" w:rsidRPr="00723827">
        <w:rPr>
          <w:b/>
          <w:sz w:val="28"/>
          <w:szCs w:val="28"/>
        </w:rPr>
        <w:t>x</w:t>
      </w:r>
      <w:proofErr w:type="spellEnd"/>
      <w:r w:rsidR="0086005C" w:rsidRPr="00723827">
        <w:rPr>
          <w:b/>
          <w:sz w:val="28"/>
          <w:szCs w:val="28"/>
        </w:rPr>
        <w:t>&gt;</w:t>
      </w:r>
      <w:r w:rsidRPr="00723827">
        <w:rPr>
          <w:b/>
          <w:sz w:val="28"/>
          <w:szCs w:val="28"/>
        </w:rPr>
        <w:t xml:space="preserve"> </w:t>
      </w:r>
      <w:r w:rsidR="000923C6" w:rsidRPr="00723827">
        <w:rPr>
          <w:b/>
          <w:sz w:val="28"/>
          <w:szCs w:val="28"/>
        </w:rPr>
        <w:t>- Final Text</w:t>
      </w:r>
    </w:p>
    <w:p w14:paraId="309764AD" w14:textId="77777777" w:rsidR="00C2733D" w:rsidRPr="00723827" w:rsidRDefault="00C75D33" w:rsidP="00EE6892">
      <w:pPr>
        <w:jc w:val="center"/>
        <w:rPr>
          <w:b/>
          <w:sz w:val="28"/>
          <w:szCs w:val="28"/>
        </w:rPr>
      </w:pPr>
      <w:r w:rsidRPr="00723827">
        <w:rPr>
          <w:b/>
          <w:sz w:val="28"/>
          <w:szCs w:val="28"/>
        </w:rPr>
        <w:t>&lt;</w:t>
      </w:r>
      <w:r w:rsidR="00056561" w:rsidRPr="00723827">
        <w:rPr>
          <w:b/>
          <w:sz w:val="28"/>
          <w:szCs w:val="28"/>
        </w:rPr>
        <w:t>Month</w:t>
      </w:r>
      <w:r w:rsidR="008F6B75" w:rsidRPr="00723827">
        <w:rPr>
          <w:b/>
          <w:sz w:val="28"/>
          <w:szCs w:val="28"/>
        </w:rPr>
        <w:t xml:space="preserve"> </w:t>
      </w:r>
      <w:r w:rsidR="00056561" w:rsidRPr="00723827">
        <w:rPr>
          <w:b/>
          <w:sz w:val="28"/>
          <w:szCs w:val="28"/>
        </w:rPr>
        <w:t>xx</w:t>
      </w:r>
      <w:r w:rsidR="004D1AEF" w:rsidRPr="00723827">
        <w:rPr>
          <w:b/>
          <w:sz w:val="28"/>
          <w:szCs w:val="28"/>
        </w:rPr>
        <w:t xml:space="preserve">, </w:t>
      </w:r>
      <w:r w:rsidR="008F6B75" w:rsidRPr="00723827">
        <w:rPr>
          <w:b/>
          <w:sz w:val="28"/>
          <w:szCs w:val="28"/>
        </w:rPr>
        <w:t>20</w:t>
      </w:r>
      <w:r w:rsidR="00056561" w:rsidRPr="00723827">
        <w:rPr>
          <w:b/>
          <w:sz w:val="28"/>
          <w:szCs w:val="28"/>
        </w:rPr>
        <w:t>xx</w:t>
      </w:r>
      <w:r w:rsidRPr="00723827">
        <w:rPr>
          <w:b/>
          <w:sz w:val="28"/>
          <w:szCs w:val="28"/>
        </w:rPr>
        <w:t>&gt;</w:t>
      </w:r>
    </w:p>
    <w:p w14:paraId="3AFE178A" w14:textId="77777777" w:rsidR="00C2733D" w:rsidRPr="00723827" w:rsidRDefault="00C2733D" w:rsidP="00502B2C">
      <w:pPr>
        <w:pStyle w:val="BodyText"/>
      </w:pPr>
    </w:p>
    <w:p w14:paraId="40D9E90B" w14:textId="77777777" w:rsidR="00176204" w:rsidRPr="00723827" w:rsidRDefault="00176204" w:rsidP="00502B2C">
      <w:pPr>
        <w:pStyle w:val="BodyText"/>
      </w:pPr>
    </w:p>
    <w:p w14:paraId="02CE11A8" w14:textId="77777777" w:rsidR="00433551" w:rsidRPr="00723827" w:rsidRDefault="00433551" w:rsidP="00433551"/>
    <w:p w14:paraId="36881886" w14:textId="77777777" w:rsidR="00433551" w:rsidRPr="00723827" w:rsidRDefault="00433551" w:rsidP="00433551">
      <w:pPr>
        <w:pStyle w:val="BodyText"/>
        <w:pBdr>
          <w:top w:val="single" w:sz="18" w:space="1" w:color="auto"/>
          <w:left w:val="single" w:sz="18" w:space="4" w:color="auto"/>
          <w:bottom w:val="single" w:sz="18" w:space="1" w:color="auto"/>
          <w:right w:val="single" w:sz="18" w:space="4" w:color="auto"/>
        </w:pBdr>
        <w:spacing w:line="276" w:lineRule="auto"/>
        <w:jc w:val="center"/>
      </w:pPr>
      <w:r w:rsidRPr="00723827">
        <w:rPr>
          <w:b/>
        </w:rPr>
        <w:t xml:space="preserve">Please verify you have the most recent version of this document, </w:t>
      </w:r>
      <w:r w:rsidRPr="00723827">
        <w:t xml:space="preserve">which is published </w:t>
      </w:r>
      <w:hyperlink r:id="rId9" w:history="1">
        <w:r w:rsidRPr="00723827">
          <w:rPr>
            <w:rStyle w:val="Hyperlink"/>
          </w:rPr>
          <w:t>here</w:t>
        </w:r>
      </w:hyperlink>
      <w:r w:rsidRPr="00723827">
        <w:t>.</w:t>
      </w:r>
    </w:p>
    <w:p w14:paraId="1E2192E4" w14:textId="77777777" w:rsidR="00C2733D" w:rsidRPr="00723827" w:rsidRDefault="00433551" w:rsidP="000622B6">
      <w:pPr>
        <w:pStyle w:val="TOCHeading"/>
      </w:pPr>
      <w:r w:rsidRPr="00723827">
        <w:br w:type="page"/>
      </w:r>
      <w:r w:rsidR="0055437C" w:rsidRPr="00723827">
        <w:lastRenderedPageBreak/>
        <w:t>CONTENTS</w:t>
      </w:r>
    </w:p>
    <w:p w14:paraId="090D06E1" w14:textId="77777777" w:rsidR="00F128A5" w:rsidRPr="00723827" w:rsidRDefault="00F128A5" w:rsidP="00F128A5"/>
    <w:bookmarkStart w:id="1" w:name="_Toc210747688"/>
    <w:bookmarkStart w:id="2" w:name="_Toc214425580"/>
    <w:p w14:paraId="278691E1" w14:textId="1A4B3639" w:rsidR="00467989" w:rsidRDefault="00F128A5">
      <w:pPr>
        <w:pStyle w:val="TOC1"/>
        <w:rPr>
          <w:rFonts w:asciiTheme="minorHAnsi" w:eastAsiaTheme="minorEastAsia" w:hAnsiTheme="minorHAnsi" w:cstheme="minorBidi"/>
          <w:noProof/>
          <w:sz w:val="22"/>
          <w:szCs w:val="22"/>
        </w:rPr>
      </w:pPr>
      <w:r w:rsidRPr="00723827">
        <w:fldChar w:fldCharType="begin"/>
      </w:r>
      <w:r w:rsidRPr="00723827">
        <w:instrText xml:space="preserve"> TOC \o "2-6" \h \z \t "Heading 1,1,Appendix Heading 2,2,Appendix Heading 1,1,Appendix Heading 3,3,Glossary,1,Part Title,1" </w:instrText>
      </w:r>
      <w:r w:rsidRPr="00723827">
        <w:fldChar w:fldCharType="separate"/>
      </w:r>
      <w:hyperlink w:anchor="_Toc31371597" w:history="1">
        <w:r w:rsidR="00467989" w:rsidRPr="00456304">
          <w:rPr>
            <w:rStyle w:val="Hyperlink"/>
            <w:noProof/>
          </w:rPr>
          <w:t>1</w:t>
        </w:r>
        <w:r w:rsidR="00467989">
          <w:rPr>
            <w:rFonts w:asciiTheme="minorHAnsi" w:eastAsiaTheme="minorEastAsia" w:hAnsiTheme="minorHAnsi" w:cstheme="minorBidi"/>
            <w:noProof/>
            <w:sz w:val="22"/>
            <w:szCs w:val="22"/>
          </w:rPr>
          <w:tab/>
        </w:r>
        <w:r w:rsidR="00467989" w:rsidRPr="00456304">
          <w:rPr>
            <w:rStyle w:val="Hyperlink"/>
            <w:noProof/>
          </w:rPr>
          <w:t>Introduction</w:t>
        </w:r>
        <w:r w:rsidR="00467989">
          <w:rPr>
            <w:noProof/>
            <w:webHidden/>
          </w:rPr>
          <w:tab/>
        </w:r>
        <w:r w:rsidR="00467989">
          <w:rPr>
            <w:noProof/>
            <w:webHidden/>
          </w:rPr>
          <w:fldChar w:fldCharType="begin"/>
        </w:r>
        <w:r w:rsidR="00467989">
          <w:rPr>
            <w:noProof/>
            <w:webHidden/>
          </w:rPr>
          <w:instrText xml:space="preserve"> PAGEREF _Toc31371597 \h </w:instrText>
        </w:r>
        <w:r w:rsidR="00467989">
          <w:rPr>
            <w:noProof/>
            <w:webHidden/>
          </w:rPr>
        </w:r>
        <w:r w:rsidR="00467989">
          <w:rPr>
            <w:noProof/>
            <w:webHidden/>
          </w:rPr>
          <w:fldChar w:fldCharType="separate"/>
        </w:r>
        <w:r w:rsidR="00467989">
          <w:rPr>
            <w:noProof/>
            <w:webHidden/>
          </w:rPr>
          <w:t>4</w:t>
        </w:r>
        <w:r w:rsidR="00467989">
          <w:rPr>
            <w:noProof/>
            <w:webHidden/>
          </w:rPr>
          <w:fldChar w:fldCharType="end"/>
        </w:r>
      </w:hyperlink>
    </w:p>
    <w:p w14:paraId="70971EBB" w14:textId="725E26EF" w:rsidR="00467989" w:rsidRDefault="00467989">
      <w:pPr>
        <w:pStyle w:val="TOC2"/>
        <w:tabs>
          <w:tab w:val="left" w:pos="1152"/>
        </w:tabs>
        <w:rPr>
          <w:rFonts w:asciiTheme="minorHAnsi" w:eastAsiaTheme="minorEastAsia" w:hAnsiTheme="minorHAnsi" w:cstheme="minorBidi"/>
          <w:noProof/>
          <w:sz w:val="22"/>
          <w:szCs w:val="22"/>
        </w:rPr>
      </w:pPr>
      <w:hyperlink w:anchor="_Toc31371598" w:history="1">
        <w:r w:rsidRPr="00456304">
          <w:rPr>
            <w:rStyle w:val="Hyperlink"/>
            <w:noProof/>
          </w:rPr>
          <w:t>1.1</w:t>
        </w:r>
        <w:r>
          <w:rPr>
            <w:rFonts w:asciiTheme="minorHAnsi" w:eastAsiaTheme="minorEastAsia" w:hAnsiTheme="minorHAnsi" w:cstheme="minorBidi"/>
            <w:noProof/>
            <w:sz w:val="22"/>
            <w:szCs w:val="22"/>
          </w:rPr>
          <w:tab/>
        </w:r>
        <w:r w:rsidRPr="00456304">
          <w:rPr>
            <w:rStyle w:val="Hyperlink"/>
            <w:noProof/>
          </w:rPr>
          <w:t>Introduction to IHE</w:t>
        </w:r>
        <w:r>
          <w:rPr>
            <w:noProof/>
            <w:webHidden/>
          </w:rPr>
          <w:tab/>
        </w:r>
        <w:r>
          <w:rPr>
            <w:noProof/>
            <w:webHidden/>
          </w:rPr>
          <w:fldChar w:fldCharType="begin"/>
        </w:r>
        <w:r>
          <w:rPr>
            <w:noProof/>
            <w:webHidden/>
          </w:rPr>
          <w:instrText xml:space="preserve"> PAGEREF _Toc31371598 \h </w:instrText>
        </w:r>
        <w:r>
          <w:rPr>
            <w:noProof/>
            <w:webHidden/>
          </w:rPr>
        </w:r>
        <w:r>
          <w:rPr>
            <w:noProof/>
            <w:webHidden/>
          </w:rPr>
          <w:fldChar w:fldCharType="separate"/>
        </w:r>
        <w:r>
          <w:rPr>
            <w:noProof/>
            <w:webHidden/>
          </w:rPr>
          <w:t>4</w:t>
        </w:r>
        <w:r>
          <w:rPr>
            <w:noProof/>
            <w:webHidden/>
          </w:rPr>
          <w:fldChar w:fldCharType="end"/>
        </w:r>
      </w:hyperlink>
    </w:p>
    <w:p w14:paraId="7082DC66" w14:textId="1E431716" w:rsidR="00467989" w:rsidRDefault="00467989">
      <w:pPr>
        <w:pStyle w:val="TOC2"/>
        <w:tabs>
          <w:tab w:val="left" w:pos="1152"/>
        </w:tabs>
        <w:rPr>
          <w:rFonts w:asciiTheme="minorHAnsi" w:eastAsiaTheme="minorEastAsia" w:hAnsiTheme="minorHAnsi" w:cstheme="minorBidi"/>
          <w:noProof/>
          <w:sz w:val="22"/>
          <w:szCs w:val="22"/>
        </w:rPr>
      </w:pPr>
      <w:hyperlink w:anchor="_Toc31371599" w:history="1">
        <w:r w:rsidRPr="00456304">
          <w:rPr>
            <w:rStyle w:val="Hyperlink"/>
            <w:noProof/>
          </w:rPr>
          <w:t>1.2</w:t>
        </w:r>
        <w:r>
          <w:rPr>
            <w:rFonts w:asciiTheme="minorHAnsi" w:eastAsiaTheme="minorEastAsia" w:hAnsiTheme="minorHAnsi" w:cstheme="minorBidi"/>
            <w:noProof/>
            <w:sz w:val="22"/>
            <w:szCs w:val="22"/>
          </w:rPr>
          <w:tab/>
        </w:r>
        <w:r w:rsidRPr="00456304">
          <w:rPr>
            <w:rStyle w:val="Hyperlink"/>
            <w:noProof/>
          </w:rPr>
          <w:t>Introduction to IHE &lt;Domain Name&gt; (&lt;Domain Acronym&gt;)</w:t>
        </w:r>
        <w:r>
          <w:rPr>
            <w:noProof/>
            <w:webHidden/>
          </w:rPr>
          <w:tab/>
        </w:r>
        <w:r>
          <w:rPr>
            <w:noProof/>
            <w:webHidden/>
          </w:rPr>
          <w:fldChar w:fldCharType="begin"/>
        </w:r>
        <w:r>
          <w:rPr>
            <w:noProof/>
            <w:webHidden/>
          </w:rPr>
          <w:instrText xml:space="preserve"> PAGEREF _Toc31371599 \h </w:instrText>
        </w:r>
        <w:r>
          <w:rPr>
            <w:noProof/>
            <w:webHidden/>
          </w:rPr>
        </w:r>
        <w:r>
          <w:rPr>
            <w:noProof/>
            <w:webHidden/>
          </w:rPr>
          <w:fldChar w:fldCharType="separate"/>
        </w:r>
        <w:r>
          <w:rPr>
            <w:noProof/>
            <w:webHidden/>
          </w:rPr>
          <w:t>4</w:t>
        </w:r>
        <w:r>
          <w:rPr>
            <w:noProof/>
            <w:webHidden/>
          </w:rPr>
          <w:fldChar w:fldCharType="end"/>
        </w:r>
      </w:hyperlink>
    </w:p>
    <w:p w14:paraId="674E279E" w14:textId="78DEFD80" w:rsidR="00467989" w:rsidRDefault="00467989">
      <w:pPr>
        <w:pStyle w:val="TOC2"/>
        <w:tabs>
          <w:tab w:val="left" w:pos="1152"/>
        </w:tabs>
        <w:rPr>
          <w:rFonts w:asciiTheme="minorHAnsi" w:eastAsiaTheme="minorEastAsia" w:hAnsiTheme="minorHAnsi" w:cstheme="minorBidi"/>
          <w:noProof/>
          <w:sz w:val="22"/>
          <w:szCs w:val="22"/>
        </w:rPr>
      </w:pPr>
      <w:hyperlink w:anchor="_Toc31371600" w:history="1">
        <w:r w:rsidRPr="00456304">
          <w:rPr>
            <w:rStyle w:val="Hyperlink"/>
            <w:noProof/>
          </w:rPr>
          <w:t>1.3</w:t>
        </w:r>
        <w:r>
          <w:rPr>
            <w:rFonts w:asciiTheme="minorHAnsi" w:eastAsiaTheme="minorEastAsia" w:hAnsiTheme="minorHAnsi" w:cstheme="minorBidi"/>
            <w:noProof/>
            <w:sz w:val="22"/>
            <w:szCs w:val="22"/>
          </w:rPr>
          <w:tab/>
        </w:r>
        <w:r w:rsidRPr="00456304">
          <w:rPr>
            <w:rStyle w:val="Hyperlink"/>
            <w:noProof/>
          </w:rPr>
          <w:t>Intended Audience</w:t>
        </w:r>
        <w:r>
          <w:rPr>
            <w:noProof/>
            <w:webHidden/>
          </w:rPr>
          <w:tab/>
        </w:r>
        <w:r>
          <w:rPr>
            <w:noProof/>
            <w:webHidden/>
          </w:rPr>
          <w:fldChar w:fldCharType="begin"/>
        </w:r>
        <w:r>
          <w:rPr>
            <w:noProof/>
            <w:webHidden/>
          </w:rPr>
          <w:instrText xml:space="preserve"> PAGEREF _Toc31371600 \h </w:instrText>
        </w:r>
        <w:r>
          <w:rPr>
            <w:noProof/>
            <w:webHidden/>
          </w:rPr>
        </w:r>
        <w:r>
          <w:rPr>
            <w:noProof/>
            <w:webHidden/>
          </w:rPr>
          <w:fldChar w:fldCharType="separate"/>
        </w:r>
        <w:r>
          <w:rPr>
            <w:noProof/>
            <w:webHidden/>
          </w:rPr>
          <w:t>4</w:t>
        </w:r>
        <w:r>
          <w:rPr>
            <w:noProof/>
            <w:webHidden/>
          </w:rPr>
          <w:fldChar w:fldCharType="end"/>
        </w:r>
      </w:hyperlink>
    </w:p>
    <w:p w14:paraId="3C52CE43" w14:textId="2FF43FB8" w:rsidR="00467989" w:rsidRDefault="00467989">
      <w:pPr>
        <w:pStyle w:val="TOC2"/>
        <w:tabs>
          <w:tab w:val="left" w:pos="1152"/>
        </w:tabs>
        <w:rPr>
          <w:rFonts w:asciiTheme="minorHAnsi" w:eastAsiaTheme="minorEastAsia" w:hAnsiTheme="minorHAnsi" w:cstheme="minorBidi"/>
          <w:noProof/>
          <w:sz w:val="22"/>
          <w:szCs w:val="22"/>
        </w:rPr>
      </w:pPr>
      <w:hyperlink w:anchor="_Toc31371601" w:history="1">
        <w:r w:rsidRPr="00456304">
          <w:rPr>
            <w:rStyle w:val="Hyperlink"/>
            <w:noProof/>
          </w:rPr>
          <w:t>1.4</w:t>
        </w:r>
        <w:r>
          <w:rPr>
            <w:rFonts w:asciiTheme="minorHAnsi" w:eastAsiaTheme="minorEastAsia" w:hAnsiTheme="minorHAnsi" w:cstheme="minorBidi"/>
            <w:noProof/>
            <w:sz w:val="22"/>
            <w:szCs w:val="22"/>
          </w:rPr>
          <w:tab/>
        </w:r>
        <w:r w:rsidRPr="00456304">
          <w:rPr>
            <w:rStyle w:val="Hyperlink"/>
            <w:noProof/>
          </w:rPr>
          <w:t>Prerequisites and Reference Material</w:t>
        </w:r>
        <w:r>
          <w:rPr>
            <w:noProof/>
            <w:webHidden/>
          </w:rPr>
          <w:tab/>
        </w:r>
        <w:r>
          <w:rPr>
            <w:noProof/>
            <w:webHidden/>
          </w:rPr>
          <w:fldChar w:fldCharType="begin"/>
        </w:r>
        <w:r>
          <w:rPr>
            <w:noProof/>
            <w:webHidden/>
          </w:rPr>
          <w:instrText xml:space="preserve"> PAGEREF _Toc31371601 \h </w:instrText>
        </w:r>
        <w:r>
          <w:rPr>
            <w:noProof/>
            <w:webHidden/>
          </w:rPr>
        </w:r>
        <w:r>
          <w:rPr>
            <w:noProof/>
            <w:webHidden/>
          </w:rPr>
          <w:fldChar w:fldCharType="separate"/>
        </w:r>
        <w:r>
          <w:rPr>
            <w:noProof/>
            <w:webHidden/>
          </w:rPr>
          <w:t>4</w:t>
        </w:r>
        <w:r>
          <w:rPr>
            <w:noProof/>
            <w:webHidden/>
          </w:rPr>
          <w:fldChar w:fldCharType="end"/>
        </w:r>
      </w:hyperlink>
    </w:p>
    <w:p w14:paraId="4FBFAF77" w14:textId="07A588C8" w:rsidR="00467989" w:rsidRDefault="00467989">
      <w:pPr>
        <w:pStyle w:val="TOC3"/>
        <w:tabs>
          <w:tab w:val="left" w:pos="1584"/>
        </w:tabs>
        <w:rPr>
          <w:rFonts w:asciiTheme="minorHAnsi" w:eastAsiaTheme="minorEastAsia" w:hAnsiTheme="minorHAnsi" w:cstheme="minorBidi"/>
          <w:noProof/>
          <w:sz w:val="22"/>
          <w:szCs w:val="22"/>
        </w:rPr>
      </w:pPr>
      <w:hyperlink w:anchor="_Toc31371602" w:history="1">
        <w:r w:rsidRPr="00456304">
          <w:rPr>
            <w:rStyle w:val="Hyperlink"/>
            <w:noProof/>
          </w:rPr>
          <w:t>1.4.1</w:t>
        </w:r>
        <w:r>
          <w:rPr>
            <w:rFonts w:asciiTheme="minorHAnsi" w:eastAsiaTheme="minorEastAsia" w:hAnsiTheme="minorHAnsi" w:cstheme="minorBidi"/>
            <w:noProof/>
            <w:sz w:val="22"/>
            <w:szCs w:val="22"/>
          </w:rPr>
          <w:tab/>
        </w:r>
        <w:r w:rsidRPr="00456304">
          <w:rPr>
            <w:rStyle w:val="Hyperlink"/>
            <w:noProof/>
          </w:rPr>
          <w:t>Actor Descriptions</w:t>
        </w:r>
        <w:r>
          <w:rPr>
            <w:noProof/>
            <w:webHidden/>
          </w:rPr>
          <w:tab/>
        </w:r>
        <w:r>
          <w:rPr>
            <w:noProof/>
            <w:webHidden/>
          </w:rPr>
          <w:fldChar w:fldCharType="begin"/>
        </w:r>
        <w:r>
          <w:rPr>
            <w:noProof/>
            <w:webHidden/>
          </w:rPr>
          <w:instrText xml:space="preserve"> PAGEREF _Toc31371602 \h </w:instrText>
        </w:r>
        <w:r>
          <w:rPr>
            <w:noProof/>
            <w:webHidden/>
          </w:rPr>
        </w:r>
        <w:r>
          <w:rPr>
            <w:noProof/>
            <w:webHidden/>
          </w:rPr>
          <w:fldChar w:fldCharType="separate"/>
        </w:r>
        <w:r>
          <w:rPr>
            <w:noProof/>
            <w:webHidden/>
          </w:rPr>
          <w:t>4</w:t>
        </w:r>
        <w:r>
          <w:rPr>
            <w:noProof/>
            <w:webHidden/>
          </w:rPr>
          <w:fldChar w:fldCharType="end"/>
        </w:r>
      </w:hyperlink>
    </w:p>
    <w:p w14:paraId="07BB3AE1" w14:textId="01B2DE50" w:rsidR="00467989" w:rsidRDefault="00467989">
      <w:pPr>
        <w:pStyle w:val="TOC3"/>
        <w:tabs>
          <w:tab w:val="left" w:pos="1584"/>
        </w:tabs>
        <w:rPr>
          <w:rFonts w:asciiTheme="minorHAnsi" w:eastAsiaTheme="minorEastAsia" w:hAnsiTheme="minorHAnsi" w:cstheme="minorBidi"/>
          <w:noProof/>
          <w:sz w:val="22"/>
          <w:szCs w:val="22"/>
        </w:rPr>
      </w:pPr>
      <w:hyperlink w:anchor="_Toc31371603" w:history="1">
        <w:r w:rsidRPr="00456304">
          <w:rPr>
            <w:rStyle w:val="Hyperlink"/>
            <w:noProof/>
          </w:rPr>
          <w:t>1.4.2</w:t>
        </w:r>
        <w:r>
          <w:rPr>
            <w:rFonts w:asciiTheme="minorHAnsi" w:eastAsiaTheme="minorEastAsia" w:hAnsiTheme="minorHAnsi" w:cstheme="minorBidi"/>
            <w:noProof/>
            <w:sz w:val="22"/>
            <w:szCs w:val="22"/>
          </w:rPr>
          <w:tab/>
        </w:r>
        <w:r w:rsidRPr="00456304">
          <w:rPr>
            <w:rStyle w:val="Hyperlink"/>
            <w:noProof/>
          </w:rPr>
          <w:t>Transaction Descriptions</w:t>
        </w:r>
        <w:r>
          <w:rPr>
            <w:noProof/>
            <w:webHidden/>
          </w:rPr>
          <w:tab/>
        </w:r>
        <w:r>
          <w:rPr>
            <w:noProof/>
            <w:webHidden/>
          </w:rPr>
          <w:fldChar w:fldCharType="begin"/>
        </w:r>
        <w:r>
          <w:rPr>
            <w:noProof/>
            <w:webHidden/>
          </w:rPr>
          <w:instrText xml:space="preserve"> PAGEREF _Toc31371603 \h </w:instrText>
        </w:r>
        <w:r>
          <w:rPr>
            <w:noProof/>
            <w:webHidden/>
          </w:rPr>
        </w:r>
        <w:r>
          <w:rPr>
            <w:noProof/>
            <w:webHidden/>
          </w:rPr>
          <w:fldChar w:fldCharType="separate"/>
        </w:r>
        <w:r>
          <w:rPr>
            <w:noProof/>
            <w:webHidden/>
          </w:rPr>
          <w:t>5</w:t>
        </w:r>
        <w:r>
          <w:rPr>
            <w:noProof/>
            <w:webHidden/>
          </w:rPr>
          <w:fldChar w:fldCharType="end"/>
        </w:r>
      </w:hyperlink>
    </w:p>
    <w:p w14:paraId="34CE8AA1" w14:textId="354A5F5E" w:rsidR="00467989" w:rsidRDefault="00467989">
      <w:pPr>
        <w:pStyle w:val="TOC3"/>
        <w:tabs>
          <w:tab w:val="left" w:pos="1584"/>
        </w:tabs>
        <w:rPr>
          <w:rFonts w:asciiTheme="minorHAnsi" w:eastAsiaTheme="minorEastAsia" w:hAnsiTheme="minorHAnsi" w:cstheme="minorBidi"/>
          <w:noProof/>
          <w:sz w:val="22"/>
          <w:szCs w:val="22"/>
        </w:rPr>
      </w:pPr>
      <w:hyperlink w:anchor="_Toc31371604" w:history="1">
        <w:r w:rsidRPr="00456304">
          <w:rPr>
            <w:rStyle w:val="Hyperlink"/>
            <w:noProof/>
          </w:rPr>
          <w:t>1.4.3</w:t>
        </w:r>
        <w:r>
          <w:rPr>
            <w:rFonts w:asciiTheme="minorHAnsi" w:eastAsiaTheme="minorEastAsia" w:hAnsiTheme="minorHAnsi" w:cstheme="minorBidi"/>
            <w:noProof/>
            <w:sz w:val="22"/>
            <w:szCs w:val="22"/>
          </w:rPr>
          <w:tab/>
        </w:r>
        <w:r w:rsidRPr="00456304">
          <w:rPr>
            <w:rStyle w:val="Hyperlink"/>
            <w:noProof/>
          </w:rPr>
          <w:t>IHE Integration Statements</w:t>
        </w:r>
        <w:r>
          <w:rPr>
            <w:noProof/>
            <w:webHidden/>
          </w:rPr>
          <w:tab/>
        </w:r>
        <w:r>
          <w:rPr>
            <w:noProof/>
            <w:webHidden/>
          </w:rPr>
          <w:fldChar w:fldCharType="begin"/>
        </w:r>
        <w:r>
          <w:rPr>
            <w:noProof/>
            <w:webHidden/>
          </w:rPr>
          <w:instrText xml:space="preserve"> PAGEREF _Toc31371604 \h </w:instrText>
        </w:r>
        <w:r>
          <w:rPr>
            <w:noProof/>
            <w:webHidden/>
          </w:rPr>
        </w:r>
        <w:r>
          <w:rPr>
            <w:noProof/>
            <w:webHidden/>
          </w:rPr>
          <w:fldChar w:fldCharType="separate"/>
        </w:r>
        <w:r>
          <w:rPr>
            <w:noProof/>
            <w:webHidden/>
          </w:rPr>
          <w:t>5</w:t>
        </w:r>
        <w:r>
          <w:rPr>
            <w:noProof/>
            <w:webHidden/>
          </w:rPr>
          <w:fldChar w:fldCharType="end"/>
        </w:r>
      </w:hyperlink>
    </w:p>
    <w:p w14:paraId="72A90180" w14:textId="6BBB8BE4" w:rsidR="00467989" w:rsidRDefault="00467989">
      <w:pPr>
        <w:pStyle w:val="TOC2"/>
        <w:tabs>
          <w:tab w:val="left" w:pos="1152"/>
        </w:tabs>
        <w:rPr>
          <w:rFonts w:asciiTheme="minorHAnsi" w:eastAsiaTheme="minorEastAsia" w:hAnsiTheme="minorHAnsi" w:cstheme="minorBidi"/>
          <w:noProof/>
          <w:sz w:val="22"/>
          <w:szCs w:val="22"/>
        </w:rPr>
      </w:pPr>
      <w:hyperlink w:anchor="_Toc31371605" w:history="1">
        <w:r w:rsidRPr="00456304">
          <w:rPr>
            <w:rStyle w:val="Hyperlink"/>
            <w:noProof/>
          </w:rPr>
          <w:t>1.5</w:t>
        </w:r>
        <w:r>
          <w:rPr>
            <w:rFonts w:asciiTheme="minorHAnsi" w:eastAsiaTheme="minorEastAsia" w:hAnsiTheme="minorHAnsi" w:cstheme="minorBidi"/>
            <w:noProof/>
            <w:sz w:val="22"/>
            <w:szCs w:val="22"/>
          </w:rPr>
          <w:tab/>
        </w:r>
        <w:r w:rsidRPr="00456304">
          <w:rPr>
            <w:rStyle w:val="Hyperlink"/>
            <w:noProof/>
          </w:rPr>
          <w:t>Overview of Technical Framework Volume 1</w:t>
        </w:r>
        <w:r>
          <w:rPr>
            <w:noProof/>
            <w:webHidden/>
          </w:rPr>
          <w:tab/>
        </w:r>
        <w:r>
          <w:rPr>
            <w:noProof/>
            <w:webHidden/>
          </w:rPr>
          <w:fldChar w:fldCharType="begin"/>
        </w:r>
        <w:r>
          <w:rPr>
            <w:noProof/>
            <w:webHidden/>
          </w:rPr>
          <w:instrText xml:space="preserve"> PAGEREF _Toc31371605 \h </w:instrText>
        </w:r>
        <w:r>
          <w:rPr>
            <w:noProof/>
            <w:webHidden/>
          </w:rPr>
        </w:r>
        <w:r>
          <w:rPr>
            <w:noProof/>
            <w:webHidden/>
          </w:rPr>
          <w:fldChar w:fldCharType="separate"/>
        </w:r>
        <w:r>
          <w:rPr>
            <w:noProof/>
            <w:webHidden/>
          </w:rPr>
          <w:t>5</w:t>
        </w:r>
        <w:r>
          <w:rPr>
            <w:noProof/>
            <w:webHidden/>
          </w:rPr>
          <w:fldChar w:fldCharType="end"/>
        </w:r>
      </w:hyperlink>
    </w:p>
    <w:p w14:paraId="58AB827C" w14:textId="234F0925" w:rsidR="00467989" w:rsidRDefault="00467989">
      <w:pPr>
        <w:pStyle w:val="TOC2"/>
        <w:tabs>
          <w:tab w:val="left" w:pos="1152"/>
        </w:tabs>
        <w:rPr>
          <w:rFonts w:asciiTheme="minorHAnsi" w:eastAsiaTheme="minorEastAsia" w:hAnsiTheme="minorHAnsi" w:cstheme="minorBidi"/>
          <w:noProof/>
          <w:sz w:val="22"/>
          <w:szCs w:val="22"/>
        </w:rPr>
      </w:pPr>
      <w:hyperlink w:anchor="_Toc31371607" w:history="1">
        <w:r w:rsidRPr="00456304">
          <w:rPr>
            <w:rStyle w:val="Hyperlink"/>
            <w:noProof/>
          </w:rPr>
          <w:t>1.6</w:t>
        </w:r>
        <w:r>
          <w:rPr>
            <w:rFonts w:asciiTheme="minorHAnsi" w:eastAsiaTheme="minorEastAsia" w:hAnsiTheme="minorHAnsi" w:cstheme="minorBidi"/>
            <w:noProof/>
            <w:sz w:val="22"/>
            <w:szCs w:val="22"/>
          </w:rPr>
          <w:tab/>
        </w:r>
        <w:r w:rsidRPr="00456304">
          <w:rPr>
            <w:rStyle w:val="Hyperlink"/>
            <w:noProof/>
          </w:rPr>
          <w:t>Comment Process</w:t>
        </w:r>
        <w:r>
          <w:rPr>
            <w:noProof/>
            <w:webHidden/>
          </w:rPr>
          <w:tab/>
        </w:r>
        <w:r>
          <w:rPr>
            <w:noProof/>
            <w:webHidden/>
          </w:rPr>
          <w:fldChar w:fldCharType="begin"/>
        </w:r>
        <w:r>
          <w:rPr>
            <w:noProof/>
            <w:webHidden/>
          </w:rPr>
          <w:instrText xml:space="preserve"> PAGEREF _Toc31371607 \h </w:instrText>
        </w:r>
        <w:r>
          <w:rPr>
            <w:noProof/>
            <w:webHidden/>
          </w:rPr>
        </w:r>
        <w:r>
          <w:rPr>
            <w:noProof/>
            <w:webHidden/>
          </w:rPr>
          <w:fldChar w:fldCharType="separate"/>
        </w:r>
        <w:r>
          <w:rPr>
            <w:noProof/>
            <w:webHidden/>
          </w:rPr>
          <w:t>5</w:t>
        </w:r>
        <w:r>
          <w:rPr>
            <w:noProof/>
            <w:webHidden/>
          </w:rPr>
          <w:fldChar w:fldCharType="end"/>
        </w:r>
      </w:hyperlink>
    </w:p>
    <w:p w14:paraId="46B9B9F8" w14:textId="6B7E3711" w:rsidR="00467989" w:rsidRDefault="00467989">
      <w:pPr>
        <w:pStyle w:val="TOC2"/>
        <w:tabs>
          <w:tab w:val="left" w:pos="1152"/>
        </w:tabs>
        <w:rPr>
          <w:rFonts w:asciiTheme="minorHAnsi" w:eastAsiaTheme="minorEastAsia" w:hAnsiTheme="minorHAnsi" w:cstheme="minorBidi"/>
          <w:noProof/>
          <w:sz w:val="22"/>
          <w:szCs w:val="22"/>
        </w:rPr>
      </w:pPr>
      <w:hyperlink w:anchor="_Toc31371608" w:history="1">
        <w:r w:rsidRPr="00456304">
          <w:rPr>
            <w:rStyle w:val="Hyperlink"/>
            <w:noProof/>
          </w:rPr>
          <w:t>1.7</w:t>
        </w:r>
        <w:r>
          <w:rPr>
            <w:rFonts w:asciiTheme="minorHAnsi" w:eastAsiaTheme="minorEastAsia" w:hAnsiTheme="minorHAnsi" w:cstheme="minorBidi"/>
            <w:noProof/>
            <w:sz w:val="22"/>
            <w:szCs w:val="22"/>
          </w:rPr>
          <w:tab/>
        </w:r>
        <w:r w:rsidRPr="00456304">
          <w:rPr>
            <w:rStyle w:val="Hyperlink"/>
            <w:noProof/>
          </w:rPr>
          <w:t>Copyright Licenses</w:t>
        </w:r>
        <w:r>
          <w:rPr>
            <w:noProof/>
            <w:webHidden/>
          </w:rPr>
          <w:tab/>
        </w:r>
        <w:r>
          <w:rPr>
            <w:noProof/>
            <w:webHidden/>
          </w:rPr>
          <w:fldChar w:fldCharType="begin"/>
        </w:r>
        <w:r>
          <w:rPr>
            <w:noProof/>
            <w:webHidden/>
          </w:rPr>
          <w:instrText xml:space="preserve"> PAGEREF _Toc31371608 \h </w:instrText>
        </w:r>
        <w:r>
          <w:rPr>
            <w:noProof/>
            <w:webHidden/>
          </w:rPr>
        </w:r>
        <w:r>
          <w:rPr>
            <w:noProof/>
            <w:webHidden/>
          </w:rPr>
          <w:fldChar w:fldCharType="separate"/>
        </w:r>
        <w:r>
          <w:rPr>
            <w:noProof/>
            <w:webHidden/>
          </w:rPr>
          <w:t>6</w:t>
        </w:r>
        <w:r>
          <w:rPr>
            <w:noProof/>
            <w:webHidden/>
          </w:rPr>
          <w:fldChar w:fldCharType="end"/>
        </w:r>
      </w:hyperlink>
    </w:p>
    <w:p w14:paraId="5E2040A6" w14:textId="32A37124" w:rsidR="00467989" w:rsidRDefault="00467989">
      <w:pPr>
        <w:pStyle w:val="TOC3"/>
        <w:tabs>
          <w:tab w:val="left" w:pos="1584"/>
        </w:tabs>
        <w:rPr>
          <w:rFonts w:asciiTheme="minorHAnsi" w:eastAsiaTheme="minorEastAsia" w:hAnsiTheme="minorHAnsi" w:cstheme="minorBidi"/>
          <w:noProof/>
          <w:sz w:val="22"/>
          <w:szCs w:val="22"/>
        </w:rPr>
      </w:pPr>
      <w:hyperlink w:anchor="_Toc31371609" w:history="1">
        <w:r w:rsidRPr="00456304">
          <w:rPr>
            <w:rStyle w:val="Hyperlink"/>
            <w:noProof/>
          </w:rPr>
          <w:t>1.7.1</w:t>
        </w:r>
        <w:r>
          <w:rPr>
            <w:rFonts w:asciiTheme="minorHAnsi" w:eastAsiaTheme="minorEastAsia" w:hAnsiTheme="minorHAnsi" w:cstheme="minorBidi"/>
            <w:noProof/>
            <w:sz w:val="22"/>
            <w:szCs w:val="22"/>
          </w:rPr>
          <w:tab/>
        </w:r>
        <w:r w:rsidRPr="00456304">
          <w:rPr>
            <w:rStyle w:val="Hyperlink"/>
            <w:noProof/>
          </w:rPr>
          <w:t>Copyright of Base Standards</w:t>
        </w:r>
        <w:r>
          <w:rPr>
            <w:noProof/>
            <w:webHidden/>
          </w:rPr>
          <w:tab/>
        </w:r>
        <w:r>
          <w:rPr>
            <w:noProof/>
            <w:webHidden/>
          </w:rPr>
          <w:fldChar w:fldCharType="begin"/>
        </w:r>
        <w:r>
          <w:rPr>
            <w:noProof/>
            <w:webHidden/>
          </w:rPr>
          <w:instrText xml:space="preserve"> PAGEREF _Toc31371609 \h </w:instrText>
        </w:r>
        <w:r>
          <w:rPr>
            <w:noProof/>
            <w:webHidden/>
          </w:rPr>
        </w:r>
        <w:r>
          <w:rPr>
            <w:noProof/>
            <w:webHidden/>
          </w:rPr>
          <w:fldChar w:fldCharType="separate"/>
        </w:r>
        <w:r>
          <w:rPr>
            <w:noProof/>
            <w:webHidden/>
          </w:rPr>
          <w:t>6</w:t>
        </w:r>
        <w:r>
          <w:rPr>
            <w:noProof/>
            <w:webHidden/>
          </w:rPr>
          <w:fldChar w:fldCharType="end"/>
        </w:r>
      </w:hyperlink>
    </w:p>
    <w:p w14:paraId="165D0D2E" w14:textId="13916B4A" w:rsidR="00467989" w:rsidRDefault="00467989">
      <w:pPr>
        <w:pStyle w:val="TOC4"/>
        <w:tabs>
          <w:tab w:val="left" w:pos="2160"/>
        </w:tabs>
        <w:rPr>
          <w:rFonts w:asciiTheme="minorHAnsi" w:eastAsiaTheme="minorEastAsia" w:hAnsiTheme="minorHAnsi" w:cstheme="minorBidi"/>
          <w:noProof/>
          <w:sz w:val="22"/>
          <w:szCs w:val="22"/>
        </w:rPr>
      </w:pPr>
      <w:hyperlink w:anchor="_Toc31371610" w:history="1">
        <w:r w:rsidRPr="00456304">
          <w:rPr>
            <w:rStyle w:val="Hyperlink"/>
            <w:noProof/>
          </w:rPr>
          <w:t>1.7.1.1</w:t>
        </w:r>
        <w:r>
          <w:rPr>
            <w:rFonts w:asciiTheme="minorHAnsi" w:eastAsiaTheme="minorEastAsia" w:hAnsiTheme="minorHAnsi" w:cstheme="minorBidi"/>
            <w:noProof/>
            <w:sz w:val="22"/>
            <w:szCs w:val="22"/>
          </w:rPr>
          <w:tab/>
        </w:r>
        <w:r w:rsidRPr="00456304">
          <w:rPr>
            <w:rStyle w:val="Hyperlink"/>
            <w:noProof/>
          </w:rPr>
          <w:t>DICOM (Digital Imaging and Communications in Medicine)</w:t>
        </w:r>
        <w:r>
          <w:rPr>
            <w:noProof/>
            <w:webHidden/>
          </w:rPr>
          <w:tab/>
        </w:r>
        <w:r>
          <w:rPr>
            <w:noProof/>
            <w:webHidden/>
          </w:rPr>
          <w:fldChar w:fldCharType="begin"/>
        </w:r>
        <w:r>
          <w:rPr>
            <w:noProof/>
            <w:webHidden/>
          </w:rPr>
          <w:instrText xml:space="preserve"> PAGEREF _Toc31371610 \h </w:instrText>
        </w:r>
        <w:r>
          <w:rPr>
            <w:noProof/>
            <w:webHidden/>
          </w:rPr>
        </w:r>
        <w:r>
          <w:rPr>
            <w:noProof/>
            <w:webHidden/>
          </w:rPr>
          <w:fldChar w:fldCharType="separate"/>
        </w:r>
        <w:r>
          <w:rPr>
            <w:noProof/>
            <w:webHidden/>
          </w:rPr>
          <w:t>6</w:t>
        </w:r>
        <w:r>
          <w:rPr>
            <w:noProof/>
            <w:webHidden/>
          </w:rPr>
          <w:fldChar w:fldCharType="end"/>
        </w:r>
      </w:hyperlink>
    </w:p>
    <w:p w14:paraId="0ACF4E45" w14:textId="3DEA3ECD" w:rsidR="00467989" w:rsidRDefault="00467989">
      <w:pPr>
        <w:pStyle w:val="TOC4"/>
        <w:tabs>
          <w:tab w:val="left" w:pos="2160"/>
        </w:tabs>
        <w:rPr>
          <w:rFonts w:asciiTheme="minorHAnsi" w:eastAsiaTheme="minorEastAsia" w:hAnsiTheme="minorHAnsi" w:cstheme="minorBidi"/>
          <w:noProof/>
          <w:sz w:val="22"/>
          <w:szCs w:val="22"/>
        </w:rPr>
      </w:pPr>
      <w:hyperlink w:anchor="_Toc31371611" w:history="1">
        <w:r w:rsidRPr="00456304">
          <w:rPr>
            <w:rStyle w:val="Hyperlink"/>
            <w:noProof/>
          </w:rPr>
          <w:t>1.7.1.2</w:t>
        </w:r>
        <w:r>
          <w:rPr>
            <w:rFonts w:asciiTheme="minorHAnsi" w:eastAsiaTheme="minorEastAsia" w:hAnsiTheme="minorHAnsi" w:cstheme="minorBidi"/>
            <w:noProof/>
            <w:sz w:val="22"/>
            <w:szCs w:val="22"/>
          </w:rPr>
          <w:tab/>
        </w:r>
        <w:r w:rsidRPr="00456304">
          <w:rPr>
            <w:rStyle w:val="Hyperlink"/>
            <w:noProof/>
          </w:rPr>
          <w:t>HL7 (Health Level Seven)</w:t>
        </w:r>
        <w:r>
          <w:rPr>
            <w:noProof/>
            <w:webHidden/>
          </w:rPr>
          <w:tab/>
        </w:r>
        <w:r>
          <w:rPr>
            <w:noProof/>
            <w:webHidden/>
          </w:rPr>
          <w:fldChar w:fldCharType="begin"/>
        </w:r>
        <w:r>
          <w:rPr>
            <w:noProof/>
            <w:webHidden/>
          </w:rPr>
          <w:instrText xml:space="preserve"> PAGEREF _Toc31371611 \h </w:instrText>
        </w:r>
        <w:r>
          <w:rPr>
            <w:noProof/>
            <w:webHidden/>
          </w:rPr>
        </w:r>
        <w:r>
          <w:rPr>
            <w:noProof/>
            <w:webHidden/>
          </w:rPr>
          <w:fldChar w:fldCharType="separate"/>
        </w:r>
        <w:r>
          <w:rPr>
            <w:noProof/>
            <w:webHidden/>
          </w:rPr>
          <w:t>6</w:t>
        </w:r>
        <w:r>
          <w:rPr>
            <w:noProof/>
            <w:webHidden/>
          </w:rPr>
          <w:fldChar w:fldCharType="end"/>
        </w:r>
      </w:hyperlink>
    </w:p>
    <w:p w14:paraId="4DFA5527" w14:textId="5A1AE21B" w:rsidR="00467989" w:rsidRDefault="00467989">
      <w:pPr>
        <w:pStyle w:val="TOC4"/>
        <w:tabs>
          <w:tab w:val="left" w:pos="2160"/>
        </w:tabs>
        <w:rPr>
          <w:rFonts w:asciiTheme="minorHAnsi" w:eastAsiaTheme="minorEastAsia" w:hAnsiTheme="minorHAnsi" w:cstheme="minorBidi"/>
          <w:noProof/>
          <w:sz w:val="22"/>
          <w:szCs w:val="22"/>
        </w:rPr>
      </w:pPr>
      <w:hyperlink w:anchor="_Toc31371612" w:history="1">
        <w:r w:rsidRPr="00456304">
          <w:rPr>
            <w:rStyle w:val="Hyperlink"/>
            <w:noProof/>
          </w:rPr>
          <w:t>1.7.1.3</w:t>
        </w:r>
        <w:r>
          <w:rPr>
            <w:rFonts w:asciiTheme="minorHAnsi" w:eastAsiaTheme="minorEastAsia" w:hAnsiTheme="minorHAnsi" w:cstheme="minorBidi"/>
            <w:noProof/>
            <w:sz w:val="22"/>
            <w:szCs w:val="22"/>
          </w:rPr>
          <w:tab/>
        </w:r>
        <w:r w:rsidRPr="00456304">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_Toc31371612 \h </w:instrText>
        </w:r>
        <w:r>
          <w:rPr>
            <w:noProof/>
            <w:webHidden/>
          </w:rPr>
        </w:r>
        <w:r>
          <w:rPr>
            <w:noProof/>
            <w:webHidden/>
          </w:rPr>
          <w:fldChar w:fldCharType="separate"/>
        </w:r>
        <w:r>
          <w:rPr>
            <w:noProof/>
            <w:webHidden/>
          </w:rPr>
          <w:t>6</w:t>
        </w:r>
        <w:r>
          <w:rPr>
            <w:noProof/>
            <w:webHidden/>
          </w:rPr>
          <w:fldChar w:fldCharType="end"/>
        </w:r>
      </w:hyperlink>
    </w:p>
    <w:p w14:paraId="17A199D4" w14:textId="76E4EC34" w:rsidR="00467989" w:rsidRDefault="00467989">
      <w:pPr>
        <w:pStyle w:val="TOC4"/>
        <w:tabs>
          <w:tab w:val="left" w:pos="2160"/>
        </w:tabs>
        <w:rPr>
          <w:rFonts w:asciiTheme="minorHAnsi" w:eastAsiaTheme="minorEastAsia" w:hAnsiTheme="minorHAnsi" w:cstheme="minorBidi"/>
          <w:noProof/>
          <w:sz w:val="22"/>
          <w:szCs w:val="22"/>
        </w:rPr>
      </w:pPr>
      <w:hyperlink w:anchor="_Toc31371613" w:history="1">
        <w:r w:rsidRPr="00456304">
          <w:rPr>
            <w:rStyle w:val="Hyperlink"/>
            <w:noProof/>
          </w:rPr>
          <w:t>1.7.1.4</w:t>
        </w:r>
        <w:r>
          <w:rPr>
            <w:rFonts w:asciiTheme="minorHAnsi" w:eastAsiaTheme="minorEastAsia" w:hAnsiTheme="minorHAnsi" w:cstheme="minorBidi"/>
            <w:noProof/>
            <w:sz w:val="22"/>
            <w:szCs w:val="22"/>
          </w:rPr>
          <w:tab/>
        </w:r>
        <w:r w:rsidRPr="00456304">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_Toc31371613 \h </w:instrText>
        </w:r>
        <w:r>
          <w:rPr>
            <w:noProof/>
            <w:webHidden/>
          </w:rPr>
        </w:r>
        <w:r>
          <w:rPr>
            <w:noProof/>
            <w:webHidden/>
          </w:rPr>
          <w:fldChar w:fldCharType="separate"/>
        </w:r>
        <w:r>
          <w:rPr>
            <w:noProof/>
            <w:webHidden/>
          </w:rPr>
          <w:t>6</w:t>
        </w:r>
        <w:r>
          <w:rPr>
            <w:noProof/>
            <w:webHidden/>
          </w:rPr>
          <w:fldChar w:fldCharType="end"/>
        </w:r>
      </w:hyperlink>
    </w:p>
    <w:p w14:paraId="2D9719A2" w14:textId="2218685C" w:rsidR="00467989" w:rsidRDefault="00467989">
      <w:pPr>
        <w:pStyle w:val="TOC2"/>
        <w:tabs>
          <w:tab w:val="left" w:pos="1152"/>
        </w:tabs>
        <w:rPr>
          <w:rFonts w:asciiTheme="minorHAnsi" w:eastAsiaTheme="minorEastAsia" w:hAnsiTheme="minorHAnsi" w:cstheme="minorBidi"/>
          <w:noProof/>
          <w:sz w:val="22"/>
          <w:szCs w:val="22"/>
        </w:rPr>
      </w:pPr>
      <w:hyperlink w:anchor="_Toc31371617" w:history="1">
        <w:r w:rsidRPr="00456304">
          <w:rPr>
            <w:rStyle w:val="Hyperlink"/>
            <w:noProof/>
          </w:rPr>
          <w:t>1.8</w:t>
        </w:r>
        <w:r>
          <w:rPr>
            <w:rFonts w:asciiTheme="minorHAnsi" w:eastAsiaTheme="minorEastAsia" w:hAnsiTheme="minorHAnsi" w:cstheme="minorBidi"/>
            <w:noProof/>
            <w:sz w:val="22"/>
            <w:szCs w:val="22"/>
          </w:rPr>
          <w:tab/>
        </w:r>
        <w:r w:rsidRPr="00456304">
          <w:rPr>
            <w:rStyle w:val="Hyperlink"/>
            <w:noProof/>
          </w:rPr>
          <w:t>Trademark</w:t>
        </w:r>
        <w:r>
          <w:rPr>
            <w:noProof/>
            <w:webHidden/>
          </w:rPr>
          <w:tab/>
        </w:r>
        <w:r>
          <w:rPr>
            <w:noProof/>
            <w:webHidden/>
          </w:rPr>
          <w:fldChar w:fldCharType="begin"/>
        </w:r>
        <w:r>
          <w:rPr>
            <w:noProof/>
            <w:webHidden/>
          </w:rPr>
          <w:instrText xml:space="preserve"> PAGEREF _Toc31371617 \h </w:instrText>
        </w:r>
        <w:r>
          <w:rPr>
            <w:noProof/>
            <w:webHidden/>
          </w:rPr>
        </w:r>
        <w:r>
          <w:rPr>
            <w:noProof/>
            <w:webHidden/>
          </w:rPr>
          <w:fldChar w:fldCharType="separate"/>
        </w:r>
        <w:r>
          <w:rPr>
            <w:noProof/>
            <w:webHidden/>
          </w:rPr>
          <w:t>7</w:t>
        </w:r>
        <w:r>
          <w:rPr>
            <w:noProof/>
            <w:webHidden/>
          </w:rPr>
          <w:fldChar w:fldCharType="end"/>
        </w:r>
      </w:hyperlink>
    </w:p>
    <w:p w14:paraId="18BF177F" w14:textId="1D9DB428" w:rsidR="00467989" w:rsidRDefault="00467989">
      <w:pPr>
        <w:pStyle w:val="TOC2"/>
        <w:tabs>
          <w:tab w:val="left" w:pos="1152"/>
        </w:tabs>
        <w:rPr>
          <w:rFonts w:asciiTheme="minorHAnsi" w:eastAsiaTheme="minorEastAsia" w:hAnsiTheme="minorHAnsi" w:cstheme="minorBidi"/>
          <w:noProof/>
          <w:sz w:val="22"/>
          <w:szCs w:val="22"/>
        </w:rPr>
      </w:pPr>
      <w:hyperlink w:anchor="_Toc31371618" w:history="1">
        <w:r w:rsidRPr="00456304">
          <w:rPr>
            <w:rStyle w:val="Hyperlink"/>
            <w:noProof/>
          </w:rPr>
          <w:t>1.9</w:t>
        </w:r>
        <w:r>
          <w:rPr>
            <w:rFonts w:asciiTheme="minorHAnsi" w:eastAsiaTheme="minorEastAsia" w:hAnsiTheme="minorHAnsi" w:cstheme="minorBidi"/>
            <w:noProof/>
            <w:sz w:val="22"/>
            <w:szCs w:val="22"/>
          </w:rPr>
          <w:tab/>
        </w:r>
        <w:r w:rsidRPr="00456304">
          <w:rPr>
            <w:rStyle w:val="Hyperlink"/>
            <w:noProof/>
          </w:rPr>
          <w:t>Disclaimer Regarding Patent Rights</w:t>
        </w:r>
        <w:r>
          <w:rPr>
            <w:noProof/>
            <w:webHidden/>
          </w:rPr>
          <w:tab/>
        </w:r>
        <w:r>
          <w:rPr>
            <w:noProof/>
            <w:webHidden/>
          </w:rPr>
          <w:fldChar w:fldCharType="begin"/>
        </w:r>
        <w:r>
          <w:rPr>
            <w:noProof/>
            <w:webHidden/>
          </w:rPr>
          <w:instrText xml:space="preserve"> PAGEREF _Toc31371618 \h </w:instrText>
        </w:r>
        <w:r>
          <w:rPr>
            <w:noProof/>
            <w:webHidden/>
          </w:rPr>
        </w:r>
        <w:r>
          <w:rPr>
            <w:noProof/>
            <w:webHidden/>
          </w:rPr>
          <w:fldChar w:fldCharType="separate"/>
        </w:r>
        <w:r>
          <w:rPr>
            <w:noProof/>
            <w:webHidden/>
          </w:rPr>
          <w:t>7</w:t>
        </w:r>
        <w:r>
          <w:rPr>
            <w:noProof/>
            <w:webHidden/>
          </w:rPr>
          <w:fldChar w:fldCharType="end"/>
        </w:r>
      </w:hyperlink>
    </w:p>
    <w:p w14:paraId="75F52D17" w14:textId="6BAD7EC2" w:rsidR="00467989" w:rsidRDefault="00467989">
      <w:pPr>
        <w:pStyle w:val="TOC2"/>
        <w:tabs>
          <w:tab w:val="left" w:pos="1152"/>
        </w:tabs>
        <w:rPr>
          <w:rFonts w:asciiTheme="minorHAnsi" w:eastAsiaTheme="minorEastAsia" w:hAnsiTheme="minorHAnsi" w:cstheme="minorBidi"/>
          <w:noProof/>
          <w:sz w:val="22"/>
          <w:szCs w:val="22"/>
        </w:rPr>
      </w:pPr>
      <w:hyperlink w:anchor="_Toc31371619" w:history="1">
        <w:r w:rsidRPr="00456304">
          <w:rPr>
            <w:rStyle w:val="Hyperlink"/>
            <w:noProof/>
          </w:rPr>
          <w:t>1.10</w:t>
        </w:r>
        <w:r>
          <w:rPr>
            <w:rFonts w:asciiTheme="minorHAnsi" w:eastAsiaTheme="minorEastAsia" w:hAnsiTheme="minorHAnsi" w:cstheme="minorBidi"/>
            <w:noProof/>
            <w:sz w:val="22"/>
            <w:szCs w:val="22"/>
          </w:rPr>
          <w:tab/>
        </w:r>
        <w:r w:rsidRPr="00456304">
          <w:rPr>
            <w:rStyle w:val="Hyperlink"/>
            <w:noProof/>
          </w:rPr>
          <w:t>History of Document Changes</w:t>
        </w:r>
        <w:r>
          <w:rPr>
            <w:noProof/>
            <w:webHidden/>
          </w:rPr>
          <w:tab/>
        </w:r>
        <w:r>
          <w:rPr>
            <w:noProof/>
            <w:webHidden/>
          </w:rPr>
          <w:fldChar w:fldCharType="begin"/>
        </w:r>
        <w:r>
          <w:rPr>
            <w:noProof/>
            <w:webHidden/>
          </w:rPr>
          <w:instrText xml:space="preserve"> PAGEREF _Toc31371619 \h </w:instrText>
        </w:r>
        <w:r>
          <w:rPr>
            <w:noProof/>
            <w:webHidden/>
          </w:rPr>
        </w:r>
        <w:r>
          <w:rPr>
            <w:noProof/>
            <w:webHidden/>
          </w:rPr>
          <w:fldChar w:fldCharType="separate"/>
        </w:r>
        <w:r>
          <w:rPr>
            <w:noProof/>
            <w:webHidden/>
          </w:rPr>
          <w:t>8</w:t>
        </w:r>
        <w:r>
          <w:rPr>
            <w:noProof/>
            <w:webHidden/>
          </w:rPr>
          <w:fldChar w:fldCharType="end"/>
        </w:r>
      </w:hyperlink>
    </w:p>
    <w:p w14:paraId="59CFAFE8" w14:textId="2FC19F17" w:rsidR="00467989" w:rsidRDefault="00467989">
      <w:pPr>
        <w:pStyle w:val="TOC1"/>
        <w:rPr>
          <w:rFonts w:asciiTheme="minorHAnsi" w:eastAsiaTheme="minorEastAsia" w:hAnsiTheme="minorHAnsi" w:cstheme="minorBidi"/>
          <w:noProof/>
          <w:sz w:val="22"/>
          <w:szCs w:val="22"/>
        </w:rPr>
      </w:pPr>
      <w:hyperlink w:anchor="_Toc31371620" w:history="1">
        <w:r w:rsidRPr="00456304">
          <w:rPr>
            <w:rStyle w:val="Hyperlink"/>
            <w:noProof/>
          </w:rPr>
          <w:t>2</w:t>
        </w:r>
        <w:r>
          <w:rPr>
            <w:rFonts w:asciiTheme="minorHAnsi" w:eastAsiaTheme="minorEastAsia" w:hAnsiTheme="minorHAnsi" w:cstheme="minorBidi"/>
            <w:noProof/>
            <w:sz w:val="22"/>
            <w:szCs w:val="22"/>
          </w:rPr>
          <w:tab/>
        </w:r>
        <w:r w:rsidRPr="00456304">
          <w:rPr>
            <w:rStyle w:val="Hyperlink"/>
            <w:noProof/>
          </w:rPr>
          <w:t>&lt;Domain Name&gt; Integration Profiles</w:t>
        </w:r>
        <w:r>
          <w:rPr>
            <w:noProof/>
            <w:webHidden/>
          </w:rPr>
          <w:tab/>
        </w:r>
        <w:r>
          <w:rPr>
            <w:noProof/>
            <w:webHidden/>
          </w:rPr>
          <w:fldChar w:fldCharType="begin"/>
        </w:r>
        <w:r>
          <w:rPr>
            <w:noProof/>
            <w:webHidden/>
          </w:rPr>
          <w:instrText xml:space="preserve"> PAGEREF _Toc31371620 \h </w:instrText>
        </w:r>
        <w:r>
          <w:rPr>
            <w:noProof/>
            <w:webHidden/>
          </w:rPr>
        </w:r>
        <w:r>
          <w:rPr>
            <w:noProof/>
            <w:webHidden/>
          </w:rPr>
          <w:fldChar w:fldCharType="separate"/>
        </w:r>
        <w:r>
          <w:rPr>
            <w:noProof/>
            <w:webHidden/>
          </w:rPr>
          <w:t>9</w:t>
        </w:r>
        <w:r>
          <w:rPr>
            <w:noProof/>
            <w:webHidden/>
          </w:rPr>
          <w:fldChar w:fldCharType="end"/>
        </w:r>
      </w:hyperlink>
    </w:p>
    <w:p w14:paraId="0F9C4E7F" w14:textId="2878B926" w:rsidR="00467989" w:rsidRDefault="00467989">
      <w:pPr>
        <w:pStyle w:val="TOC2"/>
        <w:tabs>
          <w:tab w:val="left" w:pos="1152"/>
        </w:tabs>
        <w:rPr>
          <w:rFonts w:asciiTheme="minorHAnsi" w:eastAsiaTheme="minorEastAsia" w:hAnsiTheme="minorHAnsi" w:cstheme="minorBidi"/>
          <w:noProof/>
          <w:sz w:val="22"/>
          <w:szCs w:val="22"/>
        </w:rPr>
      </w:pPr>
      <w:hyperlink w:anchor="_Toc31371621" w:history="1">
        <w:r w:rsidRPr="00456304">
          <w:rPr>
            <w:rStyle w:val="Hyperlink"/>
            <w:noProof/>
          </w:rPr>
          <w:t>2.1</w:t>
        </w:r>
        <w:r>
          <w:rPr>
            <w:rFonts w:asciiTheme="minorHAnsi" w:eastAsiaTheme="minorEastAsia" w:hAnsiTheme="minorHAnsi" w:cstheme="minorBidi"/>
            <w:noProof/>
            <w:sz w:val="22"/>
            <w:szCs w:val="22"/>
          </w:rPr>
          <w:tab/>
        </w:r>
        <w:r w:rsidRPr="00456304">
          <w:rPr>
            <w:rStyle w:val="Hyperlink"/>
            <w:noProof/>
          </w:rPr>
          <w:t>Required Actor Groupings and Bindings</w:t>
        </w:r>
        <w:r>
          <w:rPr>
            <w:noProof/>
            <w:webHidden/>
          </w:rPr>
          <w:tab/>
        </w:r>
        <w:r>
          <w:rPr>
            <w:noProof/>
            <w:webHidden/>
          </w:rPr>
          <w:fldChar w:fldCharType="begin"/>
        </w:r>
        <w:r>
          <w:rPr>
            <w:noProof/>
            <w:webHidden/>
          </w:rPr>
          <w:instrText xml:space="preserve"> PAGEREF _Toc31371621 \h </w:instrText>
        </w:r>
        <w:r>
          <w:rPr>
            <w:noProof/>
            <w:webHidden/>
          </w:rPr>
        </w:r>
        <w:r>
          <w:rPr>
            <w:noProof/>
            <w:webHidden/>
          </w:rPr>
          <w:fldChar w:fldCharType="separate"/>
        </w:r>
        <w:r>
          <w:rPr>
            <w:noProof/>
            <w:webHidden/>
          </w:rPr>
          <w:t>10</w:t>
        </w:r>
        <w:r>
          <w:rPr>
            <w:noProof/>
            <w:webHidden/>
          </w:rPr>
          <w:fldChar w:fldCharType="end"/>
        </w:r>
      </w:hyperlink>
    </w:p>
    <w:p w14:paraId="7A7C113C" w14:textId="3703A2E8" w:rsidR="00467989" w:rsidRDefault="00467989">
      <w:pPr>
        <w:pStyle w:val="TOC2"/>
        <w:tabs>
          <w:tab w:val="left" w:pos="1152"/>
        </w:tabs>
        <w:rPr>
          <w:rFonts w:asciiTheme="minorHAnsi" w:eastAsiaTheme="minorEastAsia" w:hAnsiTheme="minorHAnsi" w:cstheme="minorBidi"/>
          <w:noProof/>
          <w:sz w:val="22"/>
          <w:szCs w:val="22"/>
        </w:rPr>
      </w:pPr>
      <w:hyperlink w:anchor="_Toc31371622" w:history="1">
        <w:r w:rsidRPr="00456304">
          <w:rPr>
            <w:rStyle w:val="Hyperlink"/>
            <w:noProof/>
          </w:rPr>
          <w:t>2.2</w:t>
        </w:r>
        <w:r>
          <w:rPr>
            <w:rFonts w:asciiTheme="minorHAnsi" w:eastAsiaTheme="minorEastAsia" w:hAnsiTheme="minorHAnsi" w:cstheme="minorBidi"/>
            <w:noProof/>
            <w:sz w:val="22"/>
            <w:szCs w:val="22"/>
          </w:rPr>
          <w:tab/>
        </w:r>
        <w:r w:rsidRPr="00456304">
          <w:rPr>
            <w:rStyle w:val="Hyperlink"/>
            <w:noProof/>
          </w:rPr>
          <w:t>Security Implications</w:t>
        </w:r>
        <w:r>
          <w:rPr>
            <w:noProof/>
            <w:webHidden/>
          </w:rPr>
          <w:tab/>
        </w:r>
        <w:r>
          <w:rPr>
            <w:noProof/>
            <w:webHidden/>
          </w:rPr>
          <w:fldChar w:fldCharType="begin"/>
        </w:r>
        <w:r>
          <w:rPr>
            <w:noProof/>
            <w:webHidden/>
          </w:rPr>
          <w:instrText xml:space="preserve"> PAGEREF _Toc31371622 \h </w:instrText>
        </w:r>
        <w:r>
          <w:rPr>
            <w:noProof/>
            <w:webHidden/>
          </w:rPr>
        </w:r>
        <w:r>
          <w:rPr>
            <w:noProof/>
            <w:webHidden/>
          </w:rPr>
          <w:fldChar w:fldCharType="separate"/>
        </w:r>
        <w:r>
          <w:rPr>
            <w:noProof/>
            <w:webHidden/>
          </w:rPr>
          <w:t>10</w:t>
        </w:r>
        <w:r>
          <w:rPr>
            <w:noProof/>
            <w:webHidden/>
          </w:rPr>
          <w:fldChar w:fldCharType="end"/>
        </w:r>
      </w:hyperlink>
    </w:p>
    <w:p w14:paraId="04AE265C" w14:textId="08FCD147" w:rsidR="00467989" w:rsidRDefault="00467989">
      <w:pPr>
        <w:pStyle w:val="TOC2"/>
        <w:tabs>
          <w:tab w:val="left" w:pos="1152"/>
        </w:tabs>
        <w:rPr>
          <w:rFonts w:asciiTheme="minorHAnsi" w:eastAsiaTheme="minorEastAsia" w:hAnsiTheme="minorHAnsi" w:cstheme="minorBidi"/>
          <w:noProof/>
          <w:sz w:val="22"/>
          <w:szCs w:val="22"/>
        </w:rPr>
      </w:pPr>
      <w:hyperlink w:anchor="_Toc31371623" w:history="1">
        <w:r w:rsidRPr="00456304">
          <w:rPr>
            <w:rStyle w:val="Hyperlink"/>
            <w:noProof/>
          </w:rPr>
          <w:t>2.3</w:t>
        </w:r>
        <w:r>
          <w:rPr>
            <w:rFonts w:asciiTheme="minorHAnsi" w:eastAsiaTheme="minorEastAsia" w:hAnsiTheme="minorHAnsi" w:cstheme="minorBidi"/>
            <w:noProof/>
            <w:sz w:val="22"/>
            <w:szCs w:val="22"/>
          </w:rPr>
          <w:tab/>
        </w:r>
        <w:r w:rsidRPr="00456304">
          <w:rPr>
            <w:rStyle w:val="Hyperlink"/>
            <w:noProof/>
          </w:rPr>
          <w:t>Integration Profiles Overview</w:t>
        </w:r>
        <w:r>
          <w:rPr>
            <w:noProof/>
            <w:webHidden/>
          </w:rPr>
          <w:tab/>
        </w:r>
        <w:r>
          <w:rPr>
            <w:noProof/>
            <w:webHidden/>
          </w:rPr>
          <w:fldChar w:fldCharType="begin"/>
        </w:r>
        <w:r>
          <w:rPr>
            <w:noProof/>
            <w:webHidden/>
          </w:rPr>
          <w:instrText xml:space="preserve"> PAGEREF _Toc31371623 \h </w:instrText>
        </w:r>
        <w:r>
          <w:rPr>
            <w:noProof/>
            <w:webHidden/>
          </w:rPr>
        </w:r>
        <w:r>
          <w:rPr>
            <w:noProof/>
            <w:webHidden/>
          </w:rPr>
          <w:fldChar w:fldCharType="separate"/>
        </w:r>
        <w:r>
          <w:rPr>
            <w:noProof/>
            <w:webHidden/>
          </w:rPr>
          <w:t>10</w:t>
        </w:r>
        <w:r>
          <w:rPr>
            <w:noProof/>
            <w:webHidden/>
          </w:rPr>
          <w:fldChar w:fldCharType="end"/>
        </w:r>
      </w:hyperlink>
    </w:p>
    <w:p w14:paraId="280238C4" w14:textId="5CD10FD4" w:rsidR="00467989" w:rsidRDefault="00467989">
      <w:pPr>
        <w:pStyle w:val="TOC2"/>
        <w:tabs>
          <w:tab w:val="left" w:pos="1152"/>
        </w:tabs>
        <w:rPr>
          <w:rFonts w:asciiTheme="minorHAnsi" w:eastAsiaTheme="minorEastAsia" w:hAnsiTheme="minorHAnsi" w:cstheme="minorBidi"/>
          <w:noProof/>
          <w:sz w:val="22"/>
          <w:szCs w:val="22"/>
        </w:rPr>
      </w:pPr>
      <w:hyperlink w:anchor="_Toc31371624" w:history="1">
        <w:r w:rsidRPr="00456304">
          <w:rPr>
            <w:rStyle w:val="Hyperlink"/>
            <w:bCs/>
            <w:noProof/>
          </w:rPr>
          <w:t>2.4</w:t>
        </w:r>
        <w:r>
          <w:rPr>
            <w:rFonts w:asciiTheme="minorHAnsi" w:eastAsiaTheme="minorEastAsia" w:hAnsiTheme="minorHAnsi" w:cstheme="minorBidi"/>
            <w:noProof/>
            <w:sz w:val="22"/>
            <w:szCs w:val="22"/>
          </w:rPr>
          <w:tab/>
        </w:r>
        <w:r w:rsidRPr="00456304">
          <w:rPr>
            <w:rStyle w:val="Hyperlink"/>
            <w:bCs/>
            <w:noProof/>
          </w:rPr>
          <w:t>Product Implementations</w:t>
        </w:r>
        <w:r>
          <w:rPr>
            <w:noProof/>
            <w:webHidden/>
          </w:rPr>
          <w:tab/>
        </w:r>
        <w:r>
          <w:rPr>
            <w:noProof/>
            <w:webHidden/>
          </w:rPr>
          <w:fldChar w:fldCharType="begin"/>
        </w:r>
        <w:r>
          <w:rPr>
            <w:noProof/>
            <w:webHidden/>
          </w:rPr>
          <w:instrText xml:space="preserve"> PAGEREF _Toc31371624 \h </w:instrText>
        </w:r>
        <w:r>
          <w:rPr>
            <w:noProof/>
            <w:webHidden/>
          </w:rPr>
        </w:r>
        <w:r>
          <w:rPr>
            <w:noProof/>
            <w:webHidden/>
          </w:rPr>
          <w:fldChar w:fldCharType="separate"/>
        </w:r>
        <w:r>
          <w:rPr>
            <w:noProof/>
            <w:webHidden/>
          </w:rPr>
          <w:t>11</w:t>
        </w:r>
        <w:r>
          <w:rPr>
            <w:noProof/>
            <w:webHidden/>
          </w:rPr>
          <w:fldChar w:fldCharType="end"/>
        </w:r>
      </w:hyperlink>
    </w:p>
    <w:p w14:paraId="78488A85" w14:textId="1AD86174" w:rsidR="00467989" w:rsidRDefault="00467989">
      <w:pPr>
        <w:pStyle w:val="TOC1"/>
        <w:rPr>
          <w:rFonts w:asciiTheme="minorHAnsi" w:eastAsiaTheme="minorEastAsia" w:hAnsiTheme="minorHAnsi" w:cstheme="minorBidi"/>
          <w:noProof/>
          <w:sz w:val="22"/>
          <w:szCs w:val="22"/>
        </w:rPr>
      </w:pPr>
      <w:hyperlink w:anchor="_Toc31371625" w:history="1">
        <w:r w:rsidRPr="00456304">
          <w:rPr>
            <w:rStyle w:val="Hyperlink"/>
            <w:noProof/>
          </w:rPr>
          <w:t>X &lt;Profile Name&gt; &lt;(Profile Acronym)&gt; Profile</w:t>
        </w:r>
        <w:r>
          <w:rPr>
            <w:noProof/>
            <w:webHidden/>
          </w:rPr>
          <w:tab/>
        </w:r>
        <w:r>
          <w:rPr>
            <w:noProof/>
            <w:webHidden/>
          </w:rPr>
          <w:fldChar w:fldCharType="begin"/>
        </w:r>
        <w:r>
          <w:rPr>
            <w:noProof/>
            <w:webHidden/>
          </w:rPr>
          <w:instrText xml:space="preserve"> PAGEREF _Toc31371625 \h </w:instrText>
        </w:r>
        <w:r>
          <w:rPr>
            <w:noProof/>
            <w:webHidden/>
          </w:rPr>
        </w:r>
        <w:r>
          <w:rPr>
            <w:noProof/>
            <w:webHidden/>
          </w:rPr>
          <w:fldChar w:fldCharType="separate"/>
        </w:r>
        <w:r>
          <w:rPr>
            <w:noProof/>
            <w:webHidden/>
          </w:rPr>
          <w:t>11</w:t>
        </w:r>
        <w:r>
          <w:rPr>
            <w:noProof/>
            <w:webHidden/>
          </w:rPr>
          <w:fldChar w:fldCharType="end"/>
        </w:r>
      </w:hyperlink>
    </w:p>
    <w:p w14:paraId="11F70FEC" w14:textId="232CBD62" w:rsidR="00467989" w:rsidRDefault="00467989">
      <w:pPr>
        <w:pStyle w:val="TOC1"/>
        <w:rPr>
          <w:rFonts w:asciiTheme="minorHAnsi" w:eastAsiaTheme="minorEastAsia" w:hAnsiTheme="minorHAnsi" w:cstheme="minorBidi"/>
          <w:noProof/>
          <w:sz w:val="22"/>
          <w:szCs w:val="22"/>
        </w:rPr>
      </w:pPr>
      <w:hyperlink w:anchor="_Toc31371626" w:history="1">
        <w:r w:rsidRPr="00456304">
          <w:rPr>
            <w:rStyle w:val="Hyperlink"/>
            <w:noProof/>
          </w:rPr>
          <w:t>Appendices</w:t>
        </w:r>
        <w:r>
          <w:rPr>
            <w:noProof/>
            <w:webHidden/>
          </w:rPr>
          <w:tab/>
        </w:r>
        <w:r>
          <w:rPr>
            <w:noProof/>
            <w:webHidden/>
          </w:rPr>
          <w:fldChar w:fldCharType="begin"/>
        </w:r>
        <w:r>
          <w:rPr>
            <w:noProof/>
            <w:webHidden/>
          </w:rPr>
          <w:instrText xml:space="preserve"> PAGEREF _Toc31371626 \h </w:instrText>
        </w:r>
        <w:r>
          <w:rPr>
            <w:noProof/>
            <w:webHidden/>
          </w:rPr>
        </w:r>
        <w:r>
          <w:rPr>
            <w:noProof/>
            <w:webHidden/>
          </w:rPr>
          <w:fldChar w:fldCharType="separate"/>
        </w:r>
        <w:r>
          <w:rPr>
            <w:noProof/>
            <w:webHidden/>
          </w:rPr>
          <w:t>12</w:t>
        </w:r>
        <w:r>
          <w:rPr>
            <w:noProof/>
            <w:webHidden/>
          </w:rPr>
          <w:fldChar w:fldCharType="end"/>
        </w:r>
      </w:hyperlink>
    </w:p>
    <w:p w14:paraId="4E2A9119" w14:textId="00577895" w:rsidR="00467989" w:rsidRDefault="00467989">
      <w:pPr>
        <w:pStyle w:val="TOC1"/>
        <w:rPr>
          <w:rFonts w:asciiTheme="minorHAnsi" w:eastAsiaTheme="minorEastAsia" w:hAnsiTheme="minorHAnsi" w:cstheme="minorBidi"/>
          <w:noProof/>
          <w:sz w:val="22"/>
          <w:szCs w:val="22"/>
        </w:rPr>
      </w:pPr>
      <w:hyperlink w:anchor="_Toc31371627" w:history="1">
        <w:r w:rsidRPr="00456304">
          <w:rPr>
            <w:rStyle w:val="Hyperlink"/>
            <w:noProof/>
          </w:rPr>
          <w:t>Appendix A – &lt;Appendix Title&gt;</w:t>
        </w:r>
        <w:r>
          <w:rPr>
            <w:noProof/>
            <w:webHidden/>
          </w:rPr>
          <w:tab/>
        </w:r>
        <w:r>
          <w:rPr>
            <w:noProof/>
            <w:webHidden/>
          </w:rPr>
          <w:fldChar w:fldCharType="begin"/>
        </w:r>
        <w:r>
          <w:rPr>
            <w:noProof/>
            <w:webHidden/>
          </w:rPr>
          <w:instrText xml:space="preserve"> PAGEREF _Toc31371627 \h </w:instrText>
        </w:r>
        <w:r>
          <w:rPr>
            <w:noProof/>
            <w:webHidden/>
          </w:rPr>
        </w:r>
        <w:r>
          <w:rPr>
            <w:noProof/>
            <w:webHidden/>
          </w:rPr>
          <w:fldChar w:fldCharType="separate"/>
        </w:r>
        <w:r>
          <w:rPr>
            <w:noProof/>
            <w:webHidden/>
          </w:rPr>
          <w:t>13</w:t>
        </w:r>
        <w:r>
          <w:rPr>
            <w:noProof/>
            <w:webHidden/>
          </w:rPr>
          <w:fldChar w:fldCharType="end"/>
        </w:r>
      </w:hyperlink>
    </w:p>
    <w:p w14:paraId="520D470B" w14:textId="345DF295" w:rsidR="00467989" w:rsidRDefault="00467989">
      <w:pPr>
        <w:pStyle w:val="TOC2"/>
        <w:rPr>
          <w:rFonts w:asciiTheme="minorHAnsi" w:eastAsiaTheme="minorEastAsia" w:hAnsiTheme="minorHAnsi" w:cstheme="minorBidi"/>
          <w:noProof/>
          <w:sz w:val="22"/>
          <w:szCs w:val="22"/>
        </w:rPr>
      </w:pPr>
      <w:hyperlink w:anchor="_Toc31371628" w:history="1">
        <w:r w:rsidRPr="00456304">
          <w:rPr>
            <w:rStyle w:val="Hyperlink"/>
            <w:noProof/>
          </w:rPr>
          <w:t>A.1 &lt;Title&gt;</w:t>
        </w:r>
        <w:r>
          <w:rPr>
            <w:noProof/>
            <w:webHidden/>
          </w:rPr>
          <w:tab/>
        </w:r>
        <w:r>
          <w:rPr>
            <w:noProof/>
            <w:webHidden/>
          </w:rPr>
          <w:fldChar w:fldCharType="begin"/>
        </w:r>
        <w:r>
          <w:rPr>
            <w:noProof/>
            <w:webHidden/>
          </w:rPr>
          <w:instrText xml:space="preserve"> PAGEREF _Toc31371628 \h </w:instrText>
        </w:r>
        <w:r>
          <w:rPr>
            <w:noProof/>
            <w:webHidden/>
          </w:rPr>
        </w:r>
        <w:r>
          <w:rPr>
            <w:noProof/>
            <w:webHidden/>
          </w:rPr>
          <w:fldChar w:fldCharType="separate"/>
        </w:r>
        <w:r>
          <w:rPr>
            <w:noProof/>
            <w:webHidden/>
          </w:rPr>
          <w:t>13</w:t>
        </w:r>
        <w:r>
          <w:rPr>
            <w:noProof/>
            <w:webHidden/>
          </w:rPr>
          <w:fldChar w:fldCharType="end"/>
        </w:r>
      </w:hyperlink>
    </w:p>
    <w:p w14:paraId="626B5E77" w14:textId="683A59E8" w:rsidR="00467989" w:rsidRDefault="00467989">
      <w:pPr>
        <w:pStyle w:val="TOC3"/>
        <w:rPr>
          <w:rFonts w:asciiTheme="minorHAnsi" w:eastAsiaTheme="minorEastAsia" w:hAnsiTheme="minorHAnsi" w:cstheme="minorBidi"/>
          <w:noProof/>
          <w:sz w:val="22"/>
          <w:szCs w:val="22"/>
        </w:rPr>
      </w:pPr>
      <w:hyperlink w:anchor="_Toc31371629" w:history="1">
        <w:r w:rsidRPr="00456304">
          <w:rPr>
            <w:rStyle w:val="Hyperlink"/>
            <w:noProof/>
          </w:rPr>
          <w:t>A.1.1 &lt;Title&gt;</w:t>
        </w:r>
        <w:r>
          <w:rPr>
            <w:noProof/>
            <w:webHidden/>
          </w:rPr>
          <w:tab/>
        </w:r>
        <w:r>
          <w:rPr>
            <w:noProof/>
            <w:webHidden/>
          </w:rPr>
          <w:fldChar w:fldCharType="begin"/>
        </w:r>
        <w:r>
          <w:rPr>
            <w:noProof/>
            <w:webHidden/>
          </w:rPr>
          <w:instrText xml:space="preserve"> PAGEREF _Toc31371629 \h </w:instrText>
        </w:r>
        <w:r>
          <w:rPr>
            <w:noProof/>
            <w:webHidden/>
          </w:rPr>
        </w:r>
        <w:r>
          <w:rPr>
            <w:noProof/>
            <w:webHidden/>
          </w:rPr>
          <w:fldChar w:fldCharType="separate"/>
        </w:r>
        <w:r>
          <w:rPr>
            <w:noProof/>
            <w:webHidden/>
          </w:rPr>
          <w:t>13</w:t>
        </w:r>
        <w:r>
          <w:rPr>
            <w:noProof/>
            <w:webHidden/>
          </w:rPr>
          <w:fldChar w:fldCharType="end"/>
        </w:r>
      </w:hyperlink>
    </w:p>
    <w:p w14:paraId="4C13E388" w14:textId="26876CE3" w:rsidR="00467989" w:rsidRDefault="00467989">
      <w:pPr>
        <w:pStyle w:val="TOC1"/>
        <w:rPr>
          <w:rFonts w:asciiTheme="minorHAnsi" w:eastAsiaTheme="minorEastAsia" w:hAnsiTheme="minorHAnsi" w:cstheme="minorBidi"/>
          <w:noProof/>
          <w:sz w:val="22"/>
          <w:szCs w:val="22"/>
        </w:rPr>
      </w:pPr>
      <w:hyperlink w:anchor="_Toc31371630" w:history="1">
        <w:r w:rsidRPr="00456304">
          <w:rPr>
            <w:rStyle w:val="Hyperlink"/>
            <w:noProof/>
          </w:rPr>
          <w:t>Appendix B – &lt;Appendix Title&gt;</w:t>
        </w:r>
        <w:r>
          <w:rPr>
            <w:noProof/>
            <w:webHidden/>
          </w:rPr>
          <w:tab/>
        </w:r>
        <w:r>
          <w:rPr>
            <w:noProof/>
            <w:webHidden/>
          </w:rPr>
          <w:fldChar w:fldCharType="begin"/>
        </w:r>
        <w:r>
          <w:rPr>
            <w:noProof/>
            <w:webHidden/>
          </w:rPr>
          <w:instrText xml:space="preserve"> PAGEREF _Toc31371630 \h </w:instrText>
        </w:r>
        <w:r>
          <w:rPr>
            <w:noProof/>
            <w:webHidden/>
          </w:rPr>
        </w:r>
        <w:r>
          <w:rPr>
            <w:noProof/>
            <w:webHidden/>
          </w:rPr>
          <w:fldChar w:fldCharType="separate"/>
        </w:r>
        <w:r>
          <w:rPr>
            <w:noProof/>
            <w:webHidden/>
          </w:rPr>
          <w:t>14</w:t>
        </w:r>
        <w:r>
          <w:rPr>
            <w:noProof/>
            <w:webHidden/>
          </w:rPr>
          <w:fldChar w:fldCharType="end"/>
        </w:r>
      </w:hyperlink>
    </w:p>
    <w:p w14:paraId="320CAC41" w14:textId="2D7AF84A" w:rsidR="00467989" w:rsidRDefault="00467989">
      <w:pPr>
        <w:pStyle w:val="TOC2"/>
        <w:rPr>
          <w:rFonts w:asciiTheme="minorHAnsi" w:eastAsiaTheme="minorEastAsia" w:hAnsiTheme="minorHAnsi" w:cstheme="minorBidi"/>
          <w:noProof/>
          <w:sz w:val="22"/>
          <w:szCs w:val="22"/>
        </w:rPr>
      </w:pPr>
      <w:hyperlink w:anchor="_Toc31371631" w:history="1">
        <w:r w:rsidRPr="00456304">
          <w:rPr>
            <w:rStyle w:val="Hyperlink"/>
            <w:noProof/>
          </w:rPr>
          <w:t>B.1 &lt;Title&gt;</w:t>
        </w:r>
        <w:r>
          <w:rPr>
            <w:noProof/>
            <w:webHidden/>
          </w:rPr>
          <w:tab/>
        </w:r>
        <w:r>
          <w:rPr>
            <w:noProof/>
            <w:webHidden/>
          </w:rPr>
          <w:fldChar w:fldCharType="begin"/>
        </w:r>
        <w:r>
          <w:rPr>
            <w:noProof/>
            <w:webHidden/>
          </w:rPr>
          <w:instrText xml:space="preserve"> PAGEREF _Toc31371631 \h </w:instrText>
        </w:r>
        <w:r>
          <w:rPr>
            <w:noProof/>
            <w:webHidden/>
          </w:rPr>
        </w:r>
        <w:r>
          <w:rPr>
            <w:noProof/>
            <w:webHidden/>
          </w:rPr>
          <w:fldChar w:fldCharType="separate"/>
        </w:r>
        <w:r>
          <w:rPr>
            <w:noProof/>
            <w:webHidden/>
          </w:rPr>
          <w:t>14</w:t>
        </w:r>
        <w:r>
          <w:rPr>
            <w:noProof/>
            <w:webHidden/>
          </w:rPr>
          <w:fldChar w:fldCharType="end"/>
        </w:r>
      </w:hyperlink>
    </w:p>
    <w:p w14:paraId="2B38F6E8" w14:textId="6AD8B798" w:rsidR="00467989" w:rsidRDefault="00467989">
      <w:pPr>
        <w:pStyle w:val="TOC3"/>
        <w:rPr>
          <w:rFonts w:asciiTheme="minorHAnsi" w:eastAsiaTheme="minorEastAsia" w:hAnsiTheme="minorHAnsi" w:cstheme="minorBidi"/>
          <w:noProof/>
          <w:sz w:val="22"/>
          <w:szCs w:val="22"/>
        </w:rPr>
      </w:pPr>
      <w:hyperlink w:anchor="_Toc31371632" w:history="1">
        <w:r w:rsidRPr="00456304">
          <w:rPr>
            <w:rStyle w:val="Hyperlink"/>
            <w:noProof/>
          </w:rPr>
          <w:t>B.1.1 &lt;Title&gt;</w:t>
        </w:r>
        <w:r>
          <w:rPr>
            <w:noProof/>
            <w:webHidden/>
          </w:rPr>
          <w:tab/>
        </w:r>
        <w:r>
          <w:rPr>
            <w:noProof/>
            <w:webHidden/>
          </w:rPr>
          <w:fldChar w:fldCharType="begin"/>
        </w:r>
        <w:r>
          <w:rPr>
            <w:noProof/>
            <w:webHidden/>
          </w:rPr>
          <w:instrText xml:space="preserve"> PAGEREF _Toc31371632 \h </w:instrText>
        </w:r>
        <w:r>
          <w:rPr>
            <w:noProof/>
            <w:webHidden/>
          </w:rPr>
        </w:r>
        <w:r>
          <w:rPr>
            <w:noProof/>
            <w:webHidden/>
          </w:rPr>
          <w:fldChar w:fldCharType="separate"/>
        </w:r>
        <w:r>
          <w:rPr>
            <w:noProof/>
            <w:webHidden/>
          </w:rPr>
          <w:t>14</w:t>
        </w:r>
        <w:r>
          <w:rPr>
            <w:noProof/>
            <w:webHidden/>
          </w:rPr>
          <w:fldChar w:fldCharType="end"/>
        </w:r>
      </w:hyperlink>
    </w:p>
    <w:p w14:paraId="4364EC16" w14:textId="2F3D0AF5" w:rsidR="00467989" w:rsidRDefault="00467989">
      <w:pPr>
        <w:pStyle w:val="TOC1"/>
        <w:rPr>
          <w:rFonts w:asciiTheme="minorHAnsi" w:eastAsiaTheme="minorEastAsia" w:hAnsiTheme="minorHAnsi" w:cstheme="minorBidi"/>
          <w:noProof/>
          <w:sz w:val="22"/>
          <w:szCs w:val="22"/>
        </w:rPr>
      </w:pPr>
      <w:hyperlink w:anchor="_Toc31371633" w:history="1">
        <w:r w:rsidRPr="00456304">
          <w:rPr>
            <w:rStyle w:val="Hyperlink"/>
            <w:noProof/>
          </w:rPr>
          <w:t>Glossary</w:t>
        </w:r>
        <w:r>
          <w:rPr>
            <w:noProof/>
            <w:webHidden/>
          </w:rPr>
          <w:tab/>
        </w:r>
        <w:r>
          <w:rPr>
            <w:noProof/>
            <w:webHidden/>
          </w:rPr>
          <w:fldChar w:fldCharType="begin"/>
        </w:r>
        <w:r>
          <w:rPr>
            <w:noProof/>
            <w:webHidden/>
          </w:rPr>
          <w:instrText xml:space="preserve"> PAGEREF _Toc31371633 \h </w:instrText>
        </w:r>
        <w:r>
          <w:rPr>
            <w:noProof/>
            <w:webHidden/>
          </w:rPr>
        </w:r>
        <w:r>
          <w:rPr>
            <w:noProof/>
            <w:webHidden/>
          </w:rPr>
          <w:fldChar w:fldCharType="separate"/>
        </w:r>
        <w:r>
          <w:rPr>
            <w:noProof/>
            <w:webHidden/>
          </w:rPr>
          <w:t>15</w:t>
        </w:r>
        <w:r>
          <w:rPr>
            <w:noProof/>
            <w:webHidden/>
          </w:rPr>
          <w:fldChar w:fldCharType="end"/>
        </w:r>
      </w:hyperlink>
    </w:p>
    <w:p w14:paraId="53844A65" w14:textId="28D1FD4F" w:rsidR="00171DBC" w:rsidRPr="00723827" w:rsidRDefault="00F128A5" w:rsidP="001665F5">
      <w:pPr>
        <w:pStyle w:val="BodyText"/>
      </w:pPr>
      <w:r w:rsidRPr="00723827">
        <w:fldChar w:fldCharType="end"/>
      </w:r>
    </w:p>
    <w:p w14:paraId="1526D9BD" w14:textId="77777777" w:rsidR="00A8396F" w:rsidRPr="00723827" w:rsidRDefault="00CD41DD" w:rsidP="00D94EAB">
      <w:pPr>
        <w:pStyle w:val="AuthorInstructions"/>
      </w:pPr>
      <w:r w:rsidRPr="00723827">
        <w:br w:type="page"/>
      </w:r>
      <w:r w:rsidR="00841F61" w:rsidRPr="00723827">
        <w:lastRenderedPageBreak/>
        <w:t>&lt;</w:t>
      </w:r>
      <w:r w:rsidR="001665F5" w:rsidRPr="00723827">
        <w:t>Author</w:t>
      </w:r>
      <w:r w:rsidR="00741C60" w:rsidRPr="00723827">
        <w:t>s’</w:t>
      </w:r>
      <w:r w:rsidR="00CC3B7F" w:rsidRPr="00723827">
        <w:t xml:space="preserve"> </w:t>
      </w:r>
      <w:r w:rsidR="00841F61" w:rsidRPr="00723827">
        <w:t>instructions</w:t>
      </w:r>
      <w:r w:rsidR="00A8396F" w:rsidRPr="00723827">
        <w:t>:</w:t>
      </w:r>
    </w:p>
    <w:p w14:paraId="0E7BE15C" w14:textId="77777777" w:rsidR="00A8396F" w:rsidRPr="00723827" w:rsidRDefault="001665F5" w:rsidP="00D94EAB">
      <w:pPr>
        <w:pStyle w:val="AuthorInstructions"/>
      </w:pPr>
      <w:r w:rsidRPr="00723827">
        <w:t>Author</w:t>
      </w:r>
      <w:r w:rsidR="00741C60" w:rsidRPr="00723827">
        <w:t>s’</w:t>
      </w:r>
      <w:r w:rsidRPr="00723827">
        <w:t xml:space="preserve"> </w:t>
      </w:r>
      <w:r w:rsidR="00D77DFD" w:rsidRPr="00723827">
        <w:t>instructions</w:t>
      </w:r>
      <w:r w:rsidR="00A8396F" w:rsidRPr="00723827">
        <w:t xml:space="preserve"> are denoted by </w:t>
      </w:r>
      <w:r w:rsidRPr="00723827">
        <w:t>brackets &lt;&gt; and italicized</w:t>
      </w:r>
      <w:r w:rsidR="00A505F1" w:rsidRPr="00723827">
        <w:t xml:space="preserve"> text</w:t>
      </w:r>
      <w:r w:rsidRPr="00723827">
        <w:t xml:space="preserve">. </w:t>
      </w:r>
      <w:r w:rsidR="00A8396F" w:rsidRPr="00723827">
        <w:t xml:space="preserve">All </w:t>
      </w:r>
      <w:r w:rsidRPr="00723827">
        <w:t>author</w:t>
      </w:r>
      <w:r w:rsidR="00741C60" w:rsidRPr="00723827">
        <w:t>s’</w:t>
      </w:r>
      <w:r w:rsidR="00CC3B7F" w:rsidRPr="00723827">
        <w:t xml:space="preserve"> </w:t>
      </w:r>
      <w:r w:rsidR="00841F61" w:rsidRPr="00723827">
        <w:t>instructions</w:t>
      </w:r>
      <w:r w:rsidR="00A8396F" w:rsidRPr="00723827">
        <w:t xml:space="preserve"> should be deleted prior to publication for Final Text.</w:t>
      </w:r>
    </w:p>
    <w:p w14:paraId="418134A7" w14:textId="77777777" w:rsidR="00A8396F" w:rsidRPr="00723827" w:rsidRDefault="00A8396F" w:rsidP="008A3819">
      <w:pPr>
        <w:pStyle w:val="AuthorInstructions"/>
      </w:pPr>
      <w:r w:rsidRPr="00723827">
        <w:t>All Technical Frameworks must b</w:t>
      </w:r>
      <w:r w:rsidR="00CC3B7F" w:rsidRPr="00723827">
        <w:t>e published by the IHE Documentation Specialist</w:t>
      </w:r>
      <w:r w:rsidRPr="00723827">
        <w:t>, not by individua</w:t>
      </w:r>
      <w:r w:rsidR="001665F5" w:rsidRPr="00723827">
        <w:t xml:space="preserve">l domains. </w:t>
      </w:r>
      <w:r w:rsidRPr="00723827">
        <w:t>Technical Frameworks are scheduled in advance for publication on an annual basis as part of the regular publication scheduling process by the domain co-chair.</w:t>
      </w:r>
    </w:p>
    <w:p w14:paraId="14CDC748" w14:textId="77777777" w:rsidR="00A8396F" w:rsidRPr="00723827" w:rsidRDefault="00A8396F" w:rsidP="009F5811">
      <w:pPr>
        <w:pStyle w:val="AuthorInstructions"/>
      </w:pPr>
      <w:r w:rsidRPr="00723827">
        <w:t>To maintain consistency across domains, the format and structure (order) of this document (o</w:t>
      </w:r>
      <w:r w:rsidR="001665F5" w:rsidRPr="00723827">
        <w:t>r</w:t>
      </w:r>
      <w:r w:rsidRPr="00723827">
        <w:t xml:space="preserve"> any Technical Framework document) must not be changed or altered in any way.</w:t>
      </w:r>
    </w:p>
    <w:p w14:paraId="3562DC1D" w14:textId="77777777" w:rsidR="00A8396F" w:rsidRDefault="00A8396F" w:rsidP="009F5811">
      <w:pPr>
        <w:pStyle w:val="AuthorInstructions"/>
      </w:pPr>
      <w:r w:rsidRPr="00723827">
        <w:t>Use of capitalization: Please follow standard English grammar rules</w:t>
      </w:r>
      <w:r w:rsidR="001665F5" w:rsidRPr="00723827">
        <w:t xml:space="preserve"> – </w:t>
      </w:r>
      <w:r w:rsidRPr="00723827">
        <w:t>only proper nouns and names are upper case</w:t>
      </w:r>
      <w:r w:rsidR="00EF05FF" w:rsidRPr="00723827">
        <w:t xml:space="preserve">. </w:t>
      </w:r>
      <w:r w:rsidRPr="00723827">
        <w:t>For example, “Modality Actor” is upper case, but “an actor which fulfills the role of a modality” is lower case</w:t>
      </w:r>
      <w:r w:rsidR="00EF05FF" w:rsidRPr="00723827">
        <w:t xml:space="preserve">. </w:t>
      </w:r>
      <w:r w:rsidRPr="00723827">
        <w:t>Do not use upper case to emphasize a word/topic.&gt;</w:t>
      </w:r>
    </w:p>
    <w:p w14:paraId="2CA31EE6" w14:textId="77777777" w:rsidR="00F5581D" w:rsidRDefault="00F5581D" w:rsidP="00F5581D">
      <w:pPr>
        <w:pStyle w:val="AuthorInstructions"/>
      </w:pPr>
      <w:bookmarkStart w:id="3" w:name="OLE_LINK118"/>
      <w:bookmarkStart w:id="4" w:name="OLE_LINK117"/>
      <w:bookmarkStart w:id="5" w:name="OLE_LINK11"/>
      <w:r>
        <w:t xml:space="preserve">&lt;Additional guidance is available on the IHE Wiki at </w:t>
      </w:r>
      <w:hyperlink r:id="rId10" w:history="1">
        <w:r>
          <w:rPr>
            <w:rStyle w:val="Hyperlink"/>
            <w:bCs/>
          </w:rPr>
          <w:t>http://wiki.ihe.net/index.php?title=Writing_Technical_Frameworks_and_Supplements</w:t>
        </w:r>
      </w:hyperlink>
      <w:r>
        <w:t>. This guidance is especially useful for first time authors.&gt;</w:t>
      </w:r>
      <w:bookmarkEnd w:id="3"/>
      <w:bookmarkEnd w:id="4"/>
    </w:p>
    <w:bookmarkEnd w:id="5"/>
    <w:p w14:paraId="08E539A5" w14:textId="77777777" w:rsidR="00F5581D" w:rsidRPr="00723827" w:rsidRDefault="00F5581D" w:rsidP="009F5811">
      <w:pPr>
        <w:pStyle w:val="AuthorInstructions"/>
      </w:pPr>
    </w:p>
    <w:p w14:paraId="5CE12B7B" w14:textId="77777777" w:rsidR="00C2733D" w:rsidRPr="00723827" w:rsidRDefault="00C2733D" w:rsidP="00171DBC">
      <w:pPr>
        <w:pStyle w:val="Heading1"/>
        <w:rPr>
          <w:noProof w:val="0"/>
        </w:rPr>
      </w:pPr>
      <w:bookmarkStart w:id="6" w:name="_Toc31371597"/>
      <w:r w:rsidRPr="00723827">
        <w:rPr>
          <w:noProof w:val="0"/>
        </w:rPr>
        <w:lastRenderedPageBreak/>
        <w:t>Introduction</w:t>
      </w:r>
      <w:bookmarkEnd w:id="1"/>
      <w:bookmarkEnd w:id="2"/>
      <w:bookmarkEnd w:id="6"/>
    </w:p>
    <w:p w14:paraId="454E04E5" w14:textId="77777777" w:rsidR="00047CFB" w:rsidRPr="00723827" w:rsidRDefault="00047CFB" w:rsidP="00104B89">
      <w:pPr>
        <w:pStyle w:val="BodyText"/>
      </w:pPr>
      <w:r w:rsidRPr="00723827">
        <w:t xml:space="preserve">This document, Volume 1 of the IHE &lt;Domain Name&gt; </w:t>
      </w:r>
      <w:r w:rsidR="0055437C" w:rsidRPr="00723827">
        <w:t>(&lt;</w:t>
      </w:r>
      <w:r w:rsidRPr="00723827">
        <w:t>Domain Acronym&gt;</w:t>
      </w:r>
      <w:r w:rsidR="0055437C" w:rsidRPr="00723827">
        <w:t>)</w:t>
      </w:r>
      <w:r w:rsidRPr="00723827">
        <w:t xml:space="preserve"> Technical Framework, describes the clinical use cases, actors, content module, and transaction requirements for </w:t>
      </w:r>
      <w:r w:rsidR="0055437C" w:rsidRPr="00723827">
        <w:t>the &lt;</w:t>
      </w:r>
      <w:r w:rsidRPr="00723827">
        <w:t xml:space="preserve">Domain Name&gt; </w:t>
      </w:r>
      <w:r w:rsidR="00D1584B" w:rsidRPr="00723827">
        <w:t>profile</w:t>
      </w:r>
      <w:r w:rsidRPr="00723827">
        <w:t>s.</w:t>
      </w:r>
    </w:p>
    <w:p w14:paraId="5D1E9EA8" w14:textId="77777777" w:rsidR="00252816" w:rsidRPr="00723827" w:rsidRDefault="00252816" w:rsidP="00252816">
      <w:pPr>
        <w:pStyle w:val="Heading2"/>
        <w:rPr>
          <w:noProof w:val="0"/>
        </w:rPr>
      </w:pPr>
      <w:bookmarkStart w:id="7" w:name="_Toc31371598"/>
      <w:r w:rsidRPr="00723827">
        <w:rPr>
          <w:noProof w:val="0"/>
        </w:rPr>
        <w:t>Introduction to IHE</w:t>
      </w:r>
      <w:bookmarkEnd w:id="7"/>
    </w:p>
    <w:p w14:paraId="7AB96839" w14:textId="77777777" w:rsidR="00047CFB" w:rsidRPr="00723827" w:rsidRDefault="00810433" w:rsidP="00104B89">
      <w:pPr>
        <w:pStyle w:val="BodyText"/>
      </w:pPr>
      <w:bookmarkStart w:id="8" w:name="_Toc210744790"/>
      <w:bookmarkStart w:id="9" w:name="_Toc210745038"/>
      <w:bookmarkStart w:id="10" w:name="_Toc210747689"/>
      <w:bookmarkEnd w:id="8"/>
      <w:bookmarkEnd w:id="9"/>
      <w:bookmarkEnd w:id="10"/>
      <w:r w:rsidRPr="00723827">
        <w:t xml:space="preserve">Integrating </w:t>
      </w:r>
      <w:r w:rsidR="00047CFB" w:rsidRPr="00723827">
        <w:t>the Healthcare Enterprise (IHE) is an international initiative to promote the use of standards to achieve interoperability among health information technology (HIT) systems and effective use of electronic health records (</w:t>
      </w:r>
      <w:proofErr w:type="spellStart"/>
      <w:r w:rsidR="00047CFB" w:rsidRPr="00723827">
        <w:t>EHRs</w:t>
      </w:r>
      <w:proofErr w:type="spellEnd"/>
      <w:r w:rsidR="00047CFB" w:rsidRPr="00723827">
        <w:t xml:space="preserve">). IHE provides a forum for care providers, HIT experts and other stakeholders in several clinical and operational domains to reach consensus on standards-based solutions to critical interoperability issues. </w:t>
      </w:r>
    </w:p>
    <w:p w14:paraId="35E040B4" w14:textId="77777777" w:rsidR="00DC44AE" w:rsidRPr="00723827" w:rsidRDefault="00047CFB" w:rsidP="00104B89">
      <w:pPr>
        <w:pStyle w:val="BodyText"/>
      </w:pPr>
      <w:r w:rsidRPr="00723827">
        <w:t xml:space="preserve">The primary output of IHE is system implementation guides, called IHE </w:t>
      </w:r>
      <w:r w:rsidR="00D1584B" w:rsidRPr="00723827">
        <w:t>profile</w:t>
      </w:r>
      <w:r w:rsidRPr="00723827">
        <w:t xml:space="preserve">s. IHE publishes each profile through a well-defined process of public review and </w:t>
      </w:r>
      <w:r w:rsidR="00856C89" w:rsidRPr="00723827">
        <w:t>Trial Implementation</w:t>
      </w:r>
      <w:r w:rsidRPr="00723827">
        <w:t xml:space="preserve"> and gathers profiles that have reached </w:t>
      </w:r>
      <w:r w:rsidR="00856C89" w:rsidRPr="00723827">
        <w:t>Final Text</w:t>
      </w:r>
      <w:r w:rsidRPr="00723827">
        <w:t xml:space="preserve"> status into an</w:t>
      </w:r>
      <w:r w:rsidR="00AC5C4F" w:rsidRPr="00723827">
        <w:t xml:space="preserve"> IHE Technical Framework</w:t>
      </w:r>
      <w:r w:rsidRPr="00723827">
        <w:t>, of which this volume is a part.</w:t>
      </w:r>
    </w:p>
    <w:p w14:paraId="771F05BD" w14:textId="77777777" w:rsidR="00DF6E5E" w:rsidRPr="00723827" w:rsidRDefault="00DF6E5E" w:rsidP="00104B89">
      <w:pPr>
        <w:pStyle w:val="BodyText"/>
      </w:pPr>
      <w:r w:rsidRPr="00723827">
        <w:t xml:space="preserve">For general information regarding IHE, refer to </w:t>
      </w:r>
      <w:hyperlink r:id="rId11" w:history="1">
        <w:r w:rsidRPr="00723827">
          <w:rPr>
            <w:rStyle w:val="Hyperlink"/>
          </w:rPr>
          <w:t>www.ihe.net</w:t>
        </w:r>
      </w:hyperlink>
      <w:r w:rsidRPr="00723827">
        <w:t xml:space="preserve">. It is strongly recommended that, prior to reading this volume, the reader familiarizes themselves with the concepts defined in the </w:t>
      </w:r>
      <w:hyperlink r:id="rId12" w:anchor="GenIntro" w:history="1">
        <w:r w:rsidRPr="00723827">
          <w:rPr>
            <w:rStyle w:val="Hyperlink"/>
            <w:i/>
          </w:rPr>
          <w:t>IHE Technical Frameworks General Introduction</w:t>
        </w:r>
      </w:hyperlink>
      <w:r w:rsidRPr="00723827">
        <w:t>.</w:t>
      </w:r>
    </w:p>
    <w:p w14:paraId="7C2C2761" w14:textId="77777777" w:rsidR="00DC44AE" w:rsidRPr="00723827" w:rsidRDefault="00DC44AE" w:rsidP="00DC44AE">
      <w:pPr>
        <w:pStyle w:val="Heading2"/>
        <w:rPr>
          <w:noProof w:val="0"/>
        </w:rPr>
      </w:pPr>
      <w:bookmarkStart w:id="11" w:name="_Toc31371599"/>
      <w:r w:rsidRPr="00723827">
        <w:rPr>
          <w:noProof w:val="0"/>
        </w:rPr>
        <w:t>Introduction to IHE &lt;Domain Name</w:t>
      </w:r>
      <w:r w:rsidR="0055437C" w:rsidRPr="00723827">
        <w:rPr>
          <w:noProof w:val="0"/>
        </w:rPr>
        <w:t>&gt;</w:t>
      </w:r>
      <w:r w:rsidRPr="00723827">
        <w:rPr>
          <w:noProof w:val="0"/>
        </w:rPr>
        <w:t xml:space="preserve"> (</w:t>
      </w:r>
      <w:r w:rsidR="0055437C" w:rsidRPr="00723827">
        <w:rPr>
          <w:noProof w:val="0"/>
        </w:rPr>
        <w:t>&lt;D</w:t>
      </w:r>
      <w:r w:rsidRPr="00723827">
        <w:rPr>
          <w:noProof w:val="0"/>
        </w:rPr>
        <w:t xml:space="preserve">omain </w:t>
      </w:r>
      <w:r w:rsidR="0055437C" w:rsidRPr="00723827">
        <w:rPr>
          <w:noProof w:val="0"/>
        </w:rPr>
        <w:t>Acronym&gt;</w:t>
      </w:r>
      <w:r w:rsidRPr="00723827">
        <w:rPr>
          <w:noProof w:val="0"/>
        </w:rPr>
        <w:t>)</w:t>
      </w:r>
      <w:bookmarkEnd w:id="11"/>
    </w:p>
    <w:p w14:paraId="44EFC107" w14:textId="77777777" w:rsidR="00DC44AE" w:rsidRPr="00723827" w:rsidRDefault="00DC44AE" w:rsidP="00104B89">
      <w:pPr>
        <w:pStyle w:val="AuthorInstructions"/>
      </w:pPr>
      <w:r w:rsidRPr="00723827">
        <w:t xml:space="preserve">&lt;Add </w:t>
      </w:r>
      <w:r w:rsidR="001665F5" w:rsidRPr="00723827">
        <w:t>b</w:t>
      </w:r>
      <w:r w:rsidRPr="00723827">
        <w:t>rief one or two paragraph introduction to domain: scope of activities, sponsors, etc.&gt;</w:t>
      </w:r>
    </w:p>
    <w:p w14:paraId="3CCD0F12" w14:textId="77777777" w:rsidR="00DC44AE" w:rsidRPr="00723827" w:rsidRDefault="00DC44AE" w:rsidP="00DC44AE">
      <w:pPr>
        <w:pStyle w:val="Heading2"/>
        <w:tabs>
          <w:tab w:val="left" w:pos="576"/>
        </w:tabs>
        <w:rPr>
          <w:noProof w:val="0"/>
        </w:rPr>
      </w:pPr>
      <w:bookmarkStart w:id="12" w:name="_Toc31371600"/>
      <w:r w:rsidRPr="00723827">
        <w:rPr>
          <w:noProof w:val="0"/>
        </w:rPr>
        <w:t>Intended Audience</w:t>
      </w:r>
      <w:bookmarkEnd w:id="12"/>
    </w:p>
    <w:p w14:paraId="21C8041A" w14:textId="77777777" w:rsidR="00DC44AE" w:rsidRPr="00723827" w:rsidRDefault="00DC44AE" w:rsidP="00084481">
      <w:pPr>
        <w:pStyle w:val="BodyText"/>
      </w:pPr>
      <w:r w:rsidRPr="00723827">
        <w:t>The intended audience of IHE Technical Frameworks Volume 1 (Profiles) is:</w:t>
      </w:r>
    </w:p>
    <w:p w14:paraId="115215C4" w14:textId="77777777" w:rsidR="00841F61" w:rsidRPr="00723827" w:rsidRDefault="00841F61" w:rsidP="00E16E85">
      <w:pPr>
        <w:pStyle w:val="ListBullet2"/>
      </w:pPr>
      <w:r w:rsidRPr="00723827">
        <w:t>Those interested in integrating healthcare information systems and workflows</w:t>
      </w:r>
    </w:p>
    <w:p w14:paraId="1519BC26" w14:textId="77777777" w:rsidR="00DC44AE" w:rsidRPr="00723827" w:rsidRDefault="00DC44AE" w:rsidP="00E16E85">
      <w:pPr>
        <w:pStyle w:val="ListBullet2"/>
      </w:pPr>
      <w:r w:rsidRPr="00723827">
        <w:t xml:space="preserve">IT departments of healthcare institutions </w:t>
      </w:r>
    </w:p>
    <w:p w14:paraId="1753BD46" w14:textId="77777777" w:rsidR="00DC44AE" w:rsidRPr="00723827" w:rsidRDefault="00DC44AE" w:rsidP="00E16E85">
      <w:pPr>
        <w:pStyle w:val="ListBullet2"/>
      </w:pPr>
      <w:r w:rsidRPr="00723827">
        <w:t>Technical staff of vendors participating in the IHE initiative</w:t>
      </w:r>
    </w:p>
    <w:p w14:paraId="0290D424" w14:textId="77777777" w:rsidR="00DC44AE" w:rsidRPr="00723827" w:rsidRDefault="00DC44AE" w:rsidP="00DC44AE">
      <w:pPr>
        <w:pStyle w:val="Heading2"/>
        <w:rPr>
          <w:noProof w:val="0"/>
        </w:rPr>
      </w:pPr>
      <w:bookmarkStart w:id="13" w:name="_Toc31371601"/>
      <w:r w:rsidRPr="00723827">
        <w:rPr>
          <w:noProof w:val="0"/>
        </w:rPr>
        <w:t>Prerequisites and Reference Material</w:t>
      </w:r>
      <w:bookmarkEnd w:id="13"/>
    </w:p>
    <w:p w14:paraId="092714EA" w14:textId="77777777" w:rsidR="00047CFB" w:rsidRPr="00723827" w:rsidRDefault="00047CFB" w:rsidP="00104B89">
      <w:pPr>
        <w:pStyle w:val="BodyText"/>
      </w:pPr>
      <w:r w:rsidRPr="00723827">
        <w:t xml:space="preserve">For more general information regarding IHE, refer to </w:t>
      </w:r>
      <w:hyperlink r:id="rId13" w:history="1">
        <w:r w:rsidRPr="00723827">
          <w:rPr>
            <w:rStyle w:val="Hyperlink"/>
          </w:rPr>
          <w:t>www.ihe.net</w:t>
        </w:r>
      </w:hyperlink>
      <w:r w:rsidR="00EF05FF" w:rsidRPr="00723827">
        <w:t xml:space="preserve">. </w:t>
      </w:r>
      <w:r w:rsidR="00841F61" w:rsidRPr="00723827">
        <w:t xml:space="preserve">It is strongly recommended that, prior to reading this volume, the reader familiarizes themselves with the concepts defined in </w:t>
      </w:r>
      <w:r w:rsidRPr="00723827">
        <w:t xml:space="preserve">the </w:t>
      </w:r>
      <w:hyperlink r:id="rId14" w:anchor="GenIntro" w:history="1">
        <w:r w:rsidRPr="00723827">
          <w:rPr>
            <w:rStyle w:val="Hyperlink"/>
            <w:i/>
          </w:rPr>
          <w:t xml:space="preserve">IHE Technical Frameworks General </w:t>
        </w:r>
        <w:r w:rsidR="001650C7" w:rsidRPr="00723827">
          <w:rPr>
            <w:rStyle w:val="Hyperlink"/>
            <w:i/>
          </w:rPr>
          <w:t>Introduction</w:t>
        </w:r>
      </w:hyperlink>
      <w:r w:rsidR="001650C7" w:rsidRPr="00E16E85">
        <w:t>.</w:t>
      </w:r>
    </w:p>
    <w:p w14:paraId="3B5A1274" w14:textId="77777777" w:rsidR="00A65411" w:rsidRPr="00723827" w:rsidRDefault="00A65411" w:rsidP="00E16E85">
      <w:pPr>
        <w:pStyle w:val="BodyText"/>
        <w:keepNext/>
      </w:pPr>
      <w:r w:rsidRPr="00723827">
        <w:t>Additional reference material available includes:</w:t>
      </w:r>
    </w:p>
    <w:p w14:paraId="0982B484" w14:textId="77777777" w:rsidR="00A65411" w:rsidRPr="00723827" w:rsidRDefault="00A65411" w:rsidP="00204E24">
      <w:pPr>
        <w:pStyle w:val="Heading3"/>
        <w:rPr>
          <w:noProof w:val="0"/>
        </w:rPr>
      </w:pPr>
      <w:bookmarkStart w:id="14" w:name="_Toc31371602"/>
      <w:r w:rsidRPr="00723827">
        <w:rPr>
          <w:noProof w:val="0"/>
        </w:rPr>
        <w:t>Actor Descriptions</w:t>
      </w:r>
      <w:bookmarkEnd w:id="14"/>
      <w:r w:rsidRPr="00723827">
        <w:rPr>
          <w:noProof w:val="0"/>
        </w:rPr>
        <w:t xml:space="preserve"> </w:t>
      </w:r>
    </w:p>
    <w:p w14:paraId="7653E1F9" w14:textId="77777777" w:rsidR="00A65411" w:rsidRPr="00723827" w:rsidRDefault="00A65411" w:rsidP="00A65411">
      <w:pPr>
        <w:pStyle w:val="BodyText"/>
      </w:pPr>
      <w:r w:rsidRPr="00723827">
        <w:t xml:space="preserve">Actors are information systems or components of information systems that produce, manage, or act on information associated with operational activities in the enterprise. </w:t>
      </w:r>
    </w:p>
    <w:p w14:paraId="0B110C3D" w14:textId="77777777" w:rsidR="00A65411" w:rsidRPr="00723827" w:rsidRDefault="00DC44AE" w:rsidP="00A65411">
      <w:pPr>
        <w:pStyle w:val="BodyText"/>
      </w:pPr>
      <w:r w:rsidRPr="00723827">
        <w:lastRenderedPageBreak/>
        <w:t>A list of a</w:t>
      </w:r>
      <w:r w:rsidR="00A65411" w:rsidRPr="00723827">
        <w:t xml:space="preserve">ctors defined for all domains and their brief descriptions can be found as </w:t>
      </w:r>
      <w:hyperlink r:id="rId15" w:history="1">
        <w:r w:rsidR="00DF6E5E" w:rsidRPr="00723827">
          <w:rPr>
            <w:rStyle w:val="Hyperlink"/>
          </w:rPr>
          <w:t>Appendix A</w:t>
        </w:r>
      </w:hyperlink>
      <w:r w:rsidR="00DF6E5E" w:rsidRPr="00723827">
        <w:t xml:space="preserve"> t</w:t>
      </w:r>
      <w:r w:rsidR="00A65411" w:rsidRPr="00723827">
        <w:t xml:space="preserve">o the </w:t>
      </w:r>
      <w:r w:rsidR="00A65411" w:rsidRPr="00723827">
        <w:rPr>
          <w:i/>
        </w:rPr>
        <w:t>IHE Technical Frameworks General Introduction</w:t>
      </w:r>
      <w:r w:rsidR="00DF6E5E" w:rsidRPr="00723827">
        <w:t>.</w:t>
      </w:r>
    </w:p>
    <w:p w14:paraId="280F4086" w14:textId="77777777" w:rsidR="00A65411" w:rsidRPr="00723827" w:rsidRDefault="00A65411" w:rsidP="009C2426">
      <w:pPr>
        <w:pStyle w:val="Heading3"/>
        <w:rPr>
          <w:noProof w:val="0"/>
        </w:rPr>
      </w:pPr>
      <w:bookmarkStart w:id="15" w:name="_Toc31371603"/>
      <w:r w:rsidRPr="00723827">
        <w:rPr>
          <w:noProof w:val="0"/>
        </w:rPr>
        <w:t>Transaction Descriptions</w:t>
      </w:r>
      <w:bookmarkEnd w:id="15"/>
    </w:p>
    <w:p w14:paraId="6C2B2FA4" w14:textId="77777777" w:rsidR="00A65411" w:rsidRPr="00723827" w:rsidRDefault="00A65411" w:rsidP="00A65411">
      <w:pPr>
        <w:pStyle w:val="BodyText"/>
      </w:pPr>
      <w:r w:rsidRPr="00723827">
        <w:t xml:space="preserve">Transactions are interactions between actors that transfer the required information through standards-based messages. </w:t>
      </w:r>
    </w:p>
    <w:p w14:paraId="4FCF940C" w14:textId="77777777" w:rsidR="00A65411" w:rsidRPr="00E16E85" w:rsidRDefault="00A65411" w:rsidP="00A65411">
      <w:pPr>
        <w:pStyle w:val="BodyText"/>
        <w:rPr>
          <w:i/>
        </w:rPr>
      </w:pPr>
      <w:r w:rsidRPr="00723827">
        <w:t>A l</w:t>
      </w:r>
      <w:r w:rsidR="00DC44AE" w:rsidRPr="00723827">
        <w:t>ist of t</w:t>
      </w:r>
      <w:r w:rsidRPr="00723827">
        <w:t xml:space="preserve">ransactions defined for all domains, their transactions numbers, and a brief description can be found as </w:t>
      </w:r>
      <w:hyperlink r:id="rId16" w:anchor="GenIntro" w:history="1">
        <w:r w:rsidR="00DF6E5E" w:rsidRPr="00723827">
          <w:rPr>
            <w:rStyle w:val="Hyperlink"/>
          </w:rPr>
          <w:t>Appendix B</w:t>
        </w:r>
      </w:hyperlink>
      <w:r w:rsidR="00DF6E5E" w:rsidRPr="00723827">
        <w:t xml:space="preserve"> </w:t>
      </w:r>
      <w:r w:rsidRPr="00723827">
        <w:t xml:space="preserve">to the </w:t>
      </w:r>
      <w:r w:rsidRPr="00723827">
        <w:rPr>
          <w:i/>
        </w:rPr>
        <w:t xml:space="preserve">IHE Technical Frameworks General </w:t>
      </w:r>
      <w:r w:rsidR="00C55BC4" w:rsidRPr="00723827">
        <w:rPr>
          <w:i/>
        </w:rPr>
        <w:t>Introduction</w:t>
      </w:r>
      <w:r w:rsidR="00DF6E5E" w:rsidRPr="00E16E85">
        <w:t>.</w:t>
      </w:r>
    </w:p>
    <w:p w14:paraId="5C2FEE02" w14:textId="77777777" w:rsidR="00A65411" w:rsidRPr="00723827" w:rsidRDefault="00A65411" w:rsidP="00204E24">
      <w:pPr>
        <w:pStyle w:val="Heading3"/>
        <w:rPr>
          <w:noProof w:val="0"/>
        </w:rPr>
      </w:pPr>
      <w:bookmarkStart w:id="16" w:name="_Toc31371604"/>
      <w:r w:rsidRPr="00723827">
        <w:rPr>
          <w:noProof w:val="0"/>
        </w:rPr>
        <w:t>IHE Integration Statements</w:t>
      </w:r>
      <w:bookmarkEnd w:id="16"/>
    </w:p>
    <w:p w14:paraId="35CA9CCB" w14:textId="77777777" w:rsidR="00DC44AE" w:rsidRPr="00723827" w:rsidRDefault="00DC44AE" w:rsidP="00A65411">
      <w:pPr>
        <w:pStyle w:val="BodyText"/>
      </w:pPr>
      <w:r w:rsidRPr="00723827">
        <w:t xml:space="preserve">IHE Integration Statements provide a consistent way to document high level IHE implementation status in products between vendors and users. </w:t>
      </w:r>
    </w:p>
    <w:p w14:paraId="38EDD7F6" w14:textId="77777777" w:rsidR="00A65411" w:rsidRPr="00723827" w:rsidRDefault="00A65411" w:rsidP="00A65411">
      <w:pPr>
        <w:pStyle w:val="BodyText"/>
      </w:pPr>
      <w:r w:rsidRPr="00723827">
        <w:t xml:space="preserve">The instructions and template for IHE Integration Statements can be found as </w:t>
      </w:r>
      <w:hyperlink r:id="rId17" w:anchor="GenIntro" w:history="1">
        <w:r w:rsidR="00DF6E5E" w:rsidRPr="00723827">
          <w:rPr>
            <w:rStyle w:val="Hyperlink"/>
          </w:rPr>
          <w:t>Appendix F</w:t>
        </w:r>
      </w:hyperlink>
      <w:r w:rsidRPr="00723827">
        <w:t xml:space="preserve"> to the </w:t>
      </w:r>
      <w:r w:rsidRPr="00723827">
        <w:rPr>
          <w:i/>
        </w:rPr>
        <w:t xml:space="preserve">IHE Technical Frameworks General </w:t>
      </w:r>
      <w:r w:rsidR="00C55BC4" w:rsidRPr="00723827">
        <w:rPr>
          <w:i/>
        </w:rPr>
        <w:t>Introduction</w:t>
      </w:r>
      <w:r w:rsidR="0086548E" w:rsidRPr="00723827">
        <w:t>.</w:t>
      </w:r>
    </w:p>
    <w:p w14:paraId="1782C565" w14:textId="77777777" w:rsidR="0086548E" w:rsidRPr="00723827" w:rsidRDefault="00A65411" w:rsidP="00252816">
      <w:pPr>
        <w:pStyle w:val="BodyText"/>
      </w:pPr>
      <w:r w:rsidRPr="00723827">
        <w:t>IHE also provides the IHE Product Registry (</w:t>
      </w:r>
      <w:hyperlink r:id="rId18" w:history="1">
        <w:r w:rsidR="00EE21F1" w:rsidRPr="00723827">
          <w:rPr>
            <w:rStyle w:val="Hyperlink"/>
          </w:rPr>
          <w:t>http://www.ihe.net/IHE_Product_Registry</w:t>
        </w:r>
      </w:hyperlink>
      <w:r w:rsidRPr="00723827">
        <w:t>) as a resource for vendors and purchasers of HIT systems to communicate about the IHE compliance of such systems. Vendors can use the Product Registry to generate and register Integration Statements.</w:t>
      </w:r>
      <w:bookmarkStart w:id="17" w:name="_Toc210744800"/>
      <w:bookmarkStart w:id="18" w:name="_Toc210745045"/>
      <w:bookmarkStart w:id="19" w:name="_Toc210747696"/>
      <w:bookmarkStart w:id="20" w:name="_Toc210747698"/>
      <w:bookmarkStart w:id="21" w:name="_Toc214425588"/>
      <w:bookmarkStart w:id="22" w:name="_Toc285782442"/>
      <w:bookmarkEnd w:id="17"/>
      <w:bookmarkEnd w:id="18"/>
      <w:bookmarkEnd w:id="19"/>
    </w:p>
    <w:p w14:paraId="0EDB830B" w14:textId="77777777" w:rsidR="00AC5C4F" w:rsidRPr="00723827" w:rsidRDefault="00AC5C4F" w:rsidP="00AC5C4F">
      <w:pPr>
        <w:pStyle w:val="Heading2"/>
        <w:rPr>
          <w:noProof w:val="0"/>
        </w:rPr>
      </w:pPr>
      <w:bookmarkStart w:id="23" w:name="_Toc301797273"/>
      <w:bookmarkStart w:id="24" w:name="_Toc315701178"/>
      <w:bookmarkStart w:id="25" w:name="_Toc31371605"/>
      <w:r w:rsidRPr="00723827">
        <w:rPr>
          <w:noProof w:val="0"/>
        </w:rPr>
        <w:t xml:space="preserve">Overview of Technical Framework Volume </w:t>
      </w:r>
      <w:bookmarkEnd w:id="23"/>
      <w:bookmarkEnd w:id="24"/>
      <w:r w:rsidR="00D74D3A" w:rsidRPr="00723827">
        <w:rPr>
          <w:noProof w:val="0"/>
        </w:rPr>
        <w:t>1</w:t>
      </w:r>
      <w:bookmarkEnd w:id="25"/>
    </w:p>
    <w:p w14:paraId="163EFE30" w14:textId="77777777" w:rsidR="00AC5C4F" w:rsidRPr="00723827" w:rsidRDefault="00AC5C4F" w:rsidP="00AC5C4F">
      <w:pPr>
        <w:pStyle w:val="BodyText"/>
      </w:pPr>
      <w:r w:rsidRPr="00723827">
        <w:t xml:space="preserve">Volume 1 is comprised of several distinct sections:  </w:t>
      </w:r>
    </w:p>
    <w:p w14:paraId="09AA2BF7" w14:textId="77777777" w:rsidR="00AC5C4F" w:rsidRPr="00723827" w:rsidRDefault="00AC5C4F" w:rsidP="00E16E85">
      <w:pPr>
        <w:pStyle w:val="ListBullet2"/>
      </w:pPr>
      <w:r w:rsidRPr="00723827">
        <w:t>Section 1 provides background and reference material.</w:t>
      </w:r>
    </w:p>
    <w:p w14:paraId="606562DE" w14:textId="77777777" w:rsidR="00AC5C4F" w:rsidRPr="00723827" w:rsidRDefault="00AC5C4F" w:rsidP="00E16E85">
      <w:pPr>
        <w:pStyle w:val="ListBullet2"/>
      </w:pPr>
      <w:r w:rsidRPr="00723827">
        <w:t>Section 2 presents the conventions used in this volume to define th</w:t>
      </w:r>
      <w:r w:rsidR="00D74D3A" w:rsidRPr="00723827">
        <w:t>e profiles.</w:t>
      </w:r>
    </w:p>
    <w:p w14:paraId="2C8ECB12" w14:textId="77777777" w:rsidR="00AC5C4F" w:rsidRPr="00723827" w:rsidRDefault="00AC5C4F" w:rsidP="00E16E85">
      <w:pPr>
        <w:pStyle w:val="ListBullet2"/>
      </w:pPr>
      <w:r w:rsidRPr="00723827">
        <w:t>Section</w:t>
      </w:r>
      <w:r w:rsidR="00D74D3A" w:rsidRPr="00723827">
        <w:t>s</w:t>
      </w:r>
      <w:r w:rsidRPr="00723827">
        <w:t xml:space="preserve"> 3</w:t>
      </w:r>
      <w:r w:rsidR="00D74D3A" w:rsidRPr="00723827">
        <w:t xml:space="preserve"> and beyond define</w:t>
      </w:r>
      <w:r w:rsidRPr="00723827">
        <w:t xml:space="preserve"> &lt;</w:t>
      </w:r>
      <w:r w:rsidR="0055437C" w:rsidRPr="00723827">
        <w:t>Domain Name</w:t>
      </w:r>
      <w:r w:rsidRPr="00723827">
        <w:t xml:space="preserve">&gt; </w:t>
      </w:r>
      <w:r w:rsidR="00D74D3A" w:rsidRPr="00723827">
        <w:t>profiles, actors, and requirements</w:t>
      </w:r>
      <w:r w:rsidRPr="00723827">
        <w:t xml:space="preserve"> </w:t>
      </w:r>
      <w:r w:rsidR="00D74D3A" w:rsidRPr="00723827">
        <w:t>in detail</w:t>
      </w:r>
      <w:r w:rsidRPr="00723827">
        <w:t>.</w:t>
      </w:r>
    </w:p>
    <w:p w14:paraId="7D114501" w14:textId="7454A242" w:rsidR="00AC5C4F" w:rsidRDefault="00AC5C4F" w:rsidP="00C55BC4">
      <w:pPr>
        <w:pStyle w:val="BodyText"/>
      </w:pPr>
      <w:r w:rsidRPr="00723827">
        <w:t>The appendices in Volume 1 provide clarification of uses cases or other details. A glossary of terms and acronyms used in</w:t>
      </w:r>
      <w:r w:rsidR="00D74D3A" w:rsidRPr="00723827">
        <w:t xml:space="preserve"> the IHE Technical Framework</w:t>
      </w:r>
      <w:r w:rsidRPr="00723827">
        <w:t xml:space="preserve"> is provided in </w:t>
      </w:r>
      <w:hyperlink r:id="rId19" w:anchor="GenIntro" w:history="1">
        <w:r w:rsidR="00B142C1" w:rsidRPr="00723827">
          <w:rPr>
            <w:rStyle w:val="Hyperlink"/>
          </w:rPr>
          <w:t>Appendix D</w:t>
        </w:r>
      </w:hyperlink>
      <w:r w:rsidR="00B142C1" w:rsidRPr="00723827">
        <w:t xml:space="preserve"> to </w:t>
      </w:r>
      <w:r w:rsidRPr="00723827">
        <w:t xml:space="preserve">the </w:t>
      </w:r>
      <w:r w:rsidRPr="00723827">
        <w:rPr>
          <w:i/>
        </w:rPr>
        <w:t>IHE Technical Framework</w:t>
      </w:r>
      <w:r w:rsidR="00D74D3A" w:rsidRPr="00723827">
        <w:rPr>
          <w:i/>
        </w:rPr>
        <w:t>s</w:t>
      </w:r>
      <w:r w:rsidRPr="00723827">
        <w:rPr>
          <w:i/>
        </w:rPr>
        <w:t xml:space="preserve"> General </w:t>
      </w:r>
      <w:r w:rsidR="00B142C1" w:rsidRPr="00723827">
        <w:rPr>
          <w:i/>
        </w:rPr>
        <w:t>Introduction</w:t>
      </w:r>
      <w:r w:rsidR="00EF05FF" w:rsidRPr="00723827">
        <w:t xml:space="preserve">. </w:t>
      </w:r>
    </w:p>
    <w:p w14:paraId="1A9144E8" w14:textId="77777777" w:rsidR="00C2733D" w:rsidRPr="00723827" w:rsidRDefault="00C2733D">
      <w:pPr>
        <w:pStyle w:val="Heading2"/>
        <w:tabs>
          <w:tab w:val="left" w:pos="576"/>
        </w:tabs>
        <w:rPr>
          <w:noProof w:val="0"/>
        </w:rPr>
      </w:pPr>
      <w:bookmarkStart w:id="26" w:name="_Toc22235129"/>
      <w:bookmarkStart w:id="27" w:name="_Toc22235238"/>
      <w:bookmarkStart w:id="28" w:name="_Toc22235289"/>
      <w:bookmarkStart w:id="29" w:name="_Toc22914455"/>
      <w:bookmarkStart w:id="30" w:name="_Toc31370165"/>
      <w:bookmarkStart w:id="31" w:name="_Toc31371606"/>
      <w:bookmarkStart w:id="32" w:name="_Toc210747699"/>
      <w:bookmarkStart w:id="33" w:name="_Toc214425589"/>
      <w:bookmarkStart w:id="34" w:name="_Toc31371607"/>
      <w:bookmarkEnd w:id="20"/>
      <w:bookmarkEnd w:id="21"/>
      <w:bookmarkEnd w:id="22"/>
      <w:bookmarkEnd w:id="26"/>
      <w:bookmarkEnd w:id="27"/>
      <w:bookmarkEnd w:id="28"/>
      <w:bookmarkEnd w:id="29"/>
      <w:bookmarkEnd w:id="30"/>
      <w:bookmarkEnd w:id="31"/>
      <w:r w:rsidRPr="00723827">
        <w:rPr>
          <w:noProof w:val="0"/>
        </w:rPr>
        <w:t>Comment</w:t>
      </w:r>
      <w:bookmarkEnd w:id="32"/>
      <w:bookmarkEnd w:id="33"/>
      <w:r w:rsidR="0086548E" w:rsidRPr="00723827">
        <w:rPr>
          <w:noProof w:val="0"/>
        </w:rPr>
        <w:t xml:space="preserve"> Process</w:t>
      </w:r>
      <w:bookmarkEnd w:id="34"/>
    </w:p>
    <w:p w14:paraId="520D3067" w14:textId="2F69F371" w:rsidR="00C2733D" w:rsidRDefault="00430888" w:rsidP="00782063">
      <w:pPr>
        <w:pStyle w:val="BodyText"/>
        <w:rPr>
          <w:szCs w:val="17"/>
        </w:rPr>
      </w:pPr>
      <w:r w:rsidRPr="00723827">
        <w:t xml:space="preserve">IHE International welcomes comments on this document and the IHE initiative. Comments on the IHE initiative can be submitted by sending an email to the co-chairs and secretary of the &lt;Domain Name&gt; domain committees at &lt;Domain Acronym&gt;@ihe.net. Comments on this document can be submitted at </w:t>
      </w:r>
      <w:hyperlink r:id="rId20" w:history="1">
        <w:r w:rsidR="00B23AA1" w:rsidRPr="00280D17">
          <w:rPr>
            <w:rStyle w:val="Hyperlink"/>
          </w:rPr>
          <w:t>http://ihe.net/Domain_acronym_Public_Comments</w:t>
        </w:r>
      </w:hyperlink>
      <w:r w:rsidRPr="00723827">
        <w:t>.</w:t>
      </w:r>
      <w:r w:rsidR="00C2733D" w:rsidRPr="00723827">
        <w:rPr>
          <w:szCs w:val="17"/>
        </w:rPr>
        <w:tab/>
      </w:r>
    </w:p>
    <w:p w14:paraId="2F5EC2B8" w14:textId="77777777" w:rsidR="00B23AA1" w:rsidRPr="00CB4EF1" w:rsidRDefault="00B23AA1" w:rsidP="00B23AA1">
      <w:pPr>
        <w:pStyle w:val="Heading2"/>
        <w:rPr>
          <w:noProof w:val="0"/>
        </w:rPr>
      </w:pPr>
      <w:bookmarkStart w:id="35" w:name="_Toc31371608"/>
      <w:r w:rsidRPr="00CB4EF1">
        <w:rPr>
          <w:noProof w:val="0"/>
        </w:rPr>
        <w:lastRenderedPageBreak/>
        <w:t>Copyright Licenses</w:t>
      </w:r>
      <w:bookmarkEnd w:id="35"/>
    </w:p>
    <w:p w14:paraId="6160E6FB" w14:textId="77777777" w:rsidR="00B23AA1" w:rsidRPr="00502B2C" w:rsidRDefault="00B23AA1" w:rsidP="00B23AA1">
      <w:pPr>
        <w:pStyle w:val="BodyText"/>
      </w:pPr>
      <w:r w:rsidRPr="00502B2C">
        <w:t xml:space="preserve">IHE International hereby grants to each Member Organization, and to any other user of these documents, an irrevocable, worldwide, perpetual, royalty-free, nontransferable, nonexclusive, non-sublicensable license under its copyrights in any IHE </w:t>
      </w:r>
      <w:r>
        <w:t>profile</w:t>
      </w:r>
      <w:r w:rsidRPr="00502B2C">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5D8A18BA" w14:textId="77777777" w:rsidR="00B23AA1" w:rsidRPr="00502B2C" w:rsidRDefault="00B23AA1" w:rsidP="00B23AA1">
      <w:pPr>
        <w:pStyle w:val="BodyText"/>
      </w:pPr>
      <w:r w:rsidRPr="00502B2C">
        <w:t>The licenses covered by this Copyright License are only to those copyrights owned or controlled by IHE International itself</w:t>
      </w:r>
      <w:r>
        <w:t xml:space="preserve">. </w:t>
      </w:r>
      <w:r w:rsidRPr="00502B2C">
        <w:t>If parts of the Technical Framework are included in products that also include materials owned or controlled by other parties, licenses to use those products are beyond the scope of this IHE document and would have to be obtained from that other party.</w:t>
      </w:r>
    </w:p>
    <w:p w14:paraId="15E386D7" w14:textId="77777777" w:rsidR="00B23AA1" w:rsidRPr="00CB4EF1" w:rsidRDefault="00B23AA1" w:rsidP="00B23AA1">
      <w:pPr>
        <w:pStyle w:val="Heading3"/>
        <w:rPr>
          <w:noProof w:val="0"/>
        </w:rPr>
      </w:pPr>
      <w:bookmarkStart w:id="36" w:name="_Toc31371609"/>
      <w:r w:rsidRPr="00CB4EF1">
        <w:rPr>
          <w:noProof w:val="0"/>
        </w:rPr>
        <w:t>Copyright of Base Standards</w:t>
      </w:r>
      <w:bookmarkEnd w:id="36"/>
    </w:p>
    <w:p w14:paraId="54B8B5D4" w14:textId="77777777" w:rsidR="00B23AA1" w:rsidRDefault="00B23AA1" w:rsidP="00B23AA1">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4D246A0B" w14:textId="77777777" w:rsidR="00B23AA1" w:rsidRPr="00F76ACC" w:rsidRDefault="00B23AA1" w:rsidP="00B23AA1">
      <w:pPr>
        <w:pStyle w:val="Heading4"/>
      </w:pPr>
      <w:bookmarkStart w:id="37" w:name="_Toc31371610"/>
      <w:r>
        <w:t xml:space="preserve">DICOM </w:t>
      </w:r>
      <w:r w:rsidRPr="00F76ACC">
        <w:t>(Digital Imaging and Communications in Medicine)</w:t>
      </w:r>
      <w:bookmarkEnd w:id="37"/>
    </w:p>
    <w:p w14:paraId="090514A5" w14:textId="77777777" w:rsidR="00B23AA1" w:rsidRDefault="00B23AA1" w:rsidP="00B23AA1">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22F5BFF5" w14:textId="77777777" w:rsidR="00B23AA1" w:rsidRDefault="00B23AA1" w:rsidP="00B23AA1">
      <w:pPr>
        <w:pStyle w:val="Heading4"/>
      </w:pPr>
      <w:bookmarkStart w:id="38" w:name="_Toc31371611"/>
      <w:r>
        <w:t>HL7 (Health Level Seven)</w:t>
      </w:r>
      <w:bookmarkEnd w:id="38"/>
    </w:p>
    <w:p w14:paraId="48D1CE74" w14:textId="77777777" w:rsidR="00B23AA1" w:rsidRPr="00F76ACC" w:rsidRDefault="00B23AA1" w:rsidP="00B23AA1">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w:t>
      </w:r>
      <w:proofErr w:type="spellStart"/>
      <w:r w:rsidRPr="00F76ACC">
        <w:rPr>
          <w:i/>
          <w:iCs/>
        </w:rPr>
        <w:t>FHIR</w:t>
      </w:r>
      <w:proofErr w:type="spellEnd"/>
      <w:r w:rsidRPr="00F76ACC">
        <w:rPr>
          <w:i/>
          <w:iCs/>
          <w:vertAlign w:val="superscript"/>
        </w:rPr>
        <w:t>®</w:t>
      </w:r>
      <w:r w:rsidRPr="00F76ACC">
        <w:rPr>
          <w:i/>
          <w:iCs/>
        </w:rPr>
        <w:t xml:space="preserve"> standard".</w:t>
      </w:r>
      <w:r>
        <w:rPr>
          <w:i/>
          <w:iCs/>
        </w:rPr>
        <w:t>&gt;</w:t>
      </w:r>
    </w:p>
    <w:p w14:paraId="33EA17AD" w14:textId="77777777" w:rsidR="00B23AA1" w:rsidRDefault="00B23AA1" w:rsidP="00B23AA1">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xml:space="preserve">, </w:t>
      </w:r>
      <w:proofErr w:type="spellStart"/>
      <w:r w:rsidRPr="00F76ACC">
        <w:t>FHIR</w:t>
      </w:r>
      <w:proofErr w:type="spellEnd"/>
      <w:r w:rsidRPr="00F76ACC">
        <w:rPr>
          <w:vertAlign w:val="superscript"/>
        </w:rPr>
        <w:t>®</w:t>
      </w:r>
      <w:r w:rsidRPr="00F76ACC">
        <w:t xml:space="preserve">, and the </w:t>
      </w:r>
      <w:proofErr w:type="spellStart"/>
      <w:r w:rsidRPr="00F76ACC">
        <w:t>FHIR</w:t>
      </w:r>
      <w:proofErr w:type="spellEnd"/>
      <w:r w:rsidRPr="00F76ACC">
        <w:t xml:space="preserve">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9B1207" w14:textId="77777777" w:rsidR="00B23AA1" w:rsidRPr="00F76ACC" w:rsidRDefault="00B23AA1" w:rsidP="00B23AA1">
      <w:pPr>
        <w:pStyle w:val="BodyText"/>
      </w:pPr>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760F69A3" w14:textId="77777777" w:rsidR="00B23AA1" w:rsidRDefault="00B23AA1" w:rsidP="00B23AA1">
      <w:pPr>
        <w:pStyle w:val="Heading4"/>
      </w:pPr>
      <w:bookmarkStart w:id="39" w:name="_Toc31371612"/>
      <w:r>
        <w:t>LOINC (</w:t>
      </w:r>
      <w:r w:rsidRPr="00591349">
        <w:t>Logical Observation Identifiers Names and Codes)</w:t>
      </w:r>
      <w:bookmarkEnd w:id="39"/>
    </w:p>
    <w:p w14:paraId="48547CEA" w14:textId="77777777" w:rsidR="00B23AA1" w:rsidRPr="00F76ACC" w:rsidRDefault="00B23AA1" w:rsidP="00B23AA1">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6C48E9A8" w14:textId="77777777" w:rsidR="00B23AA1" w:rsidRPr="00F76ACC" w:rsidRDefault="00B23AA1" w:rsidP="00B23AA1">
      <w:pPr>
        <w:pStyle w:val="Heading4"/>
      </w:pPr>
      <w:bookmarkStart w:id="40" w:name="_Toc31371613"/>
      <w:r>
        <w:t>SNOMED CT (</w:t>
      </w:r>
      <w:r w:rsidRPr="00591349">
        <w:t>Systematized Nomenclature of Medicine</w:t>
      </w:r>
      <w:r>
        <w:t xml:space="preserve"> -- Clinical Terms)</w:t>
      </w:r>
      <w:bookmarkEnd w:id="40"/>
    </w:p>
    <w:p w14:paraId="4438CB44" w14:textId="487090DD" w:rsidR="00B23AA1" w:rsidRDefault="00A4517E" w:rsidP="00B23AA1">
      <w:pPr>
        <w:pStyle w:val="NormalWeb"/>
      </w:pPr>
      <w:r>
        <w:rPr>
          <w:rFonts w:cstheme="minorBidi"/>
          <w:color w:val="000000"/>
        </w:rPr>
        <w:t xml:space="preserve">Some IHE Profiles incorporate </w:t>
      </w:r>
      <w:proofErr w:type="spellStart"/>
      <w:r w:rsidRPr="00F76ACC">
        <w:rPr>
          <w:rFonts w:cstheme="minorBidi"/>
          <w:color w:val="000000"/>
        </w:rPr>
        <w:t>SNOMED</w:t>
      </w:r>
      <w:proofErr w:type="spellEnd"/>
      <w:r w:rsidRPr="00F76ACC">
        <w:rPr>
          <w:rFonts w:cstheme="minorBidi"/>
          <w:color w:val="000000"/>
          <w:vertAlign w:val="superscript"/>
        </w:rPr>
        <w:t>®</w:t>
      </w:r>
      <w:r w:rsidRPr="00F76ACC">
        <w:rPr>
          <w:rFonts w:cstheme="minorBidi"/>
          <w:color w:val="000000"/>
        </w:rPr>
        <w:t xml:space="preserve"> CT,</w:t>
      </w:r>
      <w:r>
        <w:rPr>
          <w:rFonts w:cstheme="minorBidi"/>
          <w:color w:val="000000"/>
        </w:rPr>
        <w:t xml:space="preserve"> which</w:t>
      </w:r>
      <w:r w:rsidR="00B23AA1">
        <w:rPr>
          <w:rFonts w:cstheme="minorBidi"/>
          <w:color w:val="000000"/>
        </w:rPr>
        <w:t xml:space="preserve"> </w:t>
      </w:r>
      <w:r w:rsidR="0028257A">
        <w:rPr>
          <w:rFonts w:cstheme="minorBidi"/>
          <w:color w:val="000000"/>
        </w:rPr>
        <w:t xml:space="preserve">is </w:t>
      </w:r>
      <w:r w:rsidR="00B23AA1">
        <w:rPr>
          <w:rFonts w:cstheme="minorBidi"/>
          <w:color w:val="000000"/>
        </w:rPr>
        <w:t xml:space="preserve">used by permission of the International Health Terminology Standards Development Organisation. </w:t>
      </w:r>
      <w:proofErr w:type="spellStart"/>
      <w:r w:rsidR="00B23AA1">
        <w:rPr>
          <w:rFonts w:cstheme="minorBidi"/>
          <w:color w:val="000000"/>
        </w:rPr>
        <w:t>SNOMED</w:t>
      </w:r>
      <w:proofErr w:type="spellEnd"/>
      <w:r w:rsidR="00B23AA1">
        <w:rPr>
          <w:rFonts w:cstheme="minorBidi"/>
          <w:color w:val="000000"/>
        </w:rPr>
        <w:t xml:space="preserve"> CT</w:t>
      </w:r>
      <w:r w:rsidR="00B23AA1" w:rsidRPr="00F76ACC">
        <w:rPr>
          <w:rFonts w:cstheme="minorBidi"/>
          <w:color w:val="000000"/>
          <w:vertAlign w:val="superscript"/>
        </w:rPr>
        <w:t>©</w:t>
      </w:r>
      <w:r w:rsidR="00B23AA1">
        <w:rPr>
          <w:rFonts w:cstheme="minorBidi"/>
          <w:color w:val="000000"/>
        </w:rPr>
        <w:t xml:space="preserve"> was originally </w:t>
      </w:r>
      <w:r w:rsidR="00B23AA1">
        <w:rPr>
          <w:rFonts w:cstheme="minorBidi"/>
          <w:color w:val="000000"/>
        </w:rPr>
        <w:lastRenderedPageBreak/>
        <w:t xml:space="preserve">created by the College of American Pathologists. </w:t>
      </w:r>
      <w:proofErr w:type="spellStart"/>
      <w:r w:rsidR="00B23AA1">
        <w:rPr>
          <w:rFonts w:cstheme="minorBidi"/>
          <w:color w:val="000000"/>
        </w:rPr>
        <w:t>SNOMED</w:t>
      </w:r>
      <w:proofErr w:type="spellEnd"/>
      <w:r w:rsidR="00B23AA1">
        <w:rPr>
          <w:rFonts w:cstheme="minorBidi"/>
          <w:color w:val="000000"/>
        </w:rPr>
        <w:t xml:space="preserve"> CT is a registered trademark of the International Health Terminology Standards Development Organisation, all rights reserved.</w:t>
      </w:r>
    </w:p>
    <w:p w14:paraId="4651838D" w14:textId="77777777" w:rsidR="00DC6D6F" w:rsidRPr="00723827" w:rsidRDefault="00DC6D6F" w:rsidP="00782063">
      <w:pPr>
        <w:pStyle w:val="Heading2"/>
        <w:rPr>
          <w:noProof w:val="0"/>
        </w:rPr>
      </w:pPr>
      <w:bookmarkStart w:id="41" w:name="_Toc22235137"/>
      <w:bookmarkStart w:id="42" w:name="_Toc22235246"/>
      <w:bookmarkStart w:id="43" w:name="_Toc22235297"/>
      <w:bookmarkStart w:id="44" w:name="_Toc22914463"/>
      <w:bookmarkStart w:id="45" w:name="_Toc31370173"/>
      <w:bookmarkStart w:id="46" w:name="_Toc31371614"/>
      <w:bookmarkStart w:id="47" w:name="_Toc22235138"/>
      <w:bookmarkStart w:id="48" w:name="_Toc22235247"/>
      <w:bookmarkStart w:id="49" w:name="_Toc22235298"/>
      <w:bookmarkStart w:id="50" w:name="_Toc22914464"/>
      <w:bookmarkStart w:id="51" w:name="_Toc31370174"/>
      <w:bookmarkStart w:id="52" w:name="_Toc31371615"/>
      <w:bookmarkStart w:id="53" w:name="_Toc22235248"/>
      <w:bookmarkStart w:id="54" w:name="_Toc22235299"/>
      <w:bookmarkStart w:id="55" w:name="_Toc22914465"/>
      <w:bookmarkStart w:id="56" w:name="_Toc31370175"/>
      <w:bookmarkStart w:id="57" w:name="_Toc31371616"/>
      <w:bookmarkStart w:id="58" w:name="_Toc259700926"/>
      <w:bookmarkStart w:id="59" w:name="_Toc259701190"/>
      <w:bookmarkStart w:id="60" w:name="_Toc31371617"/>
      <w:bookmarkStart w:id="61" w:name="_Toc210747700"/>
      <w:bookmarkStart w:id="62" w:name="_Toc21442559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723827">
        <w:rPr>
          <w:noProof w:val="0"/>
        </w:rPr>
        <w:t>Trademark</w:t>
      </w:r>
      <w:bookmarkEnd w:id="58"/>
      <w:bookmarkEnd w:id="59"/>
      <w:bookmarkEnd w:id="60"/>
    </w:p>
    <w:p w14:paraId="4030A0E6" w14:textId="77777777" w:rsidR="00DC6D6F" w:rsidRPr="00723827" w:rsidRDefault="00DC6D6F" w:rsidP="00DC6D6F">
      <w:pPr>
        <w:pStyle w:val="BodyText"/>
      </w:pPr>
      <w:r w:rsidRPr="00723827">
        <w:t>IHE</w:t>
      </w:r>
      <w:r w:rsidRPr="00723827">
        <w:rPr>
          <w:vertAlign w:val="superscript"/>
        </w:rPr>
        <w:t>®</w:t>
      </w:r>
      <w:r w:rsidRPr="00723827">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249967E1" w14:textId="77777777" w:rsidR="00470467" w:rsidRPr="00723827" w:rsidRDefault="00470467" w:rsidP="00782063">
      <w:pPr>
        <w:pStyle w:val="Heading2"/>
        <w:rPr>
          <w:noProof w:val="0"/>
        </w:rPr>
      </w:pPr>
      <w:bookmarkStart w:id="63" w:name="_Toc31371618"/>
      <w:r w:rsidRPr="00723827">
        <w:rPr>
          <w:noProof w:val="0"/>
        </w:rPr>
        <w:t>Disclaimer Regarding Patent Rights</w:t>
      </w:r>
      <w:bookmarkEnd w:id="63"/>
    </w:p>
    <w:p w14:paraId="2C32F1CA" w14:textId="77777777" w:rsidR="00470467" w:rsidRPr="00723827" w:rsidRDefault="003F0AAA" w:rsidP="007B40B3">
      <w:pPr>
        <w:pStyle w:val="BodyText"/>
        <w:rPr>
          <w:i/>
          <w:iCs/>
        </w:rPr>
      </w:pPr>
      <w:r w:rsidRPr="00723827">
        <w:rPr>
          <w:i/>
          <w:iCs/>
        </w:rPr>
        <w:t>&lt;</w:t>
      </w:r>
      <w:r w:rsidR="00470467" w:rsidRPr="00723827">
        <w:rPr>
          <w:i/>
          <w:iCs/>
        </w:rPr>
        <w:t xml:space="preserve">Use the following language when no patent claims have been asserted against any of the content of the domain’s Technical Frameworks. Use the table at </w:t>
      </w:r>
      <w:hyperlink r:id="rId21" w:history="1">
        <w:r w:rsidR="00843596" w:rsidRPr="00723827">
          <w:rPr>
            <w:rStyle w:val="Hyperlink"/>
            <w:i/>
            <w:iCs/>
          </w:rPr>
          <w:t>http://www.ihe.net/Patent_Disclosure_Process</w:t>
        </w:r>
      </w:hyperlink>
      <w:r w:rsidR="00470467" w:rsidRPr="00723827">
        <w:rPr>
          <w:i/>
          <w:iCs/>
        </w:rPr>
        <w:t xml:space="preserve"> to determine this.</w:t>
      </w:r>
      <w:r w:rsidRPr="00723827">
        <w:rPr>
          <w:i/>
          <w:iCs/>
        </w:rPr>
        <w:t>&gt;</w:t>
      </w:r>
    </w:p>
    <w:p w14:paraId="39729E10" w14:textId="77777777" w:rsidR="00470467" w:rsidRPr="00723827" w:rsidRDefault="00470467" w:rsidP="007B40B3">
      <w:pPr>
        <w:pStyle w:val="BodyText"/>
      </w:pPr>
      <w:r w:rsidRPr="00723827">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2" w:history="1">
        <w:r w:rsidR="00D1584B" w:rsidRPr="00723827">
          <w:rPr>
            <w:rStyle w:val="Hyperlink"/>
          </w:rPr>
          <w:t>http://www.ihe.net/Patent_Disclosure_Process</w:t>
        </w:r>
      </w:hyperlink>
      <w:r w:rsidRPr="00723827">
        <w:t xml:space="preserve">. Please address questions about the patent disclosure process to the secretary of the IHE International Board: </w:t>
      </w:r>
      <w:hyperlink r:id="rId23" w:history="1">
        <w:r w:rsidRPr="00723827">
          <w:rPr>
            <w:rStyle w:val="Hyperlink"/>
          </w:rPr>
          <w:t>secretary@ihe.net</w:t>
        </w:r>
      </w:hyperlink>
      <w:r w:rsidRPr="00723827">
        <w:t>.</w:t>
      </w:r>
    </w:p>
    <w:p w14:paraId="7D2690D1" w14:textId="77777777" w:rsidR="00470467" w:rsidRPr="00723827" w:rsidRDefault="00470467" w:rsidP="007B40B3">
      <w:pPr>
        <w:pStyle w:val="BodyText"/>
      </w:pPr>
    </w:p>
    <w:p w14:paraId="4B8EAD4B" w14:textId="77777777" w:rsidR="00470467" w:rsidRPr="00723827" w:rsidRDefault="003F0AAA" w:rsidP="00782063">
      <w:pPr>
        <w:pStyle w:val="BodyText"/>
        <w:rPr>
          <w:i/>
          <w:iCs/>
        </w:rPr>
      </w:pPr>
      <w:r w:rsidRPr="00723827">
        <w:rPr>
          <w:i/>
          <w:iCs/>
        </w:rPr>
        <w:t>&lt;</w:t>
      </w:r>
      <w:r w:rsidR="00470467" w:rsidRPr="00723827">
        <w:rPr>
          <w:i/>
          <w:iCs/>
        </w:rPr>
        <w:t xml:space="preserve">Or, use the following language when any patent claims have been asserted against any of the content of the domain’s Technical Frameworks. Again, use the table at </w:t>
      </w:r>
      <w:hyperlink r:id="rId24" w:history="1">
        <w:r w:rsidR="0097188F" w:rsidRPr="00723827">
          <w:rPr>
            <w:rStyle w:val="Hyperlink"/>
            <w:i/>
            <w:iCs/>
          </w:rPr>
          <w:t>http://www.ihe.net/Patent_Disclosure_Process</w:t>
        </w:r>
      </w:hyperlink>
      <w:r w:rsidR="00470467" w:rsidRPr="00723827">
        <w:rPr>
          <w:i/>
          <w:iCs/>
        </w:rPr>
        <w:t xml:space="preserve"> to determine this.</w:t>
      </w:r>
      <w:r w:rsidRPr="00723827">
        <w:rPr>
          <w:i/>
          <w:iCs/>
        </w:rPr>
        <w:t>&gt;</w:t>
      </w:r>
    </w:p>
    <w:p w14:paraId="3B9AEA64" w14:textId="77777777" w:rsidR="00470467" w:rsidRPr="00723827" w:rsidRDefault="00470467" w:rsidP="007B40B3">
      <w:pPr>
        <w:pStyle w:val="BodyText"/>
      </w:pPr>
      <w:r w:rsidRPr="00723827">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A patent holder or patent applicant has filed a statement of assurance that it will grant licenses under these rights without compensation or under reasonable rates, with reasonable terms and conditions that are demonstrably free of any unfair discrimination to applicants desiring to obtain such licenses. Other Necessary Patent Claims may exist for which a statement of assurance has not been received. IHE International is not responsible for identifying Necessary Patent Claims for which a license may be required, for conducting inquiries into the legal validity or scope of Patents Claims, or determining whether any licensing terms or </w:t>
      </w:r>
      <w:r w:rsidRPr="00723827">
        <w:lastRenderedPageBreak/>
        <w:t xml:space="preserve">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5" w:history="1">
        <w:r w:rsidR="00D1584B" w:rsidRPr="00723827">
          <w:rPr>
            <w:rStyle w:val="Hyperlink"/>
          </w:rPr>
          <w:t>http://www.ihe.net/Patent_Disclosure_Process</w:t>
        </w:r>
      </w:hyperlink>
      <w:r w:rsidRPr="00723827">
        <w:t xml:space="preserve">. Please address questions about the patent disclosure process to the secretary of the IHE International Board: </w:t>
      </w:r>
      <w:hyperlink r:id="rId26" w:history="1">
        <w:r w:rsidRPr="00723827">
          <w:rPr>
            <w:rStyle w:val="Hyperlink"/>
          </w:rPr>
          <w:t>secretary@ihe.net</w:t>
        </w:r>
      </w:hyperlink>
      <w:r w:rsidRPr="00723827">
        <w:t>.</w:t>
      </w:r>
    </w:p>
    <w:p w14:paraId="411ED77E" w14:textId="77777777" w:rsidR="00C02E3F" w:rsidRPr="00723827" w:rsidRDefault="00841F61" w:rsidP="00C02E3F">
      <w:pPr>
        <w:pStyle w:val="Heading2"/>
        <w:rPr>
          <w:noProof w:val="0"/>
        </w:rPr>
      </w:pPr>
      <w:r w:rsidRPr="00723827">
        <w:rPr>
          <w:noProof w:val="0"/>
        </w:rPr>
        <w:t xml:space="preserve"> </w:t>
      </w:r>
      <w:bookmarkStart w:id="64" w:name="_Toc31371619"/>
      <w:r w:rsidR="00C02E3F" w:rsidRPr="00723827">
        <w:rPr>
          <w:noProof w:val="0"/>
        </w:rPr>
        <w:t>History of Document Changes</w:t>
      </w:r>
      <w:bookmarkEnd w:id="64"/>
    </w:p>
    <w:p w14:paraId="573DDC75" w14:textId="77777777" w:rsidR="00C02E3F" w:rsidRPr="00723827" w:rsidRDefault="00C02E3F" w:rsidP="00C02E3F">
      <w:pPr>
        <w:pStyle w:val="BodyText"/>
      </w:pPr>
      <w:r w:rsidRPr="00723827">
        <w:t>This section provides a brief summary of changes and additions to this document.</w:t>
      </w:r>
    </w:p>
    <w:p w14:paraId="7B3F4C9E" w14:textId="1AC2000B" w:rsidR="00BF3C0E" w:rsidRPr="00723827" w:rsidRDefault="00C02E3F" w:rsidP="00C02E3F">
      <w:pPr>
        <w:pStyle w:val="BodyText"/>
        <w:rPr>
          <w:i/>
        </w:rPr>
      </w:pPr>
      <w:r w:rsidRPr="00723827">
        <w:rPr>
          <w:i/>
        </w:rPr>
        <w:t>&lt;</w:t>
      </w:r>
      <w:r w:rsidR="00104B89" w:rsidRPr="00723827">
        <w:rPr>
          <w:i/>
        </w:rPr>
        <w:t xml:space="preserve">The author/technical committee will complete the Change Summary column each time that the document is republished as </w:t>
      </w:r>
      <w:r w:rsidR="00856C89" w:rsidRPr="00723827">
        <w:rPr>
          <w:i/>
        </w:rPr>
        <w:t>Final Text</w:t>
      </w:r>
      <w:r w:rsidR="00104B89" w:rsidRPr="00723827">
        <w:rPr>
          <w:i/>
        </w:rPr>
        <w:t xml:space="preserve">. </w:t>
      </w:r>
      <w:r w:rsidRPr="00723827">
        <w:rPr>
          <w:i/>
        </w:rPr>
        <w:t xml:space="preserve">The IHE </w:t>
      </w:r>
      <w:r w:rsidR="00333664">
        <w:rPr>
          <w:i/>
        </w:rPr>
        <w:t>Documentation</w:t>
      </w:r>
      <w:r w:rsidRPr="00723827">
        <w:rPr>
          <w:i/>
        </w:rPr>
        <w:t xml:space="preserve"> Specialist will </w:t>
      </w:r>
      <w:r w:rsidR="00104B89" w:rsidRPr="00723827">
        <w:rPr>
          <w:i/>
        </w:rPr>
        <w:t>complete the Date and Document Revision columns.</w:t>
      </w:r>
      <w:r w:rsidRPr="00723827">
        <w:rPr>
          <w:i/>
        </w:rPr>
        <w:t>&gt;</w:t>
      </w:r>
    </w:p>
    <w:p w14:paraId="466B3A9D" w14:textId="77777777" w:rsidR="00856C89" w:rsidRPr="00723827"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432"/>
        <w:gridCol w:w="6596"/>
      </w:tblGrid>
      <w:tr w:rsidR="00C02E3F" w:rsidRPr="00723827" w14:paraId="0E6C69D5" w14:textId="77777777" w:rsidTr="00E16E85">
        <w:trPr>
          <w:cantSplit/>
          <w:tblHeader/>
        </w:trPr>
        <w:tc>
          <w:tcPr>
            <w:tcW w:w="1368" w:type="dxa"/>
            <w:shd w:val="clear" w:color="auto" w:fill="D9D9D9"/>
          </w:tcPr>
          <w:p w14:paraId="1AB4848F" w14:textId="77777777" w:rsidR="00C02E3F" w:rsidRPr="00723827" w:rsidRDefault="00C02E3F" w:rsidP="00BF3C0E">
            <w:pPr>
              <w:pStyle w:val="TableEntryHeader"/>
            </w:pPr>
            <w:r w:rsidRPr="00723827">
              <w:t>Date</w:t>
            </w:r>
          </w:p>
        </w:tc>
        <w:tc>
          <w:tcPr>
            <w:tcW w:w="1440" w:type="dxa"/>
            <w:shd w:val="clear" w:color="auto" w:fill="D9D9D9"/>
          </w:tcPr>
          <w:p w14:paraId="1A4E2E87" w14:textId="77777777" w:rsidR="00C02E3F" w:rsidRPr="00723827" w:rsidRDefault="00C02E3F" w:rsidP="00BF3C0E">
            <w:pPr>
              <w:pStyle w:val="TableEntryHeader"/>
            </w:pPr>
            <w:r w:rsidRPr="00723827">
              <w:t>Document Revision</w:t>
            </w:r>
          </w:p>
        </w:tc>
        <w:tc>
          <w:tcPr>
            <w:tcW w:w="7056" w:type="dxa"/>
            <w:shd w:val="clear" w:color="auto" w:fill="D9D9D9"/>
          </w:tcPr>
          <w:p w14:paraId="445BBCF2" w14:textId="77777777" w:rsidR="00C02E3F" w:rsidRPr="00723827" w:rsidRDefault="00C02E3F" w:rsidP="00BF3C0E">
            <w:pPr>
              <w:pStyle w:val="TableEntryHeader"/>
            </w:pPr>
            <w:r w:rsidRPr="00723827">
              <w:t>Change Summary</w:t>
            </w:r>
          </w:p>
        </w:tc>
      </w:tr>
      <w:tr w:rsidR="00C02E3F" w:rsidRPr="00723827" w14:paraId="3CA9E360" w14:textId="77777777" w:rsidTr="00E16E85">
        <w:trPr>
          <w:cantSplit/>
        </w:trPr>
        <w:tc>
          <w:tcPr>
            <w:tcW w:w="1368" w:type="dxa"/>
            <w:shd w:val="clear" w:color="auto" w:fill="auto"/>
          </w:tcPr>
          <w:p w14:paraId="7024C2A7" w14:textId="77777777" w:rsidR="00C02E3F" w:rsidRPr="00723827" w:rsidRDefault="00C02E3F" w:rsidP="00BF3C0E">
            <w:pPr>
              <w:pStyle w:val="TableEntry"/>
            </w:pPr>
          </w:p>
        </w:tc>
        <w:tc>
          <w:tcPr>
            <w:tcW w:w="1440" w:type="dxa"/>
            <w:shd w:val="clear" w:color="auto" w:fill="auto"/>
          </w:tcPr>
          <w:p w14:paraId="4D4C7C4D" w14:textId="77777777" w:rsidR="00C02E3F" w:rsidRPr="00723827" w:rsidRDefault="00C02E3F" w:rsidP="00BF3C0E">
            <w:pPr>
              <w:pStyle w:val="TableEntry"/>
            </w:pPr>
          </w:p>
        </w:tc>
        <w:tc>
          <w:tcPr>
            <w:tcW w:w="7056" w:type="dxa"/>
            <w:shd w:val="clear" w:color="auto" w:fill="auto"/>
          </w:tcPr>
          <w:p w14:paraId="0A4964BA" w14:textId="77777777" w:rsidR="00C02E3F" w:rsidRPr="00723827" w:rsidRDefault="00C02E3F" w:rsidP="00BF3C0E">
            <w:pPr>
              <w:pStyle w:val="TableEntry"/>
            </w:pPr>
          </w:p>
        </w:tc>
      </w:tr>
      <w:tr w:rsidR="00C02E3F" w:rsidRPr="00723827" w14:paraId="45B68A6A" w14:textId="77777777" w:rsidTr="00E16E85">
        <w:trPr>
          <w:cantSplit/>
        </w:trPr>
        <w:tc>
          <w:tcPr>
            <w:tcW w:w="1368" w:type="dxa"/>
            <w:shd w:val="clear" w:color="auto" w:fill="auto"/>
          </w:tcPr>
          <w:p w14:paraId="5C84AF5E" w14:textId="77777777" w:rsidR="00C02E3F" w:rsidRPr="00723827" w:rsidRDefault="00C02E3F" w:rsidP="00BF3C0E">
            <w:pPr>
              <w:pStyle w:val="TableEntry"/>
            </w:pPr>
          </w:p>
        </w:tc>
        <w:tc>
          <w:tcPr>
            <w:tcW w:w="1440" w:type="dxa"/>
            <w:shd w:val="clear" w:color="auto" w:fill="auto"/>
          </w:tcPr>
          <w:p w14:paraId="69488CA7" w14:textId="77777777" w:rsidR="00C02E3F" w:rsidRPr="00723827" w:rsidRDefault="00C02E3F" w:rsidP="00BF3C0E">
            <w:pPr>
              <w:pStyle w:val="TableEntry"/>
            </w:pPr>
          </w:p>
        </w:tc>
        <w:tc>
          <w:tcPr>
            <w:tcW w:w="7056" w:type="dxa"/>
            <w:shd w:val="clear" w:color="auto" w:fill="auto"/>
          </w:tcPr>
          <w:p w14:paraId="1F48C4E7" w14:textId="77777777" w:rsidR="00C02E3F" w:rsidRPr="00723827" w:rsidRDefault="00C02E3F" w:rsidP="00BF3C0E">
            <w:pPr>
              <w:pStyle w:val="TableEntry"/>
            </w:pPr>
          </w:p>
        </w:tc>
      </w:tr>
      <w:tr w:rsidR="00C02E3F" w:rsidRPr="00723827" w14:paraId="0D3B36E2" w14:textId="77777777" w:rsidTr="00E16E85">
        <w:trPr>
          <w:cantSplit/>
        </w:trPr>
        <w:tc>
          <w:tcPr>
            <w:tcW w:w="1368" w:type="dxa"/>
            <w:shd w:val="clear" w:color="auto" w:fill="auto"/>
          </w:tcPr>
          <w:p w14:paraId="06E8DCB4" w14:textId="77777777" w:rsidR="00C02E3F" w:rsidRPr="00723827" w:rsidRDefault="00C02E3F" w:rsidP="00BF3C0E">
            <w:pPr>
              <w:pStyle w:val="TableEntry"/>
            </w:pPr>
          </w:p>
        </w:tc>
        <w:tc>
          <w:tcPr>
            <w:tcW w:w="1440" w:type="dxa"/>
            <w:shd w:val="clear" w:color="auto" w:fill="auto"/>
          </w:tcPr>
          <w:p w14:paraId="2E6790DA" w14:textId="77777777" w:rsidR="00C02E3F" w:rsidRPr="00723827" w:rsidRDefault="00C02E3F" w:rsidP="00BF3C0E">
            <w:pPr>
              <w:pStyle w:val="TableEntry"/>
            </w:pPr>
          </w:p>
        </w:tc>
        <w:tc>
          <w:tcPr>
            <w:tcW w:w="7056" w:type="dxa"/>
            <w:shd w:val="clear" w:color="auto" w:fill="auto"/>
          </w:tcPr>
          <w:p w14:paraId="562CBC28" w14:textId="77777777" w:rsidR="00C02E3F" w:rsidRPr="00723827" w:rsidRDefault="00C02E3F" w:rsidP="00BF3C0E">
            <w:pPr>
              <w:pStyle w:val="TableEntry"/>
            </w:pPr>
          </w:p>
        </w:tc>
      </w:tr>
      <w:tr w:rsidR="00C02E3F" w:rsidRPr="00723827" w14:paraId="41CF0566" w14:textId="77777777" w:rsidTr="00E16E85">
        <w:trPr>
          <w:cantSplit/>
        </w:trPr>
        <w:tc>
          <w:tcPr>
            <w:tcW w:w="1368" w:type="dxa"/>
            <w:shd w:val="clear" w:color="auto" w:fill="auto"/>
          </w:tcPr>
          <w:p w14:paraId="33B5223E" w14:textId="77777777" w:rsidR="00C02E3F" w:rsidRPr="00723827" w:rsidRDefault="00C02E3F" w:rsidP="00BF3C0E">
            <w:pPr>
              <w:pStyle w:val="TableEntry"/>
            </w:pPr>
          </w:p>
        </w:tc>
        <w:tc>
          <w:tcPr>
            <w:tcW w:w="1440" w:type="dxa"/>
            <w:shd w:val="clear" w:color="auto" w:fill="auto"/>
          </w:tcPr>
          <w:p w14:paraId="46EF6975" w14:textId="77777777" w:rsidR="00C02E3F" w:rsidRPr="00723827" w:rsidRDefault="00C02E3F" w:rsidP="00BF3C0E">
            <w:pPr>
              <w:pStyle w:val="TableEntry"/>
            </w:pPr>
          </w:p>
        </w:tc>
        <w:tc>
          <w:tcPr>
            <w:tcW w:w="7056" w:type="dxa"/>
            <w:shd w:val="clear" w:color="auto" w:fill="auto"/>
          </w:tcPr>
          <w:p w14:paraId="69AD8B89" w14:textId="77777777" w:rsidR="00C02E3F" w:rsidRPr="00723827" w:rsidRDefault="00C02E3F" w:rsidP="00BF3C0E">
            <w:pPr>
              <w:pStyle w:val="TableEntry"/>
            </w:pPr>
          </w:p>
        </w:tc>
      </w:tr>
    </w:tbl>
    <w:p w14:paraId="3E0EF2D8" w14:textId="77777777" w:rsidR="00C2733D" w:rsidRPr="00723827" w:rsidRDefault="00D61309">
      <w:pPr>
        <w:pStyle w:val="Heading1"/>
        <w:tabs>
          <w:tab w:val="left" w:pos="432"/>
        </w:tabs>
        <w:rPr>
          <w:noProof w:val="0"/>
        </w:rPr>
      </w:pPr>
      <w:bookmarkStart w:id="65" w:name="_Toc387830140"/>
      <w:bookmarkStart w:id="66" w:name="_Toc387830279"/>
      <w:bookmarkStart w:id="67" w:name="_Toc388005527"/>
      <w:bookmarkStart w:id="68" w:name="_Toc210747702"/>
      <w:bookmarkStart w:id="69" w:name="_Toc214425592"/>
      <w:bookmarkStart w:id="70" w:name="_Toc31371620"/>
      <w:bookmarkEnd w:id="61"/>
      <w:bookmarkEnd w:id="62"/>
      <w:bookmarkEnd w:id="65"/>
      <w:bookmarkEnd w:id="66"/>
      <w:bookmarkEnd w:id="67"/>
      <w:r w:rsidRPr="00723827">
        <w:rPr>
          <w:noProof w:val="0"/>
        </w:rPr>
        <w:lastRenderedPageBreak/>
        <w:t>&lt;</w:t>
      </w:r>
      <w:r w:rsidR="00D263EB" w:rsidRPr="00723827">
        <w:rPr>
          <w:noProof w:val="0"/>
        </w:rPr>
        <w:t>Domain Name&gt;</w:t>
      </w:r>
      <w:r w:rsidR="00C2733D" w:rsidRPr="00723827">
        <w:rPr>
          <w:noProof w:val="0"/>
        </w:rPr>
        <w:t xml:space="preserve"> Integration Profiles</w:t>
      </w:r>
      <w:bookmarkEnd w:id="68"/>
      <w:bookmarkEnd w:id="69"/>
      <w:bookmarkEnd w:id="70"/>
    </w:p>
    <w:p w14:paraId="5E872BAC" w14:textId="77777777" w:rsidR="00EA094E" w:rsidRPr="00723827" w:rsidRDefault="00C2733D">
      <w:pPr>
        <w:pStyle w:val="BodyText"/>
      </w:pPr>
      <w:r w:rsidRPr="00723827">
        <w:t>IHE In</w:t>
      </w:r>
      <w:r w:rsidR="00F81295" w:rsidRPr="00723827">
        <w:t>tegration Profiles</w:t>
      </w:r>
      <w:r w:rsidRPr="00723827">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330BC0" w:rsidRPr="00723827">
        <w:t>&lt;</w:t>
      </w:r>
      <w:r w:rsidR="00856C89" w:rsidRPr="00723827">
        <w:t>Domain Name</w:t>
      </w:r>
      <w:r w:rsidR="00330BC0" w:rsidRPr="00723827">
        <w:t>&gt;</w:t>
      </w:r>
      <w:r w:rsidRPr="00723827">
        <w:t xml:space="preserve"> Technical Framework.</w:t>
      </w:r>
    </w:p>
    <w:p w14:paraId="02A35236" w14:textId="77777777" w:rsidR="00F67A2C" w:rsidRPr="00723827" w:rsidRDefault="00D1584B">
      <w:pPr>
        <w:pStyle w:val="BodyText"/>
      </w:pPr>
      <w:r w:rsidRPr="00723827">
        <w:t xml:space="preserve">IHE </w:t>
      </w:r>
      <w:r w:rsidR="00C2733D" w:rsidRPr="00723827">
        <w:t xml:space="preserve">Integration </w:t>
      </w:r>
      <w:r w:rsidRPr="00723827">
        <w:t>P</w:t>
      </w:r>
      <w:r w:rsidR="00C2733D" w:rsidRPr="00723827">
        <w:t xml:space="preserve">rofiles are defined in terms of IHE </w:t>
      </w:r>
      <w:r w:rsidRPr="00723827">
        <w:t>a</w:t>
      </w:r>
      <w:r w:rsidR="00F67A2C" w:rsidRPr="00723827">
        <w:t>ctors</w:t>
      </w:r>
      <w:r w:rsidR="009252D1" w:rsidRPr="00723827">
        <w:t xml:space="preserve"> (defined in Volume 1)</w:t>
      </w:r>
      <w:r w:rsidR="00F67A2C" w:rsidRPr="00723827">
        <w:t>,</w:t>
      </w:r>
      <w:r w:rsidR="00C02E3F" w:rsidRPr="00723827">
        <w:t xml:space="preserve"> t</w:t>
      </w:r>
      <w:r w:rsidR="00F81295" w:rsidRPr="00723827">
        <w:t>ransactions</w:t>
      </w:r>
      <w:r w:rsidR="009252D1" w:rsidRPr="00723827">
        <w:t xml:space="preserve"> (defined in Volume 2)</w:t>
      </w:r>
      <w:r w:rsidR="00C02E3F" w:rsidRPr="00723827">
        <w:t>, and content m</w:t>
      </w:r>
      <w:r w:rsidR="00F67A2C" w:rsidRPr="00723827">
        <w:t>odules</w:t>
      </w:r>
      <w:r w:rsidR="009252D1" w:rsidRPr="00723827">
        <w:t xml:space="preserve"> (defined in Volume 3)</w:t>
      </w:r>
      <w:r w:rsidR="00EF05FF" w:rsidRPr="00723827">
        <w:t xml:space="preserve">. </w:t>
      </w:r>
      <w:r w:rsidR="00F81295" w:rsidRPr="00723827">
        <w:t>Actors</w:t>
      </w:r>
      <w:r w:rsidR="00C2733D" w:rsidRPr="00723827">
        <w:t xml:space="preserve"> are information systems or components of information systems that produce, manage, or act on information associated with clinical and operational activities in </w:t>
      </w:r>
      <w:r w:rsidR="002E06C7" w:rsidRPr="00723827">
        <w:t>healthcare</w:t>
      </w:r>
      <w:r w:rsidR="00C2733D" w:rsidRPr="00723827">
        <w:t>. Transactions are interactions between actors that communicate the required information through standards-based messages.</w:t>
      </w:r>
      <w:r w:rsidR="00C02E3F" w:rsidRPr="00723827">
        <w:t xml:space="preserve"> Content m</w:t>
      </w:r>
      <w:r w:rsidR="00F67A2C" w:rsidRPr="00723827">
        <w:t xml:space="preserve">odules </w:t>
      </w:r>
      <w:r w:rsidR="00330BA3" w:rsidRPr="00723827">
        <w:t xml:space="preserve">define how the content used in a </w:t>
      </w:r>
      <w:r w:rsidR="00F67A2C" w:rsidRPr="00723827">
        <w:t>transaction</w:t>
      </w:r>
      <w:r w:rsidR="00330BA3" w:rsidRPr="00723827">
        <w:t xml:space="preserve"> is structured</w:t>
      </w:r>
      <w:r w:rsidR="00EF05FF" w:rsidRPr="00723827">
        <w:t xml:space="preserve">. </w:t>
      </w:r>
      <w:r w:rsidR="00F67A2C" w:rsidRPr="00723827">
        <w:t>A content module is specified so as to be independent of the transaction in which it appears.</w:t>
      </w:r>
    </w:p>
    <w:p w14:paraId="4E95843C" w14:textId="77777777" w:rsidR="00C2733D" w:rsidRPr="00723827" w:rsidRDefault="00C2733D">
      <w:pPr>
        <w:pStyle w:val="BodyText"/>
      </w:pPr>
      <w:r w:rsidRPr="00723827">
        <w:t xml:space="preserve">Vendor products support an Integration Profile by implementing the appropriate actor(s) and transactions. A given product may implement more than one actor and more than one integration profile. </w:t>
      </w:r>
    </w:p>
    <w:p w14:paraId="58FEC87D" w14:textId="77777777" w:rsidR="00EA094E" w:rsidRPr="00723827" w:rsidRDefault="00EA094E">
      <w:pPr>
        <w:pStyle w:val="BodyText"/>
      </w:pPr>
      <w:r w:rsidRPr="00723827">
        <w:t xml:space="preserve">IHE </w:t>
      </w:r>
      <w:r w:rsidR="00D1584B" w:rsidRPr="00723827">
        <w:t>profile</w:t>
      </w:r>
      <w:r w:rsidRPr="00723827">
        <w:t xml:space="preserve">s which have reached the status of </w:t>
      </w:r>
      <w:r w:rsidRPr="00723827">
        <w:rPr>
          <w:i/>
        </w:rPr>
        <w:t>Final Text</w:t>
      </w:r>
      <w:r w:rsidRPr="00723827">
        <w:t xml:space="preserve"> are published as part of the domain’s Technical Framework Volumes 1-4</w:t>
      </w:r>
      <w:r w:rsidR="00EF05FF" w:rsidRPr="00723827">
        <w:t xml:space="preserve">. </w:t>
      </w:r>
      <w:r w:rsidRPr="00723827">
        <w:t xml:space="preserve">Prior to Final Text status, IHE </w:t>
      </w:r>
      <w:r w:rsidR="00D1584B" w:rsidRPr="00723827">
        <w:t>p</w:t>
      </w:r>
      <w:r w:rsidRPr="00723827">
        <w:t xml:space="preserve">rofiles are published independently as </w:t>
      </w:r>
      <w:r w:rsidRPr="00723827">
        <w:rPr>
          <w:i/>
        </w:rPr>
        <w:t>Profile Supplements</w:t>
      </w:r>
      <w:r w:rsidRPr="00723827">
        <w:t xml:space="preserve"> </w:t>
      </w:r>
      <w:r w:rsidR="00312F00" w:rsidRPr="00723827">
        <w:t xml:space="preserve">with the status </w:t>
      </w:r>
      <w:r w:rsidR="00104B89" w:rsidRPr="00723827">
        <w:t xml:space="preserve">of </w:t>
      </w:r>
      <w:r w:rsidR="00104B89" w:rsidRPr="00723827">
        <w:rPr>
          <w:i/>
        </w:rPr>
        <w:t>Public</w:t>
      </w:r>
      <w:r w:rsidRPr="00723827">
        <w:rPr>
          <w:i/>
        </w:rPr>
        <w:t xml:space="preserve"> Comment</w:t>
      </w:r>
      <w:r w:rsidRPr="00723827">
        <w:t xml:space="preserve"> or </w:t>
      </w:r>
      <w:r w:rsidRPr="00723827">
        <w:rPr>
          <w:i/>
        </w:rPr>
        <w:t>Trial Implementation</w:t>
      </w:r>
      <w:r w:rsidRPr="00723827">
        <w:t>.</w:t>
      </w:r>
    </w:p>
    <w:p w14:paraId="415E5A52" w14:textId="77777777" w:rsidR="00BC62D5" w:rsidRPr="00723827" w:rsidRDefault="00BC62D5">
      <w:pPr>
        <w:pStyle w:val="BodyText"/>
      </w:pPr>
      <w:r w:rsidRPr="00723827">
        <w:t xml:space="preserve">For a list and short description </w:t>
      </w:r>
      <w:r w:rsidR="00104B89" w:rsidRPr="00723827">
        <w:t>of &lt;</w:t>
      </w:r>
      <w:r w:rsidR="0055437C" w:rsidRPr="00723827">
        <w:t>D</w:t>
      </w:r>
      <w:r w:rsidRPr="00723827">
        <w:t xml:space="preserve">omain </w:t>
      </w:r>
      <w:r w:rsidR="0055437C" w:rsidRPr="00723827">
        <w:t>Name</w:t>
      </w:r>
      <w:r w:rsidRPr="00723827">
        <w:t xml:space="preserve">&gt; profiles, </w:t>
      </w:r>
      <w:r w:rsidR="00746A5E" w:rsidRPr="00723827">
        <w:t xml:space="preserve">see </w:t>
      </w:r>
      <w:hyperlink r:id="rId27" w:history="1">
        <w:r w:rsidR="004E4595" w:rsidRPr="00723827">
          <w:rPr>
            <w:rStyle w:val="Hyperlink"/>
          </w:rPr>
          <w:t>www.ihe.net/&lt;Domain</w:t>
        </w:r>
      </w:hyperlink>
      <w:r w:rsidR="00104B89" w:rsidRPr="00723827">
        <w:rPr>
          <w:rStyle w:val="Hyperlink"/>
        </w:rPr>
        <w:t xml:space="preserve"> </w:t>
      </w:r>
      <w:r w:rsidR="004E4595" w:rsidRPr="00723827">
        <w:rPr>
          <w:rStyle w:val="Hyperlink"/>
        </w:rPr>
        <w:t>N</w:t>
      </w:r>
      <w:r w:rsidR="00746A5E" w:rsidRPr="00723827">
        <w:rPr>
          <w:rStyle w:val="Hyperlink"/>
        </w:rPr>
        <w:t>ame</w:t>
      </w:r>
      <w:r w:rsidR="00104B89" w:rsidRPr="00723827">
        <w:rPr>
          <w:rStyle w:val="Hyperlink"/>
        </w:rPr>
        <w:t>&gt;</w:t>
      </w:r>
      <w:r w:rsidR="00104B89" w:rsidRPr="00723827">
        <w:t>. The</w:t>
      </w:r>
      <w:r w:rsidRPr="00723827">
        <w:t xml:space="preserve"> list includes all of the profiles in this document </w:t>
      </w:r>
      <w:r w:rsidR="006456A4" w:rsidRPr="00723827">
        <w:t xml:space="preserve">(Final Text) </w:t>
      </w:r>
      <w:r w:rsidRPr="00723827">
        <w:t>and may include profiles in the Trial Implementation stage.</w:t>
      </w:r>
    </w:p>
    <w:p w14:paraId="5BBBDFBE" w14:textId="77777777" w:rsidR="00280987" w:rsidRPr="00723827" w:rsidRDefault="00280987">
      <w:pPr>
        <w:pStyle w:val="BodyText"/>
      </w:pPr>
    </w:p>
    <w:p w14:paraId="518361B3" w14:textId="77777777" w:rsidR="00280987" w:rsidRPr="00723827" w:rsidRDefault="00280987">
      <w:pPr>
        <w:pStyle w:val="BodyText"/>
      </w:pPr>
      <w:r w:rsidRPr="00723827">
        <w:t>&lt;</w:t>
      </w:r>
      <w:r w:rsidRPr="00723827">
        <w:rPr>
          <w:i/>
        </w:rPr>
        <w:t xml:space="preserve">If </w:t>
      </w:r>
      <w:r w:rsidR="00CC3B7F" w:rsidRPr="00723827">
        <w:rPr>
          <w:i/>
        </w:rPr>
        <w:t xml:space="preserve">no figure is added, </w:t>
      </w:r>
      <w:r w:rsidRPr="00723827">
        <w:rPr>
          <w:i/>
        </w:rPr>
        <w:t>remove the following sentenc</w:t>
      </w:r>
      <w:r w:rsidR="00CC3B7F" w:rsidRPr="00723827">
        <w:rPr>
          <w:i/>
        </w:rPr>
        <w:t>e</w:t>
      </w:r>
      <w:r w:rsidRPr="00723827">
        <w:rPr>
          <w:i/>
        </w:rPr>
        <w:t xml:space="preserve"> and the Figure 2-1 title</w:t>
      </w:r>
      <w:r w:rsidR="00CC3B7F" w:rsidRPr="00723827">
        <w:t>.</w:t>
      </w:r>
      <w:r w:rsidRPr="00723827">
        <w:t>&gt;</w:t>
      </w:r>
    </w:p>
    <w:p w14:paraId="3847FC86" w14:textId="77777777" w:rsidR="00F67A2C" w:rsidRPr="00723827" w:rsidRDefault="00746A5E">
      <w:pPr>
        <w:pStyle w:val="BodyText"/>
        <w:rPr>
          <w:i/>
        </w:rPr>
      </w:pPr>
      <w:r w:rsidRPr="00723827">
        <w:t>The &lt;</w:t>
      </w:r>
      <w:r w:rsidR="00E82034" w:rsidRPr="00723827">
        <w:t>Domain Name</w:t>
      </w:r>
      <w:r w:rsidRPr="00723827">
        <w:t>&gt; profiles are shown here in graphical format</w:t>
      </w:r>
      <w:r w:rsidR="00EF05FF" w:rsidRPr="00723827">
        <w:t xml:space="preserve">. </w:t>
      </w:r>
      <w:r w:rsidRPr="00723827">
        <w:rPr>
          <w:i/>
        </w:rPr>
        <w:t>&lt;</w:t>
      </w:r>
      <w:r w:rsidR="00104B89" w:rsidRPr="00723827">
        <w:rPr>
          <w:i/>
        </w:rPr>
        <w:t>Insert</w:t>
      </w:r>
      <w:r w:rsidRPr="00723827">
        <w:rPr>
          <w:i/>
        </w:rPr>
        <w:t xml:space="preserve"> additional comments explaining the figure, as appropriate</w:t>
      </w:r>
      <w:r w:rsidR="00104B89" w:rsidRPr="00723827">
        <w:rPr>
          <w:i/>
        </w:rPr>
        <w:t>.&gt;</w:t>
      </w:r>
    </w:p>
    <w:p w14:paraId="3CAF7B1E" w14:textId="77777777" w:rsidR="00F67A2C" w:rsidRPr="00723827" w:rsidRDefault="00F67A2C">
      <w:pPr>
        <w:pStyle w:val="BodyText"/>
      </w:pPr>
    </w:p>
    <w:p w14:paraId="331310F4" w14:textId="77777777" w:rsidR="00C2733D" w:rsidRPr="00723827" w:rsidRDefault="00C2733D"/>
    <w:p w14:paraId="7D7E3F6C" w14:textId="77777777" w:rsidR="00C2733D" w:rsidRPr="00723827" w:rsidRDefault="009F7B18">
      <w:pPr>
        <w:rPr>
          <w:i/>
        </w:rPr>
      </w:pPr>
      <w:bookmarkStart w:id="71" w:name="_1185116929"/>
      <w:bookmarkEnd w:id="71"/>
      <w:r w:rsidRPr="00723827">
        <w:t>&lt;</w:t>
      </w:r>
      <w:r w:rsidRPr="00723827">
        <w:rPr>
          <w:i/>
        </w:rPr>
        <w:t>Editors may add a diagram here that represents the current prof</w:t>
      </w:r>
      <w:r w:rsidR="00312F00" w:rsidRPr="00723827">
        <w:rPr>
          <w:i/>
        </w:rPr>
        <w:t>iles published by their domain</w:t>
      </w:r>
      <w:r w:rsidR="00EF05FF" w:rsidRPr="00723827">
        <w:rPr>
          <w:i/>
        </w:rPr>
        <w:t xml:space="preserve">. </w:t>
      </w:r>
      <w:r w:rsidR="00312F00" w:rsidRPr="00723827">
        <w:rPr>
          <w:i/>
        </w:rPr>
        <w:t>This is often useful to show types/categories of profiles&gt;</w:t>
      </w:r>
    </w:p>
    <w:p w14:paraId="6F5409D1" w14:textId="77777777" w:rsidR="00312F00" w:rsidRPr="00723827" w:rsidRDefault="00312F00">
      <w:pPr>
        <w:rPr>
          <w:i/>
        </w:rPr>
      </w:pPr>
    </w:p>
    <w:p w14:paraId="0609933C" w14:textId="77777777" w:rsidR="00C2733D" w:rsidRPr="00723827" w:rsidRDefault="00C2733D">
      <w:pPr>
        <w:pStyle w:val="FigureTitle"/>
      </w:pPr>
      <w:r w:rsidRPr="00723827">
        <w:t>Figure 2-1</w:t>
      </w:r>
      <w:r w:rsidR="00104B89" w:rsidRPr="00723827">
        <w:t>:</w:t>
      </w:r>
      <w:r w:rsidRPr="00723827">
        <w:t xml:space="preserve"> IHE </w:t>
      </w:r>
      <w:r w:rsidR="00330BC0" w:rsidRPr="00723827">
        <w:t>&lt;</w:t>
      </w:r>
      <w:r w:rsidR="00E82034" w:rsidRPr="00723827">
        <w:t>D</w:t>
      </w:r>
      <w:r w:rsidR="00330BC0" w:rsidRPr="00723827">
        <w:t xml:space="preserve">omain </w:t>
      </w:r>
      <w:r w:rsidR="00E82034" w:rsidRPr="00723827">
        <w:t>N</w:t>
      </w:r>
      <w:r w:rsidR="00330BC0" w:rsidRPr="00723827">
        <w:t>ame&gt;</w:t>
      </w:r>
      <w:r w:rsidRPr="00723827">
        <w:t xml:space="preserve"> Integration Profiles</w:t>
      </w:r>
    </w:p>
    <w:p w14:paraId="38622576" w14:textId="77777777" w:rsidR="00C2733D" w:rsidRPr="00723827" w:rsidRDefault="00647C09">
      <w:pPr>
        <w:pStyle w:val="Heading2"/>
        <w:tabs>
          <w:tab w:val="left" w:pos="576"/>
        </w:tabs>
        <w:rPr>
          <w:noProof w:val="0"/>
        </w:rPr>
      </w:pPr>
      <w:bookmarkStart w:id="72" w:name="_Toc31371621"/>
      <w:r w:rsidRPr="00723827">
        <w:rPr>
          <w:noProof w:val="0"/>
        </w:rPr>
        <w:lastRenderedPageBreak/>
        <w:t>Required Actor Groupings and Bindings</w:t>
      </w:r>
      <w:bookmarkEnd w:id="72"/>
    </w:p>
    <w:p w14:paraId="2843F058" w14:textId="77777777" w:rsidR="008A3F87" w:rsidRPr="00723827" w:rsidRDefault="008A3F87">
      <w:pPr>
        <w:pStyle w:val="BodyText"/>
        <w:rPr>
          <w:i/>
        </w:rPr>
      </w:pPr>
      <w:r w:rsidRPr="00723827">
        <w:rPr>
          <w:i/>
          <w:highlight w:val="yellow"/>
        </w:rPr>
        <w:t xml:space="preserve">&lt;Important note to editors: when an existing domain is migrating to this new format of the IHE Technical Framework </w:t>
      </w:r>
      <w:r w:rsidR="008A3819" w:rsidRPr="00723827">
        <w:rPr>
          <w:i/>
          <w:highlight w:val="yellow"/>
        </w:rPr>
        <w:t>V</w:t>
      </w:r>
      <w:r w:rsidR="00026346" w:rsidRPr="00723827">
        <w:rPr>
          <w:i/>
          <w:highlight w:val="yellow"/>
        </w:rPr>
        <w:t>olume</w:t>
      </w:r>
      <w:r w:rsidRPr="00723827">
        <w:rPr>
          <w:i/>
          <w:highlight w:val="yellow"/>
        </w:rPr>
        <w:t xml:space="preserve"> 1, </w:t>
      </w:r>
      <w:r w:rsidR="008A3819" w:rsidRPr="00723827">
        <w:rPr>
          <w:i/>
          <w:highlight w:val="yellow"/>
        </w:rPr>
        <w:t>S</w:t>
      </w:r>
      <w:r w:rsidRPr="00723827">
        <w:rPr>
          <w:i/>
          <w:highlight w:val="yellow"/>
        </w:rPr>
        <w:t>ection 2 from the previous version, entitled “Pro</w:t>
      </w:r>
      <w:r w:rsidR="00026346" w:rsidRPr="00723827">
        <w:rPr>
          <w:i/>
          <w:highlight w:val="yellow"/>
        </w:rPr>
        <w:t xml:space="preserve">file </w:t>
      </w:r>
      <w:r w:rsidR="00856C89" w:rsidRPr="00723827">
        <w:rPr>
          <w:i/>
          <w:highlight w:val="yellow"/>
        </w:rPr>
        <w:t>Dependencies</w:t>
      </w:r>
      <w:r w:rsidR="00026346" w:rsidRPr="00723827">
        <w:rPr>
          <w:i/>
          <w:highlight w:val="yellow"/>
        </w:rPr>
        <w:t>”, is deleted.</w:t>
      </w:r>
      <w:r w:rsidRPr="00723827">
        <w:rPr>
          <w:i/>
          <w:highlight w:val="yellow"/>
        </w:rPr>
        <w:t xml:space="preserve"> It is absolutely critical that this information is migrated inside </w:t>
      </w:r>
      <w:r w:rsidR="007B6EBB" w:rsidRPr="00723827">
        <w:rPr>
          <w:b/>
          <w:i/>
          <w:highlight w:val="yellow"/>
        </w:rPr>
        <w:t>each</w:t>
      </w:r>
      <w:r w:rsidR="007B6EBB" w:rsidRPr="00723827">
        <w:rPr>
          <w:i/>
          <w:highlight w:val="yellow"/>
        </w:rPr>
        <w:t xml:space="preserve"> </w:t>
      </w:r>
      <w:r w:rsidR="0055437C" w:rsidRPr="00723827">
        <w:rPr>
          <w:i/>
          <w:highlight w:val="yellow"/>
        </w:rPr>
        <w:t>p</w:t>
      </w:r>
      <w:r w:rsidRPr="00723827">
        <w:rPr>
          <w:i/>
          <w:highlight w:val="yellow"/>
        </w:rPr>
        <w:t>rofile in the Required Groupings table. See</w:t>
      </w:r>
      <w:r w:rsidR="009F5C55" w:rsidRPr="00723827">
        <w:rPr>
          <w:i/>
          <w:highlight w:val="yellow"/>
        </w:rPr>
        <w:t xml:space="preserve"> the Supplement Template </w:t>
      </w:r>
      <w:r w:rsidR="00B142C1" w:rsidRPr="00723827">
        <w:rPr>
          <w:i/>
          <w:highlight w:val="yellow"/>
        </w:rPr>
        <w:t>S</w:t>
      </w:r>
      <w:r w:rsidR="009F5C55" w:rsidRPr="00723827">
        <w:rPr>
          <w:i/>
          <w:highlight w:val="yellow"/>
        </w:rPr>
        <w:t>ection X.3</w:t>
      </w:r>
      <w:r w:rsidRPr="00723827">
        <w:rPr>
          <w:i/>
          <w:highlight w:val="yellow"/>
        </w:rPr>
        <w:t xml:space="preserve"> for a more detailed explanation of how this is done. If this is a new </w:t>
      </w:r>
      <w:r w:rsidR="00C8269B" w:rsidRPr="00723827">
        <w:rPr>
          <w:i/>
          <w:highlight w:val="yellow"/>
        </w:rPr>
        <w:t>Technical Framework</w:t>
      </w:r>
      <w:r w:rsidRPr="00723827">
        <w:rPr>
          <w:i/>
          <w:highlight w:val="yellow"/>
        </w:rPr>
        <w:t>, this is not an issue.&gt;</w:t>
      </w:r>
    </w:p>
    <w:p w14:paraId="51681697" w14:textId="77777777" w:rsidR="008A3F87" w:rsidRPr="00723827" w:rsidRDefault="008A3F87">
      <w:pPr>
        <w:pStyle w:val="BodyText"/>
      </w:pPr>
    </w:p>
    <w:p w14:paraId="213788A8" w14:textId="77777777" w:rsidR="00C01622" w:rsidRPr="00723827" w:rsidRDefault="00C01622">
      <w:pPr>
        <w:pStyle w:val="BodyText"/>
      </w:pPr>
      <w:r w:rsidRPr="00723827">
        <w:t xml:space="preserve">The IHE Technical Framework relies on the concepts of </w:t>
      </w:r>
      <w:r w:rsidR="009F5C55" w:rsidRPr="00723827">
        <w:rPr>
          <w:i/>
        </w:rPr>
        <w:t>r</w:t>
      </w:r>
      <w:r w:rsidR="00647C09" w:rsidRPr="00723827">
        <w:rPr>
          <w:i/>
        </w:rPr>
        <w:t>eq</w:t>
      </w:r>
      <w:r w:rsidR="009F5C55" w:rsidRPr="00723827">
        <w:rPr>
          <w:i/>
        </w:rPr>
        <w:t>uired a</w:t>
      </w:r>
      <w:r w:rsidR="00647C09" w:rsidRPr="00723827">
        <w:rPr>
          <w:i/>
        </w:rPr>
        <w:t xml:space="preserve">ctor </w:t>
      </w:r>
      <w:r w:rsidR="009F5C55" w:rsidRPr="00723827">
        <w:rPr>
          <w:i/>
        </w:rPr>
        <w:t>groupings</w:t>
      </w:r>
      <w:r w:rsidR="009F5C55" w:rsidRPr="00723827">
        <w:t xml:space="preserve"> and </w:t>
      </w:r>
      <w:r w:rsidR="009F5C55" w:rsidRPr="00723827">
        <w:rPr>
          <w:i/>
        </w:rPr>
        <w:t>b</w:t>
      </w:r>
      <w:r w:rsidRPr="00723827">
        <w:rPr>
          <w:i/>
        </w:rPr>
        <w:t>inding</w:t>
      </w:r>
      <w:r w:rsidR="00647C09" w:rsidRPr="00723827">
        <w:rPr>
          <w:i/>
        </w:rPr>
        <w:t>s</w:t>
      </w:r>
      <w:r w:rsidR="00647C09" w:rsidRPr="00723827">
        <w:t>.</w:t>
      </w:r>
    </w:p>
    <w:p w14:paraId="6A825ACA" w14:textId="77777777" w:rsidR="00382AE7" w:rsidRPr="00723827" w:rsidRDefault="00647C09">
      <w:pPr>
        <w:pStyle w:val="BodyText"/>
      </w:pPr>
      <w:r w:rsidRPr="00723827">
        <w:t xml:space="preserve">Required </w:t>
      </w:r>
      <w:r w:rsidR="009F5C55" w:rsidRPr="00723827">
        <w:t>a</w:t>
      </w:r>
      <w:r w:rsidRPr="00723827">
        <w:t xml:space="preserve">ctor </w:t>
      </w:r>
      <w:r w:rsidR="009F5C55" w:rsidRPr="00723827">
        <w:t>g</w:t>
      </w:r>
      <w:r w:rsidR="00C01622" w:rsidRPr="00723827">
        <w:t>roupings may be defined between</w:t>
      </w:r>
      <w:r w:rsidR="00D87BC3" w:rsidRPr="00723827">
        <w:t xml:space="preserve"> two or more</w:t>
      </w:r>
      <w:r w:rsidR="00C01622" w:rsidRPr="00723827">
        <w:t xml:space="preserve"> IHE </w:t>
      </w:r>
      <w:r w:rsidR="00E82034" w:rsidRPr="00723827">
        <w:t>a</w:t>
      </w:r>
      <w:r w:rsidR="00C01622" w:rsidRPr="00723827">
        <w:t>ctors</w:t>
      </w:r>
      <w:r w:rsidR="00EF05FF" w:rsidRPr="00723827">
        <w:t xml:space="preserve">. </w:t>
      </w:r>
      <w:r w:rsidR="00D87BC3" w:rsidRPr="00723827">
        <w:t>Actors are grouped to</w:t>
      </w:r>
      <w:r w:rsidR="00C01622" w:rsidRPr="00723827">
        <w:t xml:space="preserve"> </w:t>
      </w:r>
      <w:r w:rsidR="00D87BC3" w:rsidRPr="00723827">
        <w:t>combine</w:t>
      </w:r>
      <w:r w:rsidR="00C01622" w:rsidRPr="00723827">
        <w:t xml:space="preserve"> the features of exi</w:t>
      </w:r>
      <w:r w:rsidRPr="00723827">
        <w:t>sting actors</w:t>
      </w:r>
      <w:r w:rsidR="00EF05FF" w:rsidRPr="00723827">
        <w:t xml:space="preserve">. </w:t>
      </w:r>
      <w:r w:rsidRPr="00723827">
        <w:t>This allows</w:t>
      </w:r>
      <w:r w:rsidR="00C01622" w:rsidRPr="00723827">
        <w:t xml:space="preserve"> reuse </w:t>
      </w:r>
      <w:r w:rsidRPr="00723827">
        <w:t xml:space="preserve">of </w:t>
      </w:r>
      <w:r w:rsidR="00C01622" w:rsidRPr="00723827">
        <w:t xml:space="preserve">features of an existing actor and </w:t>
      </w:r>
      <w:r w:rsidRPr="00723827">
        <w:t xml:space="preserve">does </w:t>
      </w:r>
      <w:r w:rsidR="00C01622" w:rsidRPr="00723827">
        <w:t>not recreate those same featur</w:t>
      </w:r>
      <w:r w:rsidR="009F5C55" w:rsidRPr="00723827">
        <w:t xml:space="preserve">es in </w:t>
      </w:r>
      <w:r w:rsidR="00104B89" w:rsidRPr="00723827">
        <w:t>another actor</w:t>
      </w:r>
      <w:r w:rsidR="009F5C55" w:rsidRPr="00723827">
        <w:t>. I</w:t>
      </w:r>
      <w:r w:rsidR="00C01622" w:rsidRPr="00723827">
        <w:t>nternal communicat</w:t>
      </w:r>
      <w:r w:rsidR="009F5C55" w:rsidRPr="00723827">
        <w:t>ion between grouped actors</w:t>
      </w:r>
      <w:r w:rsidR="00C01622" w:rsidRPr="00723827">
        <w:t xml:space="preserve"> is not sp</w:t>
      </w:r>
      <w:r w:rsidR="005903F3" w:rsidRPr="00723827">
        <w:t>ecified by IHE</w:t>
      </w:r>
      <w:r w:rsidR="00EF05FF" w:rsidRPr="00723827">
        <w:t xml:space="preserve">. </w:t>
      </w:r>
      <w:r w:rsidR="005903F3" w:rsidRPr="00723827">
        <w:t>An example of g</w:t>
      </w:r>
      <w:r w:rsidR="009F5C55" w:rsidRPr="00723827">
        <w:t>rouped a</w:t>
      </w:r>
      <w:r w:rsidR="00C01622" w:rsidRPr="00723827">
        <w:t xml:space="preserve">ctors in the IHE Radiology </w:t>
      </w:r>
      <w:r w:rsidR="00261E75" w:rsidRPr="00723827">
        <w:t xml:space="preserve">Scheduled </w:t>
      </w:r>
      <w:r w:rsidR="00C01622" w:rsidRPr="00723827">
        <w:t>Workflow Profile is the grouping between the Image Man</w:t>
      </w:r>
      <w:r w:rsidR="005903F3" w:rsidRPr="00723827">
        <w:t>a</w:t>
      </w:r>
      <w:r w:rsidR="00C01622" w:rsidRPr="00723827">
        <w:t>ge</w:t>
      </w:r>
      <w:r w:rsidR="005903F3" w:rsidRPr="00723827">
        <w:t>r and Image Archive</w:t>
      </w:r>
      <w:r w:rsidR="00EF05FF" w:rsidRPr="00723827">
        <w:t xml:space="preserve">. </w:t>
      </w:r>
    </w:p>
    <w:p w14:paraId="25E1D558" w14:textId="77777777" w:rsidR="00C01622" w:rsidRPr="00723827" w:rsidRDefault="00647C09">
      <w:pPr>
        <w:pStyle w:val="BodyText"/>
      </w:pPr>
      <w:r w:rsidRPr="00723827">
        <w:t xml:space="preserve">Additionally, </w:t>
      </w:r>
      <w:r w:rsidR="00382AE7" w:rsidRPr="00723827">
        <w:t xml:space="preserve">required </w:t>
      </w:r>
      <w:r w:rsidRPr="00723827">
        <w:t>actor groupings may cross p</w:t>
      </w:r>
      <w:r w:rsidR="005903F3" w:rsidRPr="00723827">
        <w:t>rofile boundaries</w:t>
      </w:r>
      <w:r w:rsidR="00EF05FF" w:rsidRPr="00723827">
        <w:t xml:space="preserve">. </w:t>
      </w:r>
      <w:r w:rsidR="005903F3" w:rsidRPr="00723827">
        <w:t>For example, an XDS Document Registry</w:t>
      </w:r>
      <w:r w:rsidR="009F5C55" w:rsidRPr="00723827">
        <w:t xml:space="preserve"> Actor</w:t>
      </w:r>
      <w:r w:rsidR="005903F3" w:rsidRPr="00723827">
        <w:t xml:space="preserve"> is required to be grouped with an ATNA Secure Node</w:t>
      </w:r>
      <w:r w:rsidR="009F5C55" w:rsidRPr="00723827">
        <w:t xml:space="preserve"> Actor</w:t>
      </w:r>
      <w:r w:rsidR="00EF05FF" w:rsidRPr="00723827">
        <w:t xml:space="preserve">. </w:t>
      </w:r>
      <w:r w:rsidRPr="00723827">
        <w:t xml:space="preserve">Required </w:t>
      </w:r>
      <w:r w:rsidR="009F5C55" w:rsidRPr="00723827">
        <w:t>actor groupings are defined in each p</w:t>
      </w:r>
      <w:r w:rsidR="00AC7161" w:rsidRPr="00723827">
        <w:t xml:space="preserve">rofile definition in Volume 1. </w:t>
      </w:r>
      <w:r w:rsidR="00F37275" w:rsidRPr="00723827">
        <w:t>To comply with an actor in an IHE profile, a system must perform all transactions required for that actor in that profile</w:t>
      </w:r>
      <w:r w:rsidR="00EF05FF" w:rsidRPr="00723827">
        <w:t xml:space="preserve">. </w:t>
      </w:r>
      <w:r w:rsidR="00F37275" w:rsidRPr="00723827">
        <w:t>Actors supporting multiple Integration Profiles must support all of the transactions of each profile</w:t>
      </w:r>
      <w:r w:rsidR="00EF05FF" w:rsidRPr="00723827">
        <w:t xml:space="preserve">. </w:t>
      </w:r>
      <w:r w:rsidR="009252D1" w:rsidRPr="00723827">
        <w:t xml:space="preserve">(Note:  In previous versions of IHE Technical Framework documents, the concept of </w:t>
      </w:r>
      <w:r w:rsidR="006456A4" w:rsidRPr="00723827">
        <w:t>p</w:t>
      </w:r>
      <w:r w:rsidR="009252D1" w:rsidRPr="00723827">
        <w:t xml:space="preserve">rofile </w:t>
      </w:r>
      <w:r w:rsidR="006456A4" w:rsidRPr="00723827">
        <w:t>d</w:t>
      </w:r>
      <w:r w:rsidR="009252D1" w:rsidRPr="00723827">
        <w:t>ependencies existed</w:t>
      </w:r>
      <w:r w:rsidR="00EF05FF" w:rsidRPr="00723827">
        <w:t xml:space="preserve">. </w:t>
      </w:r>
      <w:r w:rsidR="009252D1" w:rsidRPr="00723827">
        <w:t xml:space="preserve">For simplification, profile dependencies have been combined with </w:t>
      </w:r>
      <w:r w:rsidR="009F5C55" w:rsidRPr="00723827">
        <w:t>required actor g</w:t>
      </w:r>
      <w:r w:rsidR="009252D1" w:rsidRPr="00723827">
        <w:t>roupings and are enumerated/repeated within each profile in Volume 1.)</w:t>
      </w:r>
    </w:p>
    <w:p w14:paraId="63C26244" w14:textId="77777777" w:rsidR="00382AE7" w:rsidRPr="00723827" w:rsidRDefault="009F5C55">
      <w:pPr>
        <w:pStyle w:val="BodyText"/>
      </w:pPr>
      <w:r w:rsidRPr="00723827">
        <w:t>Bindings refer to content m</w:t>
      </w:r>
      <w:r w:rsidR="00382AE7" w:rsidRPr="00723827">
        <w:t>odules</w:t>
      </w:r>
      <w:r w:rsidR="00EF05FF" w:rsidRPr="00723827">
        <w:t xml:space="preserve">. </w:t>
      </w:r>
      <w:r w:rsidR="00382AE7" w:rsidRPr="00723827">
        <w:t>Bindings map data from a content module to the metadata of a specific transport profile</w:t>
      </w:r>
      <w:r w:rsidR="00EF05FF" w:rsidRPr="00723827">
        <w:t xml:space="preserve">. </w:t>
      </w:r>
      <w:r w:rsidR="00382AE7" w:rsidRPr="00723827">
        <w:t>Bindings for content modules</w:t>
      </w:r>
      <w:r w:rsidR="00F37275" w:rsidRPr="00723827">
        <w:t>, and the associated concepts,</w:t>
      </w:r>
      <w:r w:rsidR="00382AE7" w:rsidRPr="00723827">
        <w:t xml:space="preserve"> are defined in Volume 3.</w:t>
      </w:r>
    </w:p>
    <w:p w14:paraId="3340A79E" w14:textId="77777777" w:rsidR="003369A4" w:rsidRPr="00723827" w:rsidRDefault="003369A4" w:rsidP="003369A4">
      <w:pPr>
        <w:pStyle w:val="Heading2"/>
        <w:tabs>
          <w:tab w:val="left" w:pos="576"/>
        </w:tabs>
        <w:rPr>
          <w:noProof w:val="0"/>
        </w:rPr>
      </w:pPr>
      <w:bookmarkStart w:id="73" w:name="_Toc31371622"/>
      <w:bookmarkStart w:id="74" w:name="_Toc210747704"/>
      <w:bookmarkStart w:id="75" w:name="_Toc214425594"/>
      <w:r w:rsidRPr="00723827">
        <w:rPr>
          <w:noProof w:val="0"/>
        </w:rPr>
        <w:t>Security Implications</w:t>
      </w:r>
      <w:bookmarkEnd w:id="73"/>
    </w:p>
    <w:p w14:paraId="526B14DD" w14:textId="77777777" w:rsidR="001143A2" w:rsidRPr="00723827" w:rsidRDefault="001143A2" w:rsidP="00E13178">
      <w:pPr>
        <w:pStyle w:val="BodyText"/>
      </w:pPr>
      <w:r w:rsidRPr="00723827">
        <w:t>IHE transactions often contain information that must be protected in conformance with privacy laws, regulations and best practices. Th</w:t>
      </w:r>
      <w:r w:rsidR="00F37275" w:rsidRPr="00723827">
        <w:t>is protection is documented in the</w:t>
      </w:r>
      <w:r w:rsidRPr="00723827">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710C5286" w14:textId="77777777" w:rsidR="00C2733D" w:rsidRPr="00723827" w:rsidRDefault="00C2733D">
      <w:pPr>
        <w:pStyle w:val="Heading2"/>
        <w:tabs>
          <w:tab w:val="left" w:pos="576"/>
        </w:tabs>
        <w:rPr>
          <w:noProof w:val="0"/>
        </w:rPr>
      </w:pPr>
      <w:bookmarkStart w:id="76" w:name="_Toc31371623"/>
      <w:r w:rsidRPr="00723827">
        <w:rPr>
          <w:noProof w:val="0"/>
        </w:rPr>
        <w:t>Integration Profiles Overview</w:t>
      </w:r>
      <w:bookmarkEnd w:id="74"/>
      <w:bookmarkEnd w:id="75"/>
      <w:bookmarkEnd w:id="76"/>
    </w:p>
    <w:p w14:paraId="00C6E2A2" w14:textId="77777777" w:rsidR="00746A5E" w:rsidRPr="00723827" w:rsidRDefault="00280987" w:rsidP="00084481">
      <w:pPr>
        <w:pStyle w:val="BodyText"/>
      </w:pPr>
      <w:r w:rsidRPr="00723827">
        <w:t xml:space="preserve">An overview of the </w:t>
      </w:r>
      <w:r w:rsidR="00D1584B" w:rsidRPr="00723827">
        <w:t>p</w:t>
      </w:r>
      <w:r w:rsidRPr="00723827">
        <w:t xml:space="preserve">rofiles is listed at </w:t>
      </w:r>
      <w:hyperlink r:id="rId28" w:history="1">
        <w:r w:rsidR="00E82034" w:rsidRPr="00723827">
          <w:rPr>
            <w:rStyle w:val="Hyperlink"/>
          </w:rPr>
          <w:t>http://www.ihe.net/Profiles</w:t>
        </w:r>
      </w:hyperlink>
      <w:r w:rsidR="008E2525" w:rsidRPr="00723827">
        <w:t>.</w:t>
      </w:r>
    </w:p>
    <w:p w14:paraId="68F10F61" w14:textId="77777777" w:rsidR="00C2733D" w:rsidRPr="00723827" w:rsidRDefault="005D3BE6" w:rsidP="00DB1840">
      <w:pPr>
        <w:pStyle w:val="Heading2"/>
        <w:ind w:left="0" w:firstLine="0"/>
        <w:rPr>
          <w:bCs/>
          <w:noProof w:val="0"/>
        </w:rPr>
      </w:pPr>
      <w:r w:rsidRPr="00723827">
        <w:rPr>
          <w:noProof w:val="0"/>
        </w:rPr>
        <w:br w:type="page"/>
      </w:r>
      <w:bookmarkStart w:id="77" w:name="_Toc210747705"/>
      <w:bookmarkStart w:id="78" w:name="_Toc214425595"/>
      <w:bookmarkStart w:id="79" w:name="_Toc31371624"/>
      <w:r w:rsidR="00C2733D" w:rsidRPr="00723827">
        <w:rPr>
          <w:bCs/>
          <w:noProof w:val="0"/>
        </w:rPr>
        <w:lastRenderedPageBreak/>
        <w:t>Product Implementations</w:t>
      </w:r>
      <w:bookmarkEnd w:id="77"/>
      <w:bookmarkEnd w:id="78"/>
      <w:bookmarkEnd w:id="79"/>
    </w:p>
    <w:p w14:paraId="02E7F4BA" w14:textId="77777777" w:rsidR="00BC62D5" w:rsidRPr="00723827" w:rsidRDefault="007B40B3">
      <w:pPr>
        <w:pStyle w:val="BodyText"/>
      </w:pPr>
      <w:r w:rsidRPr="00723827">
        <w:t>A</w:t>
      </w:r>
      <w:r w:rsidR="00F81295" w:rsidRPr="00723827">
        <w:t>s described in</w:t>
      </w:r>
      <w:r w:rsidRPr="00723827">
        <w:t xml:space="preserve"> detail in the </w:t>
      </w:r>
      <w:hyperlink r:id="rId29" w:anchor="GenIntro" w:history="1">
        <w:r w:rsidR="009F5C55" w:rsidRPr="00723827">
          <w:rPr>
            <w:rStyle w:val="Hyperlink"/>
            <w:i/>
          </w:rPr>
          <w:t>IHE Technical Frameworks General Introduction</w:t>
        </w:r>
      </w:hyperlink>
      <w:r w:rsidR="009F5C55" w:rsidRPr="00E16E85">
        <w:t>,</w:t>
      </w:r>
      <w:r w:rsidRPr="00723827">
        <w:t xml:space="preserve"> an</w:t>
      </w:r>
      <w:r w:rsidR="009F5C55" w:rsidRPr="00723827">
        <w:t xml:space="preserve"> implementer chooses specific profiles, a</w:t>
      </w:r>
      <w:r w:rsidRPr="00723827">
        <w:t>ctors, and options to implement for their product. To comply with an actor in an IHE profile</w:t>
      </w:r>
      <w:r w:rsidR="00C93155" w:rsidRPr="00723827">
        <w:t>,</w:t>
      </w:r>
      <w:r w:rsidRPr="00723827">
        <w:t xml:space="preserve"> a system must perform all the required transactions required for that actor in that profile. </w:t>
      </w:r>
    </w:p>
    <w:p w14:paraId="17A44583" w14:textId="77777777" w:rsidR="00312F00" w:rsidRPr="00723827" w:rsidRDefault="003274C1">
      <w:pPr>
        <w:pStyle w:val="BodyText"/>
      </w:pPr>
      <w:r w:rsidRPr="00723827">
        <w:t>T</w:t>
      </w:r>
      <w:r w:rsidR="007B40B3" w:rsidRPr="00723827">
        <w:t xml:space="preserve">o communicate the conformance of a product offering with </w:t>
      </w:r>
      <w:r w:rsidR="00856C89" w:rsidRPr="00723827">
        <w:t xml:space="preserve">IHE </w:t>
      </w:r>
      <w:r w:rsidR="00D1584B" w:rsidRPr="00723827">
        <w:t>p</w:t>
      </w:r>
      <w:r w:rsidR="00856C89" w:rsidRPr="00723827">
        <w:t>rofiles</w:t>
      </w:r>
      <w:r w:rsidR="007B40B3" w:rsidRPr="00723827">
        <w:t xml:space="preserve">, implementers provide an IHE Integration Statement describing which IHE integration profiles, IHE actors and options are incorporated. </w:t>
      </w:r>
    </w:p>
    <w:p w14:paraId="140B6014" w14:textId="77777777" w:rsidR="007B40B3" w:rsidRPr="00723827" w:rsidRDefault="00640CCB">
      <w:pPr>
        <w:pStyle w:val="BodyText"/>
      </w:pPr>
      <w:r w:rsidRPr="00723827">
        <w:t xml:space="preserve">Further discussion about integration statements and a sample form can be found in </w:t>
      </w:r>
      <w:hyperlink r:id="rId30" w:anchor="GenIntro" w:history="1">
        <w:r w:rsidR="00B142C1" w:rsidRPr="00723827">
          <w:rPr>
            <w:rStyle w:val="Hyperlink"/>
          </w:rPr>
          <w:t>Appendix F</w:t>
        </w:r>
      </w:hyperlink>
      <w:r w:rsidR="00B142C1" w:rsidRPr="00723827">
        <w:t xml:space="preserve"> to the</w:t>
      </w:r>
      <w:r w:rsidR="00B142C1" w:rsidRPr="00E16E85">
        <w:rPr>
          <w:i/>
        </w:rPr>
        <w:t xml:space="preserve"> IHE Technical Frameworks General Introduction</w:t>
      </w:r>
      <w:r w:rsidRPr="00723827">
        <w:t xml:space="preserve">. </w:t>
      </w:r>
      <w:r w:rsidR="003274C1" w:rsidRPr="00723827">
        <w:t>To make consumers aware of the product integration statement, enter it in t</w:t>
      </w:r>
      <w:r w:rsidR="007B40B3" w:rsidRPr="00723827">
        <w:t>he IHE Product Registry (</w:t>
      </w:r>
      <w:hyperlink r:id="rId31" w:history="1">
        <w:r w:rsidR="003274C1" w:rsidRPr="00723827">
          <w:rPr>
            <w:rStyle w:val="Hyperlink"/>
          </w:rPr>
          <w:t>http://product-registry.ihe.net/</w:t>
        </w:r>
      </w:hyperlink>
      <w:r w:rsidR="003274C1" w:rsidRPr="00723827">
        <w:t>)</w:t>
      </w:r>
      <w:r w:rsidR="009F5C55" w:rsidRPr="00723827">
        <w:t xml:space="preserve">. </w:t>
      </w:r>
    </w:p>
    <w:p w14:paraId="13718D33" w14:textId="77777777" w:rsidR="00481A63" w:rsidRPr="00723827" w:rsidRDefault="00481A63" w:rsidP="00481A63">
      <w:pPr>
        <w:pStyle w:val="Heading1"/>
        <w:pageBreakBefore w:val="0"/>
        <w:numPr>
          <w:ilvl w:val="0"/>
          <w:numId w:val="0"/>
        </w:numPr>
        <w:rPr>
          <w:noProof w:val="0"/>
        </w:rPr>
      </w:pPr>
      <w:bookmarkStart w:id="80" w:name="_Toc285782446"/>
      <w:bookmarkStart w:id="81" w:name="_Toc31371625"/>
      <w:r w:rsidRPr="00723827">
        <w:rPr>
          <w:noProof w:val="0"/>
        </w:rPr>
        <w:t>X &lt;Profile Name</w:t>
      </w:r>
      <w:r w:rsidR="00E82034" w:rsidRPr="00723827">
        <w:rPr>
          <w:noProof w:val="0"/>
        </w:rPr>
        <w:t>&gt;</w:t>
      </w:r>
      <w:r w:rsidRPr="00723827">
        <w:rPr>
          <w:noProof w:val="0"/>
        </w:rPr>
        <w:t xml:space="preserve"> </w:t>
      </w:r>
      <w:r w:rsidR="00E82034" w:rsidRPr="00723827">
        <w:rPr>
          <w:noProof w:val="0"/>
        </w:rPr>
        <w:t>&lt;</w:t>
      </w:r>
      <w:r w:rsidRPr="00723827">
        <w:rPr>
          <w:noProof w:val="0"/>
        </w:rPr>
        <w:t>(</w:t>
      </w:r>
      <w:r w:rsidR="00E82034" w:rsidRPr="00723827">
        <w:rPr>
          <w:noProof w:val="0"/>
        </w:rPr>
        <w:t xml:space="preserve">Profile </w:t>
      </w:r>
      <w:r w:rsidRPr="00723827">
        <w:rPr>
          <w:noProof w:val="0"/>
        </w:rPr>
        <w:t>Acronym)&gt; Profile</w:t>
      </w:r>
      <w:bookmarkEnd w:id="80"/>
      <w:bookmarkEnd w:id="81"/>
    </w:p>
    <w:p w14:paraId="06429E45" w14:textId="77777777" w:rsidR="00481A63" w:rsidRPr="00723827" w:rsidRDefault="00481A63" w:rsidP="00481A63">
      <w:pPr>
        <w:pStyle w:val="BodyText"/>
        <w:rPr>
          <w:i/>
          <w:iCs/>
        </w:rPr>
      </w:pPr>
      <w:r w:rsidRPr="00723827">
        <w:rPr>
          <w:i/>
          <w:iCs/>
        </w:rPr>
        <w:t>&lt;</w:t>
      </w:r>
      <w:r w:rsidR="00746A5E" w:rsidRPr="00723827">
        <w:rPr>
          <w:i/>
          <w:iCs/>
        </w:rPr>
        <w:t xml:space="preserve">Insert </w:t>
      </w:r>
      <w:r w:rsidR="00E82034" w:rsidRPr="00723827">
        <w:rPr>
          <w:i/>
          <w:iCs/>
        </w:rPr>
        <w:t>p</w:t>
      </w:r>
      <w:r w:rsidR="00280987" w:rsidRPr="00723827">
        <w:rPr>
          <w:i/>
          <w:iCs/>
        </w:rPr>
        <w:t xml:space="preserve">rofiles from </w:t>
      </w:r>
      <w:r w:rsidR="00640CCB" w:rsidRPr="00723827">
        <w:rPr>
          <w:i/>
          <w:iCs/>
        </w:rPr>
        <w:t xml:space="preserve">a </w:t>
      </w:r>
      <w:r w:rsidR="00E82034" w:rsidRPr="00723827">
        <w:rPr>
          <w:i/>
          <w:iCs/>
        </w:rPr>
        <w:t>s</w:t>
      </w:r>
      <w:r w:rsidR="00903CB3" w:rsidRPr="00723827">
        <w:rPr>
          <w:i/>
          <w:iCs/>
        </w:rPr>
        <w:t>upplement</w:t>
      </w:r>
      <w:r w:rsidR="00280987" w:rsidRPr="00723827">
        <w:rPr>
          <w:i/>
          <w:iCs/>
        </w:rPr>
        <w:t xml:space="preserve"> </w:t>
      </w:r>
      <w:r w:rsidR="00640CCB" w:rsidRPr="00723827">
        <w:rPr>
          <w:i/>
          <w:iCs/>
        </w:rPr>
        <w:t xml:space="preserve">here </w:t>
      </w:r>
      <w:r w:rsidR="00280987" w:rsidRPr="00723827">
        <w:rPr>
          <w:i/>
          <w:iCs/>
        </w:rPr>
        <w:t xml:space="preserve">as they become </w:t>
      </w:r>
      <w:r w:rsidR="00856C89" w:rsidRPr="00723827">
        <w:rPr>
          <w:i/>
          <w:iCs/>
        </w:rPr>
        <w:t>Final Text</w:t>
      </w:r>
      <w:r w:rsidR="00C8269B" w:rsidRPr="00723827">
        <w:rPr>
          <w:i/>
          <w:iCs/>
        </w:rPr>
        <w:t>. F</w:t>
      </w:r>
      <w:r w:rsidR="00280987" w:rsidRPr="00723827">
        <w:rPr>
          <w:i/>
          <w:iCs/>
        </w:rPr>
        <w:t xml:space="preserve">or </w:t>
      </w:r>
      <w:r w:rsidR="00E82034" w:rsidRPr="00723827">
        <w:rPr>
          <w:i/>
          <w:iCs/>
        </w:rPr>
        <w:t>p</w:t>
      </w:r>
      <w:r w:rsidR="00280987" w:rsidRPr="00723827">
        <w:rPr>
          <w:i/>
          <w:iCs/>
        </w:rPr>
        <w:t>rofile document structure</w:t>
      </w:r>
      <w:r w:rsidR="00284BFF" w:rsidRPr="00723827">
        <w:rPr>
          <w:i/>
          <w:iCs/>
        </w:rPr>
        <w:t>, the</w:t>
      </w:r>
      <w:r w:rsidR="00280987" w:rsidRPr="00723827">
        <w:rPr>
          <w:i/>
          <w:iCs/>
        </w:rPr>
        <w:t xml:space="preserve"> first </w:t>
      </w:r>
      <w:r w:rsidR="00E82034" w:rsidRPr="00723827">
        <w:rPr>
          <w:i/>
          <w:iCs/>
        </w:rPr>
        <w:t>p</w:t>
      </w:r>
      <w:r w:rsidR="00280987" w:rsidRPr="00723827">
        <w:rPr>
          <w:i/>
          <w:iCs/>
        </w:rPr>
        <w:t xml:space="preserve">rofile starts with </w:t>
      </w:r>
      <w:r w:rsidR="00C8269B" w:rsidRPr="00723827">
        <w:rPr>
          <w:i/>
          <w:iCs/>
        </w:rPr>
        <w:t>S</w:t>
      </w:r>
      <w:r w:rsidR="00280987" w:rsidRPr="00723827">
        <w:rPr>
          <w:i/>
          <w:iCs/>
        </w:rPr>
        <w:t xml:space="preserve">ection 3, the second </w:t>
      </w:r>
      <w:r w:rsidR="00D1584B" w:rsidRPr="00723827">
        <w:rPr>
          <w:i/>
          <w:iCs/>
        </w:rPr>
        <w:t>p</w:t>
      </w:r>
      <w:r w:rsidR="00280987" w:rsidRPr="00723827">
        <w:rPr>
          <w:i/>
          <w:iCs/>
        </w:rPr>
        <w:t xml:space="preserve">rofile is </w:t>
      </w:r>
      <w:r w:rsidR="00C8269B" w:rsidRPr="00723827">
        <w:rPr>
          <w:i/>
          <w:iCs/>
        </w:rPr>
        <w:t>S</w:t>
      </w:r>
      <w:r w:rsidR="00280987" w:rsidRPr="00723827">
        <w:rPr>
          <w:i/>
          <w:iCs/>
        </w:rPr>
        <w:t>ection 4, etc.</w:t>
      </w:r>
      <w:r w:rsidR="00903CB3" w:rsidRPr="00723827">
        <w:rPr>
          <w:i/>
          <w:iCs/>
        </w:rPr>
        <w:t>&gt;</w:t>
      </w:r>
    </w:p>
    <w:p w14:paraId="44BE6E25" w14:textId="77777777" w:rsidR="00F37275" w:rsidRPr="00723827" w:rsidRDefault="00F37275" w:rsidP="00481A63">
      <w:pPr>
        <w:pStyle w:val="BodyText"/>
        <w:rPr>
          <w:i/>
          <w:iCs/>
        </w:rPr>
      </w:pPr>
    </w:p>
    <w:p w14:paraId="58945A4E" w14:textId="77777777" w:rsidR="00F37275" w:rsidRPr="00723827" w:rsidRDefault="00F37275" w:rsidP="00481A63">
      <w:pPr>
        <w:pStyle w:val="BodyText"/>
        <w:rPr>
          <w:i/>
          <w:iCs/>
        </w:rPr>
      </w:pPr>
      <w:r w:rsidRPr="00723827">
        <w:rPr>
          <w:i/>
          <w:iCs/>
        </w:rPr>
        <w:t>&lt;</w:t>
      </w:r>
      <w:r w:rsidR="00CC3B7F" w:rsidRPr="00723827">
        <w:rPr>
          <w:i/>
          <w:iCs/>
        </w:rPr>
        <w:t>See</w:t>
      </w:r>
      <w:r w:rsidRPr="00723827">
        <w:rPr>
          <w:i/>
          <w:iCs/>
        </w:rPr>
        <w:t xml:space="preserve"> the most current IHE TF S</w:t>
      </w:r>
      <w:r w:rsidR="00E82034" w:rsidRPr="00723827">
        <w:rPr>
          <w:i/>
          <w:iCs/>
        </w:rPr>
        <w:t>upplement Template</w:t>
      </w:r>
      <w:r w:rsidR="00CC3B7F" w:rsidRPr="00723827">
        <w:rPr>
          <w:i/>
          <w:iCs/>
        </w:rPr>
        <w:t xml:space="preserve"> </w:t>
      </w:r>
      <w:r w:rsidR="00BA054D" w:rsidRPr="00723827">
        <w:rPr>
          <w:i/>
          <w:iCs/>
        </w:rPr>
        <w:t xml:space="preserve">at </w:t>
      </w:r>
      <w:hyperlink r:id="rId32" w:history="1">
        <w:r w:rsidR="007A7326">
          <w:rPr>
            <w:rStyle w:val="Hyperlink"/>
            <w:i/>
            <w:iCs/>
          </w:rPr>
          <w:t>ftp://ftp.ihe.net/DocumentPublication/DocumentTemplates/Technical_Framework_Supplement_Template/</w:t>
        </w:r>
      </w:hyperlink>
      <w:r w:rsidR="00CC3B7F" w:rsidRPr="00723827">
        <w:t xml:space="preserve"> </w:t>
      </w:r>
      <w:r w:rsidRPr="00723827">
        <w:rPr>
          <w:i/>
          <w:iCs/>
        </w:rPr>
        <w:t>for the content/outline of this section</w:t>
      </w:r>
      <w:r w:rsidR="00CC3B7F" w:rsidRPr="00723827">
        <w:rPr>
          <w:i/>
          <w:iCs/>
        </w:rPr>
        <w:t>.</w:t>
      </w:r>
      <w:r w:rsidRPr="00723827">
        <w:rPr>
          <w:i/>
          <w:iCs/>
        </w:rPr>
        <w:t>&gt;</w:t>
      </w:r>
    </w:p>
    <w:p w14:paraId="4E594C82" w14:textId="77777777" w:rsidR="00F67A2C" w:rsidRPr="00723827" w:rsidRDefault="00F67A2C" w:rsidP="00E16E85">
      <w:pPr>
        <w:pStyle w:val="BodyText"/>
      </w:pPr>
      <w:bookmarkStart w:id="82" w:name="_Toc214425676"/>
    </w:p>
    <w:p w14:paraId="52D8FFD3" w14:textId="77777777" w:rsidR="001803F7" w:rsidRPr="00723827" w:rsidRDefault="001803F7" w:rsidP="001803F7">
      <w:pPr>
        <w:pStyle w:val="PartTitle"/>
      </w:pPr>
      <w:bookmarkStart w:id="83" w:name="_Toc472940234"/>
      <w:bookmarkStart w:id="84" w:name="_Toc31371626"/>
      <w:r w:rsidRPr="00723827">
        <w:lastRenderedPageBreak/>
        <w:t>Appendices</w:t>
      </w:r>
      <w:bookmarkEnd w:id="83"/>
      <w:bookmarkEnd w:id="84"/>
    </w:p>
    <w:p w14:paraId="69DB315E" w14:textId="7330F0D2" w:rsidR="001803F7" w:rsidRPr="00723827" w:rsidRDefault="001803F7" w:rsidP="001803F7">
      <w:pPr>
        <w:rPr>
          <w:i/>
        </w:rPr>
      </w:pPr>
      <w:r w:rsidRPr="00723827">
        <w:rPr>
          <w:i/>
        </w:rPr>
        <w:t>&lt;This appendices section is used for appendices specific to Volume 1</w:t>
      </w:r>
      <w:r w:rsidR="00A31D8A">
        <w:rPr>
          <w:i/>
        </w:rPr>
        <w:t>.</w:t>
      </w:r>
      <w:r w:rsidRPr="00723827">
        <w:rPr>
          <w:i/>
        </w:rPr>
        <w:t>&gt;</w:t>
      </w:r>
    </w:p>
    <w:p w14:paraId="1901DCAF" w14:textId="49AFAA9C" w:rsidR="001803F7" w:rsidRPr="00723827" w:rsidRDefault="001803F7" w:rsidP="001803F7">
      <w:pPr>
        <w:rPr>
          <w:i/>
        </w:rPr>
      </w:pPr>
      <w:r w:rsidRPr="00723827">
        <w:rPr>
          <w:i/>
        </w:rPr>
        <w:t>&lt;Use appendices to include large amounts of material which would disrupt the flow or readability of the general text</w:t>
      </w:r>
      <w:r w:rsidR="00A31D8A">
        <w:rPr>
          <w:i/>
        </w:rPr>
        <w:t>.</w:t>
      </w:r>
      <w:r w:rsidRPr="00723827">
        <w:rPr>
          <w:i/>
        </w:rPr>
        <w:t>&gt;</w:t>
      </w:r>
    </w:p>
    <w:p w14:paraId="777BF0E0" w14:textId="77777777" w:rsidR="001803F7" w:rsidRPr="00723827" w:rsidRDefault="001803F7" w:rsidP="001803F7">
      <w:pPr>
        <w:rPr>
          <w:i/>
        </w:rPr>
      </w:pPr>
      <w:r w:rsidRPr="00723827">
        <w:rPr>
          <w:i/>
        </w:rPr>
        <w:t>&lt;</w:t>
      </w:r>
      <w:r w:rsidRPr="00E16E85">
        <w:rPr>
          <w:b/>
          <w:i/>
        </w:rPr>
        <w:t>Each appendix should very explicitly state at the beginning whether the appendix is normative or informative.</w:t>
      </w:r>
      <w:r w:rsidRPr="00723827">
        <w:rPr>
          <w:i/>
        </w:rPr>
        <w:t>&gt;</w:t>
      </w:r>
    </w:p>
    <w:p w14:paraId="68D4B044" w14:textId="77777777" w:rsidR="001803F7" w:rsidRPr="00723827" w:rsidRDefault="001803F7" w:rsidP="00E16E85">
      <w:pPr>
        <w:pStyle w:val="Heading1"/>
        <w:numPr>
          <w:ilvl w:val="0"/>
          <w:numId w:val="0"/>
        </w:numPr>
        <w:rPr>
          <w:noProof w:val="0"/>
        </w:rPr>
      </w:pPr>
      <w:bookmarkStart w:id="85" w:name="_Toc472940235"/>
      <w:bookmarkStart w:id="86" w:name="_Toc31371627"/>
      <w:bookmarkStart w:id="87" w:name="OLE_LINK1"/>
      <w:bookmarkStart w:id="88" w:name="OLE_LINK2"/>
      <w:bookmarkStart w:id="89" w:name="OLE_LINK3"/>
      <w:r w:rsidRPr="00723827">
        <w:rPr>
          <w:noProof w:val="0"/>
        </w:rPr>
        <w:lastRenderedPageBreak/>
        <w:t>Appendix A – &lt;Appendix Title&gt;</w:t>
      </w:r>
      <w:bookmarkEnd w:id="85"/>
      <w:bookmarkEnd w:id="86"/>
      <w:r w:rsidRPr="00723827">
        <w:rPr>
          <w:noProof w:val="0"/>
        </w:rPr>
        <w:t xml:space="preserve"> </w:t>
      </w:r>
    </w:p>
    <w:p w14:paraId="427B1A50" w14:textId="77777777" w:rsidR="00C8269B" w:rsidRPr="00723827" w:rsidRDefault="00984AAE" w:rsidP="00E16E85">
      <w:pPr>
        <w:pStyle w:val="BodyText"/>
      </w:pPr>
      <w:r w:rsidRPr="00723827">
        <w:t xml:space="preserve">Appendix A </w:t>
      </w:r>
      <w:r w:rsidR="00C8269B" w:rsidRPr="00723827">
        <w:t>text</w:t>
      </w:r>
      <w:r w:rsidRPr="00723827">
        <w:t>.</w:t>
      </w:r>
    </w:p>
    <w:p w14:paraId="07AD4156" w14:textId="77777777" w:rsidR="001803F7" w:rsidRPr="00723827" w:rsidRDefault="001803F7" w:rsidP="00E16E85">
      <w:pPr>
        <w:pStyle w:val="Heading2"/>
        <w:numPr>
          <w:ilvl w:val="0"/>
          <w:numId w:val="0"/>
        </w:numPr>
        <w:rPr>
          <w:noProof w:val="0"/>
        </w:rPr>
      </w:pPr>
      <w:bookmarkStart w:id="90" w:name="_Toc387830288"/>
      <w:bookmarkStart w:id="91" w:name="_Toc472940236"/>
      <w:bookmarkStart w:id="92" w:name="_Toc31371628"/>
      <w:r w:rsidRPr="00723827">
        <w:rPr>
          <w:noProof w:val="0"/>
        </w:rPr>
        <w:t>A.1 &lt;Title&gt;</w:t>
      </w:r>
      <w:bookmarkEnd w:id="90"/>
      <w:bookmarkEnd w:id="91"/>
      <w:bookmarkEnd w:id="92"/>
    </w:p>
    <w:p w14:paraId="1CB044A7" w14:textId="77777777" w:rsidR="001803F7" w:rsidRPr="00723827" w:rsidRDefault="001803F7" w:rsidP="001803F7">
      <w:pPr>
        <w:pStyle w:val="BodyText"/>
      </w:pPr>
      <w:r w:rsidRPr="00723827">
        <w:t>Appendix A.1 text.</w:t>
      </w:r>
    </w:p>
    <w:p w14:paraId="31468E4A" w14:textId="77777777" w:rsidR="001803F7" w:rsidRPr="00723827" w:rsidRDefault="001803F7" w:rsidP="00E16E85">
      <w:pPr>
        <w:pStyle w:val="Heading3"/>
        <w:numPr>
          <w:ilvl w:val="0"/>
          <w:numId w:val="0"/>
        </w:numPr>
        <w:rPr>
          <w:noProof w:val="0"/>
        </w:rPr>
      </w:pPr>
      <w:bookmarkStart w:id="93" w:name="_Toc387830289"/>
      <w:bookmarkStart w:id="94" w:name="_Toc472940237"/>
      <w:bookmarkStart w:id="95" w:name="_Toc31371629"/>
      <w:r w:rsidRPr="00723827">
        <w:rPr>
          <w:noProof w:val="0"/>
        </w:rPr>
        <w:t>A.1.1 &lt;Title&gt;</w:t>
      </w:r>
      <w:bookmarkEnd w:id="93"/>
      <w:bookmarkEnd w:id="94"/>
      <w:bookmarkEnd w:id="95"/>
    </w:p>
    <w:p w14:paraId="7ACD7BA1" w14:textId="77777777" w:rsidR="001803F7" w:rsidRPr="00723827" w:rsidRDefault="001803F7" w:rsidP="001803F7">
      <w:pPr>
        <w:pStyle w:val="BodyText"/>
      </w:pPr>
      <w:r w:rsidRPr="00723827">
        <w:t>Appendix A.1.1 text.</w:t>
      </w:r>
    </w:p>
    <w:p w14:paraId="380CCC05" w14:textId="77777777" w:rsidR="001803F7" w:rsidRPr="00723827" w:rsidRDefault="001803F7" w:rsidP="00E16E85">
      <w:pPr>
        <w:pStyle w:val="Heading1"/>
        <w:numPr>
          <w:ilvl w:val="0"/>
          <w:numId w:val="0"/>
        </w:numPr>
        <w:rPr>
          <w:noProof w:val="0"/>
        </w:rPr>
      </w:pPr>
      <w:bookmarkStart w:id="96" w:name="_Toc387830291"/>
      <w:bookmarkStart w:id="97" w:name="_Toc472940238"/>
      <w:bookmarkStart w:id="98" w:name="_Toc31371630"/>
      <w:bookmarkStart w:id="99" w:name="OLE_LINK4"/>
      <w:bookmarkStart w:id="100" w:name="OLE_LINK7"/>
      <w:bookmarkStart w:id="101" w:name="OLE_LINK8"/>
      <w:bookmarkEnd w:id="87"/>
      <w:bookmarkEnd w:id="88"/>
      <w:bookmarkEnd w:id="89"/>
      <w:r w:rsidRPr="00723827">
        <w:rPr>
          <w:noProof w:val="0"/>
        </w:rPr>
        <w:lastRenderedPageBreak/>
        <w:t>Appendix B – &lt;Appendix Title&gt;</w:t>
      </w:r>
      <w:bookmarkEnd w:id="96"/>
      <w:bookmarkEnd w:id="97"/>
      <w:bookmarkEnd w:id="98"/>
    </w:p>
    <w:p w14:paraId="5DFBB175" w14:textId="77777777" w:rsidR="00C8269B" w:rsidRPr="00723827" w:rsidRDefault="00984AAE" w:rsidP="00E16E85">
      <w:pPr>
        <w:pStyle w:val="BodyText"/>
      </w:pPr>
      <w:bookmarkStart w:id="102" w:name="OLE_LINK9"/>
      <w:bookmarkStart w:id="103" w:name="OLE_LINK10"/>
      <w:r w:rsidRPr="00723827">
        <w:t>Appendix B text</w:t>
      </w:r>
      <w:r w:rsidR="00C8269B" w:rsidRPr="00723827">
        <w:t>.</w:t>
      </w:r>
    </w:p>
    <w:p w14:paraId="1BD3C6F3" w14:textId="77777777" w:rsidR="001803F7" w:rsidRPr="00723827" w:rsidRDefault="001803F7" w:rsidP="00E16E85">
      <w:pPr>
        <w:pStyle w:val="Heading2"/>
        <w:numPr>
          <w:ilvl w:val="0"/>
          <w:numId w:val="0"/>
        </w:numPr>
        <w:rPr>
          <w:noProof w:val="0"/>
        </w:rPr>
      </w:pPr>
      <w:bookmarkStart w:id="104" w:name="_Toc387830292"/>
      <w:bookmarkStart w:id="105" w:name="_Toc472940239"/>
      <w:bookmarkStart w:id="106" w:name="_Toc31371631"/>
      <w:bookmarkEnd w:id="102"/>
      <w:bookmarkEnd w:id="103"/>
      <w:r w:rsidRPr="00723827">
        <w:rPr>
          <w:noProof w:val="0"/>
        </w:rPr>
        <w:t>B.1 &lt;Title&gt;</w:t>
      </w:r>
      <w:bookmarkEnd w:id="104"/>
      <w:bookmarkEnd w:id="105"/>
      <w:bookmarkEnd w:id="106"/>
    </w:p>
    <w:p w14:paraId="26840BE8" w14:textId="77777777" w:rsidR="001803F7" w:rsidRPr="00723827" w:rsidRDefault="001803F7" w:rsidP="001803F7">
      <w:pPr>
        <w:pStyle w:val="BodyText"/>
      </w:pPr>
      <w:r w:rsidRPr="00723827">
        <w:t>Appendix B.1 text</w:t>
      </w:r>
      <w:r w:rsidR="009324BA" w:rsidRPr="00723827">
        <w:t>.</w:t>
      </w:r>
    </w:p>
    <w:p w14:paraId="32C97C87" w14:textId="77777777" w:rsidR="001803F7" w:rsidRPr="00723827" w:rsidRDefault="001803F7" w:rsidP="00E16E85">
      <w:pPr>
        <w:pStyle w:val="Heading3"/>
        <w:numPr>
          <w:ilvl w:val="0"/>
          <w:numId w:val="0"/>
        </w:numPr>
        <w:rPr>
          <w:noProof w:val="0"/>
        </w:rPr>
      </w:pPr>
      <w:bookmarkStart w:id="107" w:name="_Toc387830293"/>
      <w:bookmarkStart w:id="108" w:name="_Toc472940240"/>
      <w:bookmarkStart w:id="109" w:name="_Toc31371632"/>
      <w:r w:rsidRPr="00723827">
        <w:rPr>
          <w:noProof w:val="0"/>
        </w:rPr>
        <w:t>B.1.1 &lt;Title&gt;</w:t>
      </w:r>
      <w:bookmarkEnd w:id="107"/>
      <w:bookmarkEnd w:id="108"/>
      <w:bookmarkEnd w:id="109"/>
    </w:p>
    <w:p w14:paraId="76BB1830" w14:textId="77777777" w:rsidR="001803F7" w:rsidRPr="00723827" w:rsidRDefault="001803F7" w:rsidP="001803F7">
      <w:pPr>
        <w:pStyle w:val="BodyText"/>
      </w:pPr>
      <w:r w:rsidRPr="00723827">
        <w:t>Appendix B.1.1 text</w:t>
      </w:r>
      <w:bookmarkEnd w:id="99"/>
      <w:bookmarkEnd w:id="100"/>
      <w:bookmarkEnd w:id="101"/>
      <w:r w:rsidR="009324BA" w:rsidRPr="00723827">
        <w:t>.</w:t>
      </w:r>
    </w:p>
    <w:p w14:paraId="029BDEC7" w14:textId="77777777" w:rsidR="00804964" w:rsidRPr="00723827" w:rsidRDefault="00804964" w:rsidP="00804964">
      <w:pPr>
        <w:pStyle w:val="BodyText"/>
      </w:pPr>
      <w:bookmarkStart w:id="110" w:name="_Toc214425718"/>
      <w:bookmarkEnd w:id="82"/>
    </w:p>
    <w:p w14:paraId="30BE3D27" w14:textId="77777777" w:rsidR="00C2733D" w:rsidRPr="00723827" w:rsidRDefault="00C2733D" w:rsidP="00620DE0">
      <w:pPr>
        <w:pStyle w:val="Heading1"/>
        <w:numPr>
          <w:ilvl w:val="0"/>
          <w:numId w:val="0"/>
        </w:numPr>
      </w:pPr>
      <w:bookmarkStart w:id="111" w:name="_Toc31371633"/>
      <w:r w:rsidRPr="00723827">
        <w:lastRenderedPageBreak/>
        <w:t>G</w:t>
      </w:r>
      <w:bookmarkEnd w:id="110"/>
      <w:r w:rsidR="00D77DFD" w:rsidRPr="00723827">
        <w:t>lossary</w:t>
      </w:r>
      <w:bookmarkEnd w:id="111"/>
    </w:p>
    <w:p w14:paraId="17F68023" w14:textId="77777777" w:rsidR="00045292" w:rsidRDefault="00045292" w:rsidP="00045292">
      <w:pPr>
        <w:pStyle w:val="BodyText"/>
      </w:pPr>
      <w:bookmarkStart w:id="112" w:name="OLE_LINK5"/>
      <w:bookmarkStart w:id="113" w:name="OLE_LINK6"/>
      <w:r>
        <w:t xml:space="preserve">IHE Glossary terms are maintained via the </w:t>
      </w:r>
      <w:hyperlink r:id="rId33" w:history="1">
        <w:r w:rsidRPr="00620139">
          <w:rPr>
            <w:rStyle w:val="Hyperlink"/>
            <w:i/>
            <w:iCs/>
          </w:rPr>
          <w:t>Standards Knowledge Management Tool</w:t>
        </w:r>
      </w:hyperlink>
      <w:r>
        <w:t xml:space="preserve"> (</w:t>
      </w:r>
      <w:proofErr w:type="spellStart"/>
      <w:r>
        <w:t>SKMT</w:t>
      </w:r>
      <w:proofErr w:type="spellEnd"/>
      <w:r>
        <w:t>).</w:t>
      </w:r>
    </w:p>
    <w:p w14:paraId="669E6D05" w14:textId="77777777" w:rsidR="00045292" w:rsidRDefault="00045292" w:rsidP="00045292">
      <w:pPr>
        <w:pStyle w:val="BodyText"/>
      </w:pPr>
      <w:proofErr w:type="spellStart"/>
      <w:r>
        <w:t>SKMT</w:t>
      </w:r>
      <w:proofErr w:type="spellEnd"/>
      <w:r>
        <w:t xml:space="preserve"> contains IHE Glossary Terms from Final Text and Trial Implementation IHE profiles. Terms from Public Comment profiles are added once the profile is published for Trial Implementation.</w:t>
      </w:r>
    </w:p>
    <w:p w14:paraId="66C93C65" w14:textId="77777777" w:rsidR="00045292" w:rsidRDefault="00045292" w:rsidP="00045292">
      <w:pPr>
        <w:pStyle w:val="BodyText"/>
      </w:pPr>
      <w:r w:rsidRPr="00620139">
        <w:t xml:space="preserve">The current published version of </w:t>
      </w:r>
      <w:r>
        <w:t>the IHE Glossary (</w:t>
      </w:r>
      <w:hyperlink r:id="rId34" w:anchor="GenIntro" w:history="1">
        <w:r w:rsidRPr="00620139">
          <w:rPr>
            <w:rStyle w:val="Hyperlink"/>
          </w:rPr>
          <w:t>Appendix D</w:t>
        </w:r>
      </w:hyperlink>
      <w:r w:rsidRPr="00620139">
        <w:t xml:space="preserve"> </w:t>
      </w:r>
      <w:r>
        <w:t xml:space="preserve">to the </w:t>
      </w:r>
      <w:r w:rsidRPr="00620139">
        <w:rPr>
          <w:i/>
          <w:iCs/>
        </w:rPr>
        <w:t>IHE Technical Frameworks General Introduction</w:t>
      </w:r>
      <w:r>
        <w:t>) c</w:t>
      </w:r>
      <w:r w:rsidRPr="00620139">
        <w:t>ontains IHE Glossary terms as of the publication date of the document. Always</w:t>
      </w:r>
      <w:r>
        <w:t xml:space="preserve"> refer to the </w:t>
      </w:r>
      <w:hyperlink r:id="rId35" w:history="1">
        <w:proofErr w:type="spellStart"/>
        <w:r w:rsidRPr="00F309CA">
          <w:rPr>
            <w:rStyle w:val="Hyperlink"/>
          </w:rPr>
          <w:t>SKMT</w:t>
        </w:r>
        <w:proofErr w:type="spellEnd"/>
      </w:hyperlink>
      <w:r>
        <w:t xml:space="preserve"> for the most up-to-date list of IHE Glossary terms.</w:t>
      </w:r>
    </w:p>
    <w:p w14:paraId="1B834F02" w14:textId="01220739" w:rsidR="007D6891" w:rsidRPr="00723827" w:rsidRDefault="00045292">
      <w:pPr>
        <w:pStyle w:val="BodyText"/>
      </w:pPr>
      <w:r>
        <w:t xml:space="preserve">Further information about </w:t>
      </w:r>
      <w:proofErr w:type="spellStart"/>
      <w:r>
        <w:t>SKMT</w:t>
      </w:r>
      <w:proofErr w:type="spellEnd"/>
      <w:r>
        <w:t xml:space="preserve"> can be found on the IHE Wiki </w:t>
      </w:r>
      <w:hyperlink r:id="rId36" w:history="1">
        <w:r w:rsidRPr="00EA7D48">
          <w:rPr>
            <w:rStyle w:val="Hyperlink"/>
          </w:rPr>
          <w:t>here</w:t>
        </w:r>
      </w:hyperlink>
      <w:r>
        <w:t>.</w:t>
      </w:r>
      <w:bookmarkEnd w:id="112"/>
      <w:bookmarkEnd w:id="113"/>
    </w:p>
    <w:sectPr w:rsidR="007D6891" w:rsidRPr="00723827" w:rsidSect="00545844">
      <w:headerReference w:type="default" r:id="rId37"/>
      <w:footerReference w:type="default" r:id="rId38"/>
      <w:footerReference w:type="first" r:id="rId39"/>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3319A" w14:textId="77777777" w:rsidR="00052A03" w:rsidRDefault="00052A03">
      <w:r>
        <w:separator/>
      </w:r>
    </w:p>
  </w:endnote>
  <w:endnote w:type="continuationSeparator" w:id="0">
    <w:p w14:paraId="43C16281" w14:textId="77777777" w:rsidR="00052A03" w:rsidRDefault="0005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D3A" w14:textId="77777777" w:rsidR="00204400" w:rsidRDefault="00204400" w:rsidP="00F128A5">
    <w:pPr>
      <w:pStyle w:val="Header"/>
    </w:pPr>
    <w:r>
      <w:t>______________________________________________________________________________</w:t>
    </w:r>
  </w:p>
  <w:p w14:paraId="7E4E65B4" w14:textId="77777777" w:rsidR="00204400" w:rsidRDefault="00204400" w:rsidP="00F128A5">
    <w:pPr>
      <w:pStyle w:val="Footer"/>
      <w:rPr>
        <w:sz w:val="20"/>
      </w:rPr>
    </w:pPr>
    <w:r>
      <w:rPr>
        <w:sz w:val="20"/>
      </w:rPr>
      <w:t xml:space="preserve">Rev. x.x – Final Text 20xx-xx-xx                                    </w:t>
    </w:r>
    <w:r w:rsidRPr="00545844">
      <w:rPr>
        <w:rStyle w:val="PageNumber"/>
        <w:sz w:val="20"/>
      </w:rPr>
      <w:fldChar w:fldCharType="begin"/>
    </w:r>
    <w:r w:rsidRPr="00545844">
      <w:rPr>
        <w:rStyle w:val="PageNumber"/>
        <w:sz w:val="20"/>
      </w:rPr>
      <w:instrText xml:space="preserve"> PAGE </w:instrText>
    </w:r>
    <w:r w:rsidRPr="00545844">
      <w:rPr>
        <w:rStyle w:val="PageNumber"/>
        <w:sz w:val="20"/>
      </w:rPr>
      <w:fldChar w:fldCharType="separate"/>
    </w:r>
    <w:r>
      <w:rPr>
        <w:rStyle w:val="PageNumber"/>
        <w:noProof/>
        <w:sz w:val="20"/>
      </w:rPr>
      <w:t>15</w:t>
    </w:r>
    <w:r w:rsidRPr="00545844">
      <w:rPr>
        <w:rStyle w:val="PageNumber"/>
        <w:sz w:val="20"/>
      </w:rPr>
      <w:fldChar w:fldCharType="end"/>
    </w:r>
    <w:r w:rsidRPr="00545844">
      <w:rPr>
        <w:sz w:val="20"/>
      </w:rPr>
      <w:t xml:space="preserve"> </w:t>
    </w:r>
    <w:r>
      <w:rPr>
        <w:sz w:val="20"/>
      </w:rPr>
      <w:t xml:space="preserve">                        Copyright © 20xx: IHE International, Inc.</w:t>
    </w:r>
  </w:p>
  <w:p w14:paraId="20A0B037" w14:textId="5551FCB4" w:rsidR="00204400" w:rsidRPr="00F128A5" w:rsidRDefault="00204400" w:rsidP="00F128A5">
    <w:pPr>
      <w:pStyle w:val="Footer"/>
    </w:pPr>
    <w:r>
      <w:rPr>
        <w:sz w:val="20"/>
      </w:rPr>
      <w:t>Template Rev. 1.2 – 2020-01-31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5DF" w14:textId="77777777" w:rsidR="00204400" w:rsidRDefault="00204400" w:rsidP="006C0B37">
    <w:pPr>
      <w:pStyle w:val="Footer"/>
      <w:jc w:val="center"/>
    </w:pPr>
    <w:r w:rsidRPr="00C15C12">
      <w:t>Copyright © 20</w:t>
    </w:r>
    <w:r>
      <w:t>xx</w:t>
    </w:r>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7FB41" w14:textId="77777777" w:rsidR="00052A03" w:rsidRDefault="00052A03">
      <w:r>
        <w:separator/>
      </w:r>
    </w:p>
  </w:footnote>
  <w:footnote w:type="continuationSeparator" w:id="0">
    <w:p w14:paraId="17D80AE3" w14:textId="77777777" w:rsidR="00052A03" w:rsidRDefault="00052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2BDE" w14:textId="77777777" w:rsidR="00204400" w:rsidRDefault="00204400" w:rsidP="000923C6">
    <w:pPr>
      <w:pStyle w:val="Header"/>
    </w:pPr>
    <w:r>
      <w:t>IHE &lt;Domain Name&gt; Technical Framework, Vol. 1 (&lt;Domain Acronym&gt; TF-1): Profiles</w:t>
    </w:r>
    <w:r>
      <w:br/>
      <w:t>______________________________________________________________________________</w:t>
    </w:r>
  </w:p>
  <w:p w14:paraId="2261A97C" w14:textId="77777777" w:rsidR="00204400" w:rsidRPr="000923C6" w:rsidRDefault="00204400" w:rsidP="0009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6"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7"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8"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0"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1"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2"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3"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5"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7"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8"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9" w15:restartNumberingAfterBreak="0">
    <w:nsid w:val="565828D3"/>
    <w:multiLevelType w:val="multilevel"/>
    <w:tmpl w:val="DF66D25C"/>
    <w:lvl w:ilvl="0">
      <w:start w:val="1"/>
      <w:numFmt w:val="upperLetter"/>
      <w:pStyle w:val="AppendixHeading1"/>
      <w:lvlText w:val="%1:"/>
      <w:lvlJc w:val="left"/>
      <w:pPr>
        <w:tabs>
          <w:tab w:val="num" w:pos="1980"/>
        </w:tabs>
        <w:ind w:left="1980" w:hanging="1980"/>
      </w:pPr>
      <w:rPr>
        <w:rFonts w:hint="default"/>
      </w:rPr>
    </w:lvl>
    <w:lvl w:ilvl="1">
      <w:start w:val="1"/>
      <w:numFmt w:val="decimal"/>
      <w:pStyle w:val="AppendixHeading2"/>
      <w:lvlText w:val="%1.%2:"/>
      <w:lvlJc w:val="left"/>
      <w:pPr>
        <w:tabs>
          <w:tab w:val="num" w:pos="900"/>
        </w:tabs>
        <w:ind w:left="900" w:hanging="900"/>
      </w:pPr>
      <w:rPr>
        <w:rFonts w:hint="default"/>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30"/>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29"/>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9"/>
  </w:num>
  <w:num w:numId="21">
    <w:abstractNumId w:val="29"/>
  </w:num>
  <w:num w:numId="22">
    <w:abstractNumId w:val="30"/>
  </w:num>
  <w:num w:numId="23">
    <w:abstractNumId w:val="30"/>
  </w:num>
  <w:num w:numId="24">
    <w:abstractNumId w:val="30"/>
  </w:num>
  <w:num w:numId="25">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C06"/>
    <w:rsid w:val="00004CF4"/>
    <w:rsid w:val="0000514D"/>
    <w:rsid w:val="0000729C"/>
    <w:rsid w:val="000206BB"/>
    <w:rsid w:val="00023E4D"/>
    <w:rsid w:val="00024C05"/>
    <w:rsid w:val="00025DB9"/>
    <w:rsid w:val="00026346"/>
    <w:rsid w:val="000307AD"/>
    <w:rsid w:val="000369F1"/>
    <w:rsid w:val="00045292"/>
    <w:rsid w:val="00046886"/>
    <w:rsid w:val="00047CFB"/>
    <w:rsid w:val="00050E88"/>
    <w:rsid w:val="00052A03"/>
    <w:rsid w:val="00056304"/>
    <w:rsid w:val="00056561"/>
    <w:rsid w:val="00061182"/>
    <w:rsid w:val="000622B6"/>
    <w:rsid w:val="00062A53"/>
    <w:rsid w:val="00067A0F"/>
    <w:rsid w:val="00070626"/>
    <w:rsid w:val="000721C4"/>
    <w:rsid w:val="00073B68"/>
    <w:rsid w:val="00074ADB"/>
    <w:rsid w:val="00075C57"/>
    <w:rsid w:val="00076306"/>
    <w:rsid w:val="00076E2A"/>
    <w:rsid w:val="00076F1B"/>
    <w:rsid w:val="00080418"/>
    <w:rsid w:val="00080D33"/>
    <w:rsid w:val="00084481"/>
    <w:rsid w:val="000923C6"/>
    <w:rsid w:val="0009471A"/>
    <w:rsid w:val="000978B7"/>
    <w:rsid w:val="000A18AC"/>
    <w:rsid w:val="000A4685"/>
    <w:rsid w:val="000A56D6"/>
    <w:rsid w:val="000A608A"/>
    <w:rsid w:val="000A6944"/>
    <w:rsid w:val="000A6CE2"/>
    <w:rsid w:val="000A7A31"/>
    <w:rsid w:val="000B7B32"/>
    <w:rsid w:val="000C3218"/>
    <w:rsid w:val="000C4BE1"/>
    <w:rsid w:val="000C4C3A"/>
    <w:rsid w:val="000C5D15"/>
    <w:rsid w:val="000C60CF"/>
    <w:rsid w:val="000C74F3"/>
    <w:rsid w:val="000D00CA"/>
    <w:rsid w:val="000D0BB4"/>
    <w:rsid w:val="000E393D"/>
    <w:rsid w:val="000E4E0D"/>
    <w:rsid w:val="000F0D7C"/>
    <w:rsid w:val="000F133C"/>
    <w:rsid w:val="000F1C00"/>
    <w:rsid w:val="000F6EE4"/>
    <w:rsid w:val="001008F8"/>
    <w:rsid w:val="001040DB"/>
    <w:rsid w:val="00104B89"/>
    <w:rsid w:val="00106760"/>
    <w:rsid w:val="001143A2"/>
    <w:rsid w:val="001164A3"/>
    <w:rsid w:val="0011670E"/>
    <w:rsid w:val="00121C5E"/>
    <w:rsid w:val="00123581"/>
    <w:rsid w:val="0013117C"/>
    <w:rsid w:val="00131F30"/>
    <w:rsid w:val="001335A0"/>
    <w:rsid w:val="00133800"/>
    <w:rsid w:val="0013543D"/>
    <w:rsid w:val="0013666D"/>
    <w:rsid w:val="001432F9"/>
    <w:rsid w:val="00143A3F"/>
    <w:rsid w:val="0014521C"/>
    <w:rsid w:val="00145A95"/>
    <w:rsid w:val="0015163E"/>
    <w:rsid w:val="001563B8"/>
    <w:rsid w:val="00161395"/>
    <w:rsid w:val="001650C7"/>
    <w:rsid w:val="001665F5"/>
    <w:rsid w:val="00171DBC"/>
    <w:rsid w:val="00175593"/>
    <w:rsid w:val="00176204"/>
    <w:rsid w:val="001803F7"/>
    <w:rsid w:val="00180E66"/>
    <w:rsid w:val="00181C21"/>
    <w:rsid w:val="00186628"/>
    <w:rsid w:val="00187F31"/>
    <w:rsid w:val="001920B1"/>
    <w:rsid w:val="00193724"/>
    <w:rsid w:val="00195E16"/>
    <w:rsid w:val="0019778B"/>
    <w:rsid w:val="001A5239"/>
    <w:rsid w:val="001A7AFD"/>
    <w:rsid w:val="001A7F27"/>
    <w:rsid w:val="001B560D"/>
    <w:rsid w:val="001C0828"/>
    <w:rsid w:val="001D05CF"/>
    <w:rsid w:val="001D0D47"/>
    <w:rsid w:val="001D20FC"/>
    <w:rsid w:val="001D629E"/>
    <w:rsid w:val="001E1BAB"/>
    <w:rsid w:val="001E3E82"/>
    <w:rsid w:val="001E4BA1"/>
    <w:rsid w:val="001E4E32"/>
    <w:rsid w:val="001F26F9"/>
    <w:rsid w:val="001F3D1E"/>
    <w:rsid w:val="001F4CBB"/>
    <w:rsid w:val="00201002"/>
    <w:rsid w:val="0020172A"/>
    <w:rsid w:val="002025CA"/>
    <w:rsid w:val="002030CE"/>
    <w:rsid w:val="00204400"/>
    <w:rsid w:val="00204E24"/>
    <w:rsid w:val="00205BD9"/>
    <w:rsid w:val="002060F8"/>
    <w:rsid w:val="002070EE"/>
    <w:rsid w:val="0021206E"/>
    <w:rsid w:val="00212BB6"/>
    <w:rsid w:val="00214661"/>
    <w:rsid w:val="0021498B"/>
    <w:rsid w:val="0021542C"/>
    <w:rsid w:val="0021632C"/>
    <w:rsid w:val="002234B1"/>
    <w:rsid w:val="002235AA"/>
    <w:rsid w:val="00234C6B"/>
    <w:rsid w:val="0023660F"/>
    <w:rsid w:val="00236CD9"/>
    <w:rsid w:val="00236E53"/>
    <w:rsid w:val="002374E8"/>
    <w:rsid w:val="00237BEC"/>
    <w:rsid w:val="00241EBD"/>
    <w:rsid w:val="00247565"/>
    <w:rsid w:val="00251164"/>
    <w:rsid w:val="00252816"/>
    <w:rsid w:val="00255DDB"/>
    <w:rsid w:val="0025751B"/>
    <w:rsid w:val="0026161C"/>
    <w:rsid w:val="00261E75"/>
    <w:rsid w:val="00262466"/>
    <w:rsid w:val="00265520"/>
    <w:rsid w:val="00266245"/>
    <w:rsid w:val="00266674"/>
    <w:rsid w:val="002758C2"/>
    <w:rsid w:val="00280987"/>
    <w:rsid w:val="002814A0"/>
    <w:rsid w:val="002819DF"/>
    <w:rsid w:val="0028257A"/>
    <w:rsid w:val="00282AFB"/>
    <w:rsid w:val="0028380E"/>
    <w:rsid w:val="00284BFF"/>
    <w:rsid w:val="002875AA"/>
    <w:rsid w:val="00287DB6"/>
    <w:rsid w:val="00295EFE"/>
    <w:rsid w:val="002A0086"/>
    <w:rsid w:val="002A0782"/>
    <w:rsid w:val="002A1F9C"/>
    <w:rsid w:val="002A207A"/>
    <w:rsid w:val="002A67CC"/>
    <w:rsid w:val="002A7DB4"/>
    <w:rsid w:val="002B0807"/>
    <w:rsid w:val="002B2B2B"/>
    <w:rsid w:val="002B6999"/>
    <w:rsid w:val="002C0829"/>
    <w:rsid w:val="002C0B66"/>
    <w:rsid w:val="002C2C52"/>
    <w:rsid w:val="002C56D4"/>
    <w:rsid w:val="002D6983"/>
    <w:rsid w:val="002E06C7"/>
    <w:rsid w:val="002E0D21"/>
    <w:rsid w:val="002E15E8"/>
    <w:rsid w:val="002E1AB3"/>
    <w:rsid w:val="002E4143"/>
    <w:rsid w:val="002E682B"/>
    <w:rsid w:val="002F2472"/>
    <w:rsid w:val="002F5175"/>
    <w:rsid w:val="002F611F"/>
    <w:rsid w:val="003032F3"/>
    <w:rsid w:val="00305EEC"/>
    <w:rsid w:val="003062A6"/>
    <w:rsid w:val="0030664D"/>
    <w:rsid w:val="00312F00"/>
    <w:rsid w:val="00314C3E"/>
    <w:rsid w:val="0031562F"/>
    <w:rsid w:val="0032394E"/>
    <w:rsid w:val="00326EC0"/>
    <w:rsid w:val="003274C1"/>
    <w:rsid w:val="00330BA3"/>
    <w:rsid w:val="00330BC0"/>
    <w:rsid w:val="0033295C"/>
    <w:rsid w:val="00333664"/>
    <w:rsid w:val="00333F1B"/>
    <w:rsid w:val="003369A4"/>
    <w:rsid w:val="00337902"/>
    <w:rsid w:val="00342D92"/>
    <w:rsid w:val="00345E81"/>
    <w:rsid w:val="00350FF8"/>
    <w:rsid w:val="00356322"/>
    <w:rsid w:val="00363454"/>
    <w:rsid w:val="00366DEB"/>
    <w:rsid w:val="00375D31"/>
    <w:rsid w:val="00375DBF"/>
    <w:rsid w:val="0037665C"/>
    <w:rsid w:val="003774BE"/>
    <w:rsid w:val="003801C1"/>
    <w:rsid w:val="00382AE7"/>
    <w:rsid w:val="00384D31"/>
    <w:rsid w:val="00395FAF"/>
    <w:rsid w:val="00396566"/>
    <w:rsid w:val="003A24D8"/>
    <w:rsid w:val="003A4F84"/>
    <w:rsid w:val="003A5846"/>
    <w:rsid w:val="003A6027"/>
    <w:rsid w:val="003A7274"/>
    <w:rsid w:val="003B045F"/>
    <w:rsid w:val="003B178F"/>
    <w:rsid w:val="003B183B"/>
    <w:rsid w:val="003B1E19"/>
    <w:rsid w:val="003B3C69"/>
    <w:rsid w:val="003C27FA"/>
    <w:rsid w:val="003C4C0F"/>
    <w:rsid w:val="003C4FC3"/>
    <w:rsid w:val="003D40A3"/>
    <w:rsid w:val="003D7121"/>
    <w:rsid w:val="003D741C"/>
    <w:rsid w:val="003E3A7D"/>
    <w:rsid w:val="003E4EFF"/>
    <w:rsid w:val="003E511F"/>
    <w:rsid w:val="003F0AAA"/>
    <w:rsid w:val="003F26E7"/>
    <w:rsid w:val="003F6544"/>
    <w:rsid w:val="00407E4E"/>
    <w:rsid w:val="004106DA"/>
    <w:rsid w:val="00416D89"/>
    <w:rsid w:val="00425208"/>
    <w:rsid w:val="00427688"/>
    <w:rsid w:val="0043080C"/>
    <w:rsid w:val="00430888"/>
    <w:rsid w:val="00433551"/>
    <w:rsid w:val="00433E5E"/>
    <w:rsid w:val="00433F01"/>
    <w:rsid w:val="004423D7"/>
    <w:rsid w:val="00442474"/>
    <w:rsid w:val="00443004"/>
    <w:rsid w:val="004430D5"/>
    <w:rsid w:val="004466BB"/>
    <w:rsid w:val="00446DDA"/>
    <w:rsid w:val="00447A6A"/>
    <w:rsid w:val="00450904"/>
    <w:rsid w:val="00460431"/>
    <w:rsid w:val="00460AA1"/>
    <w:rsid w:val="00467989"/>
    <w:rsid w:val="00470467"/>
    <w:rsid w:val="00470746"/>
    <w:rsid w:val="00481A63"/>
    <w:rsid w:val="00481BA5"/>
    <w:rsid w:val="00487F63"/>
    <w:rsid w:val="00491324"/>
    <w:rsid w:val="00492374"/>
    <w:rsid w:val="00493B09"/>
    <w:rsid w:val="00494835"/>
    <w:rsid w:val="004A1129"/>
    <w:rsid w:val="004A2868"/>
    <w:rsid w:val="004A7047"/>
    <w:rsid w:val="004A79DC"/>
    <w:rsid w:val="004B5749"/>
    <w:rsid w:val="004C3E2B"/>
    <w:rsid w:val="004C5462"/>
    <w:rsid w:val="004D09A7"/>
    <w:rsid w:val="004D1202"/>
    <w:rsid w:val="004D1AEF"/>
    <w:rsid w:val="004D6868"/>
    <w:rsid w:val="004E34FA"/>
    <w:rsid w:val="004E4595"/>
    <w:rsid w:val="004E6DEE"/>
    <w:rsid w:val="004F6771"/>
    <w:rsid w:val="004F6D89"/>
    <w:rsid w:val="00501198"/>
    <w:rsid w:val="00501D76"/>
    <w:rsid w:val="00502B2C"/>
    <w:rsid w:val="005102A1"/>
    <w:rsid w:val="00510B43"/>
    <w:rsid w:val="0051254F"/>
    <w:rsid w:val="0051331B"/>
    <w:rsid w:val="00513FA3"/>
    <w:rsid w:val="00515714"/>
    <w:rsid w:val="00515782"/>
    <w:rsid w:val="00517401"/>
    <w:rsid w:val="00520D31"/>
    <w:rsid w:val="00530597"/>
    <w:rsid w:val="0053136E"/>
    <w:rsid w:val="00533624"/>
    <w:rsid w:val="00533943"/>
    <w:rsid w:val="005414DB"/>
    <w:rsid w:val="00545844"/>
    <w:rsid w:val="005465F0"/>
    <w:rsid w:val="00547AB2"/>
    <w:rsid w:val="00550B98"/>
    <w:rsid w:val="0055437C"/>
    <w:rsid w:val="00556631"/>
    <w:rsid w:val="005617A2"/>
    <w:rsid w:val="0056235D"/>
    <w:rsid w:val="005623FD"/>
    <w:rsid w:val="00563CD4"/>
    <w:rsid w:val="005660D9"/>
    <w:rsid w:val="005702CE"/>
    <w:rsid w:val="00573B98"/>
    <w:rsid w:val="00574299"/>
    <w:rsid w:val="00574E82"/>
    <w:rsid w:val="00575F63"/>
    <w:rsid w:val="00586952"/>
    <w:rsid w:val="00586984"/>
    <w:rsid w:val="005903F3"/>
    <w:rsid w:val="005958D6"/>
    <w:rsid w:val="00595D34"/>
    <w:rsid w:val="005963BE"/>
    <w:rsid w:val="005A3DDA"/>
    <w:rsid w:val="005A68C0"/>
    <w:rsid w:val="005B1A37"/>
    <w:rsid w:val="005B4E47"/>
    <w:rsid w:val="005C002C"/>
    <w:rsid w:val="005C55EA"/>
    <w:rsid w:val="005C62B9"/>
    <w:rsid w:val="005C744C"/>
    <w:rsid w:val="005D3BE6"/>
    <w:rsid w:val="005D481F"/>
    <w:rsid w:val="005D58AD"/>
    <w:rsid w:val="005E68DC"/>
    <w:rsid w:val="005F0294"/>
    <w:rsid w:val="005F7884"/>
    <w:rsid w:val="00603312"/>
    <w:rsid w:val="00605737"/>
    <w:rsid w:val="00610388"/>
    <w:rsid w:val="00612789"/>
    <w:rsid w:val="00616B60"/>
    <w:rsid w:val="00617672"/>
    <w:rsid w:val="00617970"/>
    <w:rsid w:val="00620700"/>
    <w:rsid w:val="00620DE0"/>
    <w:rsid w:val="006309E0"/>
    <w:rsid w:val="00634E17"/>
    <w:rsid w:val="00635AFD"/>
    <w:rsid w:val="00640CCB"/>
    <w:rsid w:val="006418F2"/>
    <w:rsid w:val="006451F6"/>
    <w:rsid w:val="006456A4"/>
    <w:rsid w:val="00646F91"/>
    <w:rsid w:val="00647C09"/>
    <w:rsid w:val="00652DB8"/>
    <w:rsid w:val="00653436"/>
    <w:rsid w:val="00654D87"/>
    <w:rsid w:val="006553A3"/>
    <w:rsid w:val="0065670D"/>
    <w:rsid w:val="00664731"/>
    <w:rsid w:val="00666446"/>
    <w:rsid w:val="00667E8D"/>
    <w:rsid w:val="00671BFF"/>
    <w:rsid w:val="00676F88"/>
    <w:rsid w:val="006820C5"/>
    <w:rsid w:val="006823C3"/>
    <w:rsid w:val="0068356F"/>
    <w:rsid w:val="00684F0E"/>
    <w:rsid w:val="00687A3D"/>
    <w:rsid w:val="006A00D8"/>
    <w:rsid w:val="006A140F"/>
    <w:rsid w:val="006A1A44"/>
    <w:rsid w:val="006A4862"/>
    <w:rsid w:val="006B17F2"/>
    <w:rsid w:val="006B433D"/>
    <w:rsid w:val="006B7A1F"/>
    <w:rsid w:val="006C0B37"/>
    <w:rsid w:val="006C35B3"/>
    <w:rsid w:val="006C3B7F"/>
    <w:rsid w:val="006C624E"/>
    <w:rsid w:val="006C64B7"/>
    <w:rsid w:val="006D012B"/>
    <w:rsid w:val="006D055D"/>
    <w:rsid w:val="006D27D3"/>
    <w:rsid w:val="006D3548"/>
    <w:rsid w:val="006D372D"/>
    <w:rsid w:val="006D3B75"/>
    <w:rsid w:val="006D57BE"/>
    <w:rsid w:val="006D61E3"/>
    <w:rsid w:val="006D63A8"/>
    <w:rsid w:val="006E3590"/>
    <w:rsid w:val="006E5646"/>
    <w:rsid w:val="006E61A2"/>
    <w:rsid w:val="006F084A"/>
    <w:rsid w:val="006F31DE"/>
    <w:rsid w:val="006F43D0"/>
    <w:rsid w:val="006F6C34"/>
    <w:rsid w:val="00700232"/>
    <w:rsid w:val="00701151"/>
    <w:rsid w:val="00704062"/>
    <w:rsid w:val="00706EB3"/>
    <w:rsid w:val="00707494"/>
    <w:rsid w:val="007076FB"/>
    <w:rsid w:val="0071097B"/>
    <w:rsid w:val="0071108C"/>
    <w:rsid w:val="00723827"/>
    <w:rsid w:val="0072675E"/>
    <w:rsid w:val="00730B3E"/>
    <w:rsid w:val="007339CC"/>
    <w:rsid w:val="00737209"/>
    <w:rsid w:val="007409E7"/>
    <w:rsid w:val="00741610"/>
    <w:rsid w:val="00741C60"/>
    <w:rsid w:val="00741DA5"/>
    <w:rsid w:val="007447F5"/>
    <w:rsid w:val="00746772"/>
    <w:rsid w:val="00746A5E"/>
    <w:rsid w:val="0075256D"/>
    <w:rsid w:val="007549EB"/>
    <w:rsid w:val="00757153"/>
    <w:rsid w:val="00762B8D"/>
    <w:rsid w:val="0076445E"/>
    <w:rsid w:val="00765271"/>
    <w:rsid w:val="00767A9C"/>
    <w:rsid w:val="00767FA7"/>
    <w:rsid w:val="00774D36"/>
    <w:rsid w:val="00780A55"/>
    <w:rsid w:val="00781066"/>
    <w:rsid w:val="00782063"/>
    <w:rsid w:val="00784F12"/>
    <w:rsid w:val="007866C0"/>
    <w:rsid w:val="007929E4"/>
    <w:rsid w:val="00793213"/>
    <w:rsid w:val="00793B97"/>
    <w:rsid w:val="00795B62"/>
    <w:rsid w:val="007A09D7"/>
    <w:rsid w:val="007A36B7"/>
    <w:rsid w:val="007A3FE5"/>
    <w:rsid w:val="007A4FEF"/>
    <w:rsid w:val="007A7326"/>
    <w:rsid w:val="007A7925"/>
    <w:rsid w:val="007B0454"/>
    <w:rsid w:val="007B1E19"/>
    <w:rsid w:val="007B1E81"/>
    <w:rsid w:val="007B21D5"/>
    <w:rsid w:val="007B40B3"/>
    <w:rsid w:val="007B6EBB"/>
    <w:rsid w:val="007C7038"/>
    <w:rsid w:val="007D12ED"/>
    <w:rsid w:val="007D199C"/>
    <w:rsid w:val="007D632F"/>
    <w:rsid w:val="007D6891"/>
    <w:rsid w:val="007D6992"/>
    <w:rsid w:val="007E0E4C"/>
    <w:rsid w:val="007E1CE5"/>
    <w:rsid w:val="007E21FE"/>
    <w:rsid w:val="007E2CF4"/>
    <w:rsid w:val="007F2DAD"/>
    <w:rsid w:val="0080407A"/>
    <w:rsid w:val="00804964"/>
    <w:rsid w:val="00804F3E"/>
    <w:rsid w:val="00806410"/>
    <w:rsid w:val="00810327"/>
    <w:rsid w:val="00810433"/>
    <w:rsid w:val="00813A2B"/>
    <w:rsid w:val="008151B6"/>
    <w:rsid w:val="00816CE8"/>
    <w:rsid w:val="00816F74"/>
    <w:rsid w:val="008177B6"/>
    <w:rsid w:val="00822404"/>
    <w:rsid w:val="00822704"/>
    <w:rsid w:val="00823EAD"/>
    <w:rsid w:val="0082403D"/>
    <w:rsid w:val="00824A7E"/>
    <w:rsid w:val="00832549"/>
    <w:rsid w:val="00835CF2"/>
    <w:rsid w:val="0083794D"/>
    <w:rsid w:val="00841F61"/>
    <w:rsid w:val="00842659"/>
    <w:rsid w:val="008427D9"/>
    <w:rsid w:val="00842C41"/>
    <w:rsid w:val="00843596"/>
    <w:rsid w:val="0084429B"/>
    <w:rsid w:val="008472AB"/>
    <w:rsid w:val="00851077"/>
    <w:rsid w:val="008537FF"/>
    <w:rsid w:val="008543F8"/>
    <w:rsid w:val="0085687B"/>
    <w:rsid w:val="00856C89"/>
    <w:rsid w:val="0085799E"/>
    <w:rsid w:val="00857BFC"/>
    <w:rsid w:val="0086005C"/>
    <w:rsid w:val="00860C2B"/>
    <w:rsid w:val="00864FC6"/>
    <w:rsid w:val="0086548E"/>
    <w:rsid w:val="00865A50"/>
    <w:rsid w:val="00870779"/>
    <w:rsid w:val="008713D9"/>
    <w:rsid w:val="008759B2"/>
    <w:rsid w:val="00876777"/>
    <w:rsid w:val="00880C22"/>
    <w:rsid w:val="00882AD5"/>
    <w:rsid w:val="00886D2B"/>
    <w:rsid w:val="0088731B"/>
    <w:rsid w:val="00893A7B"/>
    <w:rsid w:val="008951BE"/>
    <w:rsid w:val="00895F7F"/>
    <w:rsid w:val="008A03B8"/>
    <w:rsid w:val="008A3819"/>
    <w:rsid w:val="008A3F87"/>
    <w:rsid w:val="008B050F"/>
    <w:rsid w:val="008B355D"/>
    <w:rsid w:val="008B61E8"/>
    <w:rsid w:val="008C0B9D"/>
    <w:rsid w:val="008C4906"/>
    <w:rsid w:val="008C612E"/>
    <w:rsid w:val="008C6D46"/>
    <w:rsid w:val="008D2ACB"/>
    <w:rsid w:val="008D4156"/>
    <w:rsid w:val="008D4E24"/>
    <w:rsid w:val="008E13BB"/>
    <w:rsid w:val="008E2525"/>
    <w:rsid w:val="008E461D"/>
    <w:rsid w:val="008F0473"/>
    <w:rsid w:val="008F0A1C"/>
    <w:rsid w:val="008F2D13"/>
    <w:rsid w:val="008F6B75"/>
    <w:rsid w:val="00901B66"/>
    <w:rsid w:val="00903CB3"/>
    <w:rsid w:val="0090555E"/>
    <w:rsid w:val="00907962"/>
    <w:rsid w:val="00907CC2"/>
    <w:rsid w:val="0091040F"/>
    <w:rsid w:val="00911684"/>
    <w:rsid w:val="00913BEC"/>
    <w:rsid w:val="009209BE"/>
    <w:rsid w:val="00923A4A"/>
    <w:rsid w:val="0092522E"/>
    <w:rsid w:val="009252D1"/>
    <w:rsid w:val="009324BA"/>
    <w:rsid w:val="009324F7"/>
    <w:rsid w:val="0094094B"/>
    <w:rsid w:val="009413CB"/>
    <w:rsid w:val="00943B38"/>
    <w:rsid w:val="009468E3"/>
    <w:rsid w:val="00952A1D"/>
    <w:rsid w:val="009577D2"/>
    <w:rsid w:val="00963C38"/>
    <w:rsid w:val="00964CE0"/>
    <w:rsid w:val="00965599"/>
    <w:rsid w:val="00966EED"/>
    <w:rsid w:val="009707E0"/>
    <w:rsid w:val="0097188F"/>
    <w:rsid w:val="00984098"/>
    <w:rsid w:val="00984AAE"/>
    <w:rsid w:val="009871F7"/>
    <w:rsid w:val="009918BC"/>
    <w:rsid w:val="009920EB"/>
    <w:rsid w:val="0099296F"/>
    <w:rsid w:val="00992B55"/>
    <w:rsid w:val="00995C3C"/>
    <w:rsid w:val="009A7BA7"/>
    <w:rsid w:val="009C1B13"/>
    <w:rsid w:val="009C2426"/>
    <w:rsid w:val="009C33F8"/>
    <w:rsid w:val="009C416B"/>
    <w:rsid w:val="009C5386"/>
    <w:rsid w:val="009D1EF5"/>
    <w:rsid w:val="009D248F"/>
    <w:rsid w:val="009D3522"/>
    <w:rsid w:val="009D40AB"/>
    <w:rsid w:val="009D6D55"/>
    <w:rsid w:val="009D7858"/>
    <w:rsid w:val="009E3EA4"/>
    <w:rsid w:val="009E49C4"/>
    <w:rsid w:val="009E6BB9"/>
    <w:rsid w:val="009E6F1A"/>
    <w:rsid w:val="009F5811"/>
    <w:rsid w:val="009F5C55"/>
    <w:rsid w:val="009F6607"/>
    <w:rsid w:val="009F7B18"/>
    <w:rsid w:val="00A01735"/>
    <w:rsid w:val="00A032A5"/>
    <w:rsid w:val="00A03D05"/>
    <w:rsid w:val="00A049D8"/>
    <w:rsid w:val="00A059C2"/>
    <w:rsid w:val="00A07263"/>
    <w:rsid w:val="00A1698C"/>
    <w:rsid w:val="00A24894"/>
    <w:rsid w:val="00A25903"/>
    <w:rsid w:val="00A26074"/>
    <w:rsid w:val="00A3015E"/>
    <w:rsid w:val="00A302E7"/>
    <w:rsid w:val="00A3064C"/>
    <w:rsid w:val="00A31D8A"/>
    <w:rsid w:val="00A32272"/>
    <w:rsid w:val="00A32F0F"/>
    <w:rsid w:val="00A342B4"/>
    <w:rsid w:val="00A364D4"/>
    <w:rsid w:val="00A37B3D"/>
    <w:rsid w:val="00A41EE7"/>
    <w:rsid w:val="00A443FD"/>
    <w:rsid w:val="00A4517E"/>
    <w:rsid w:val="00A465B5"/>
    <w:rsid w:val="00A505F1"/>
    <w:rsid w:val="00A50C56"/>
    <w:rsid w:val="00A52BAE"/>
    <w:rsid w:val="00A5344D"/>
    <w:rsid w:val="00A540D0"/>
    <w:rsid w:val="00A57B2C"/>
    <w:rsid w:val="00A60A83"/>
    <w:rsid w:val="00A65411"/>
    <w:rsid w:val="00A6652D"/>
    <w:rsid w:val="00A72369"/>
    <w:rsid w:val="00A72748"/>
    <w:rsid w:val="00A73525"/>
    <w:rsid w:val="00A8396F"/>
    <w:rsid w:val="00A90304"/>
    <w:rsid w:val="00A94CCC"/>
    <w:rsid w:val="00AA7E2C"/>
    <w:rsid w:val="00AB2002"/>
    <w:rsid w:val="00AB3405"/>
    <w:rsid w:val="00AB6023"/>
    <w:rsid w:val="00AC0A35"/>
    <w:rsid w:val="00AC3934"/>
    <w:rsid w:val="00AC5C4F"/>
    <w:rsid w:val="00AC7161"/>
    <w:rsid w:val="00AD28A0"/>
    <w:rsid w:val="00AD28B0"/>
    <w:rsid w:val="00AF4294"/>
    <w:rsid w:val="00AF4FB1"/>
    <w:rsid w:val="00B009FB"/>
    <w:rsid w:val="00B00AD8"/>
    <w:rsid w:val="00B01C5A"/>
    <w:rsid w:val="00B02483"/>
    <w:rsid w:val="00B0269A"/>
    <w:rsid w:val="00B05E9F"/>
    <w:rsid w:val="00B06E2D"/>
    <w:rsid w:val="00B12800"/>
    <w:rsid w:val="00B12987"/>
    <w:rsid w:val="00B142C1"/>
    <w:rsid w:val="00B175C4"/>
    <w:rsid w:val="00B23AA1"/>
    <w:rsid w:val="00B26918"/>
    <w:rsid w:val="00B26DBE"/>
    <w:rsid w:val="00B31EF7"/>
    <w:rsid w:val="00B35E16"/>
    <w:rsid w:val="00B43744"/>
    <w:rsid w:val="00B43C98"/>
    <w:rsid w:val="00B449DA"/>
    <w:rsid w:val="00B45D81"/>
    <w:rsid w:val="00B5187E"/>
    <w:rsid w:val="00B53806"/>
    <w:rsid w:val="00B53D35"/>
    <w:rsid w:val="00B57185"/>
    <w:rsid w:val="00B616D7"/>
    <w:rsid w:val="00B628FD"/>
    <w:rsid w:val="00B64CC1"/>
    <w:rsid w:val="00B654AC"/>
    <w:rsid w:val="00B6570F"/>
    <w:rsid w:val="00B65B82"/>
    <w:rsid w:val="00B71EF2"/>
    <w:rsid w:val="00B90146"/>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6D7D"/>
    <w:rsid w:val="00BE527B"/>
    <w:rsid w:val="00BE5FD0"/>
    <w:rsid w:val="00BE624A"/>
    <w:rsid w:val="00BE756D"/>
    <w:rsid w:val="00BF00C5"/>
    <w:rsid w:val="00BF09A0"/>
    <w:rsid w:val="00BF1A26"/>
    <w:rsid w:val="00BF1E44"/>
    <w:rsid w:val="00BF23E9"/>
    <w:rsid w:val="00BF2C29"/>
    <w:rsid w:val="00BF3784"/>
    <w:rsid w:val="00BF3C0E"/>
    <w:rsid w:val="00BF5522"/>
    <w:rsid w:val="00BF6894"/>
    <w:rsid w:val="00BF7328"/>
    <w:rsid w:val="00BF7CC0"/>
    <w:rsid w:val="00C01622"/>
    <w:rsid w:val="00C02E3F"/>
    <w:rsid w:val="00C03CD0"/>
    <w:rsid w:val="00C03DE5"/>
    <w:rsid w:val="00C049FE"/>
    <w:rsid w:val="00C102CA"/>
    <w:rsid w:val="00C10A82"/>
    <w:rsid w:val="00C11146"/>
    <w:rsid w:val="00C1181C"/>
    <w:rsid w:val="00C141E8"/>
    <w:rsid w:val="00C15C12"/>
    <w:rsid w:val="00C2142B"/>
    <w:rsid w:val="00C22E06"/>
    <w:rsid w:val="00C246DC"/>
    <w:rsid w:val="00C257F7"/>
    <w:rsid w:val="00C26DAA"/>
    <w:rsid w:val="00C2733D"/>
    <w:rsid w:val="00C339A6"/>
    <w:rsid w:val="00C33FCC"/>
    <w:rsid w:val="00C34EF5"/>
    <w:rsid w:val="00C35BF1"/>
    <w:rsid w:val="00C37DE1"/>
    <w:rsid w:val="00C46206"/>
    <w:rsid w:val="00C47FE1"/>
    <w:rsid w:val="00C500C4"/>
    <w:rsid w:val="00C55B70"/>
    <w:rsid w:val="00C55BC4"/>
    <w:rsid w:val="00C5784D"/>
    <w:rsid w:val="00C606D4"/>
    <w:rsid w:val="00C644CB"/>
    <w:rsid w:val="00C673EE"/>
    <w:rsid w:val="00C67984"/>
    <w:rsid w:val="00C70355"/>
    <w:rsid w:val="00C740B8"/>
    <w:rsid w:val="00C7420F"/>
    <w:rsid w:val="00C75D33"/>
    <w:rsid w:val="00C8269B"/>
    <w:rsid w:val="00C84054"/>
    <w:rsid w:val="00C840B6"/>
    <w:rsid w:val="00C847F6"/>
    <w:rsid w:val="00C87F95"/>
    <w:rsid w:val="00C90028"/>
    <w:rsid w:val="00C92C52"/>
    <w:rsid w:val="00C93155"/>
    <w:rsid w:val="00C95378"/>
    <w:rsid w:val="00C97374"/>
    <w:rsid w:val="00CA2881"/>
    <w:rsid w:val="00CA4EFF"/>
    <w:rsid w:val="00CA654E"/>
    <w:rsid w:val="00CB3390"/>
    <w:rsid w:val="00CB38B8"/>
    <w:rsid w:val="00CC2492"/>
    <w:rsid w:val="00CC35FB"/>
    <w:rsid w:val="00CC3B7F"/>
    <w:rsid w:val="00CC3BCF"/>
    <w:rsid w:val="00CD0EA9"/>
    <w:rsid w:val="00CD41DD"/>
    <w:rsid w:val="00CE53B9"/>
    <w:rsid w:val="00CF00D9"/>
    <w:rsid w:val="00CF11A4"/>
    <w:rsid w:val="00CF3A5C"/>
    <w:rsid w:val="00CF5977"/>
    <w:rsid w:val="00D061B6"/>
    <w:rsid w:val="00D0640E"/>
    <w:rsid w:val="00D0718B"/>
    <w:rsid w:val="00D100AB"/>
    <w:rsid w:val="00D112BA"/>
    <w:rsid w:val="00D1584B"/>
    <w:rsid w:val="00D22A77"/>
    <w:rsid w:val="00D238ED"/>
    <w:rsid w:val="00D25CBC"/>
    <w:rsid w:val="00D263EB"/>
    <w:rsid w:val="00D26A98"/>
    <w:rsid w:val="00D3799D"/>
    <w:rsid w:val="00D464A6"/>
    <w:rsid w:val="00D544C8"/>
    <w:rsid w:val="00D54B8E"/>
    <w:rsid w:val="00D55CAB"/>
    <w:rsid w:val="00D61309"/>
    <w:rsid w:val="00D645F5"/>
    <w:rsid w:val="00D66730"/>
    <w:rsid w:val="00D712D2"/>
    <w:rsid w:val="00D713B4"/>
    <w:rsid w:val="00D71699"/>
    <w:rsid w:val="00D74D3A"/>
    <w:rsid w:val="00D77DFD"/>
    <w:rsid w:val="00D77E50"/>
    <w:rsid w:val="00D82179"/>
    <w:rsid w:val="00D848AF"/>
    <w:rsid w:val="00D8780A"/>
    <w:rsid w:val="00D87BC3"/>
    <w:rsid w:val="00D94EAB"/>
    <w:rsid w:val="00DA0820"/>
    <w:rsid w:val="00DA12AD"/>
    <w:rsid w:val="00DA2D95"/>
    <w:rsid w:val="00DA781D"/>
    <w:rsid w:val="00DA7E36"/>
    <w:rsid w:val="00DB0FD7"/>
    <w:rsid w:val="00DB1840"/>
    <w:rsid w:val="00DB425D"/>
    <w:rsid w:val="00DB4B09"/>
    <w:rsid w:val="00DC44AE"/>
    <w:rsid w:val="00DC64A2"/>
    <w:rsid w:val="00DC6D6F"/>
    <w:rsid w:val="00DD0164"/>
    <w:rsid w:val="00DE412B"/>
    <w:rsid w:val="00DE5A78"/>
    <w:rsid w:val="00DE5C49"/>
    <w:rsid w:val="00DE7B72"/>
    <w:rsid w:val="00DF51A3"/>
    <w:rsid w:val="00DF6E5E"/>
    <w:rsid w:val="00E00569"/>
    <w:rsid w:val="00E01A40"/>
    <w:rsid w:val="00E03E2C"/>
    <w:rsid w:val="00E11FED"/>
    <w:rsid w:val="00E130BC"/>
    <w:rsid w:val="00E13178"/>
    <w:rsid w:val="00E13367"/>
    <w:rsid w:val="00E14E40"/>
    <w:rsid w:val="00E16E85"/>
    <w:rsid w:val="00E176AC"/>
    <w:rsid w:val="00E17B7D"/>
    <w:rsid w:val="00E251CA"/>
    <w:rsid w:val="00E25D7C"/>
    <w:rsid w:val="00E26622"/>
    <w:rsid w:val="00E26856"/>
    <w:rsid w:val="00E3479E"/>
    <w:rsid w:val="00E36640"/>
    <w:rsid w:val="00E36D18"/>
    <w:rsid w:val="00E42291"/>
    <w:rsid w:val="00E4314E"/>
    <w:rsid w:val="00E44996"/>
    <w:rsid w:val="00E456C4"/>
    <w:rsid w:val="00E46EF3"/>
    <w:rsid w:val="00E52856"/>
    <w:rsid w:val="00E54573"/>
    <w:rsid w:val="00E554CB"/>
    <w:rsid w:val="00E57CE6"/>
    <w:rsid w:val="00E60481"/>
    <w:rsid w:val="00E63937"/>
    <w:rsid w:val="00E65730"/>
    <w:rsid w:val="00E67223"/>
    <w:rsid w:val="00E71E0E"/>
    <w:rsid w:val="00E72AAC"/>
    <w:rsid w:val="00E76842"/>
    <w:rsid w:val="00E82034"/>
    <w:rsid w:val="00E8242B"/>
    <w:rsid w:val="00E8546E"/>
    <w:rsid w:val="00E908F2"/>
    <w:rsid w:val="00E93071"/>
    <w:rsid w:val="00E94A5D"/>
    <w:rsid w:val="00E95C3D"/>
    <w:rsid w:val="00E964C2"/>
    <w:rsid w:val="00E965AD"/>
    <w:rsid w:val="00EA094E"/>
    <w:rsid w:val="00EA0A2A"/>
    <w:rsid w:val="00EA45A9"/>
    <w:rsid w:val="00EA6677"/>
    <w:rsid w:val="00EA7D48"/>
    <w:rsid w:val="00EB462E"/>
    <w:rsid w:val="00EB67D3"/>
    <w:rsid w:val="00EB7D70"/>
    <w:rsid w:val="00EC3263"/>
    <w:rsid w:val="00ED6851"/>
    <w:rsid w:val="00EE09C1"/>
    <w:rsid w:val="00EE09D3"/>
    <w:rsid w:val="00EE21F1"/>
    <w:rsid w:val="00EE35AF"/>
    <w:rsid w:val="00EE3ACB"/>
    <w:rsid w:val="00EE57B4"/>
    <w:rsid w:val="00EE6892"/>
    <w:rsid w:val="00EF05FF"/>
    <w:rsid w:val="00EF6503"/>
    <w:rsid w:val="00EF77F4"/>
    <w:rsid w:val="00F00DC8"/>
    <w:rsid w:val="00F02764"/>
    <w:rsid w:val="00F04816"/>
    <w:rsid w:val="00F05995"/>
    <w:rsid w:val="00F06056"/>
    <w:rsid w:val="00F0668F"/>
    <w:rsid w:val="00F06A4A"/>
    <w:rsid w:val="00F108BD"/>
    <w:rsid w:val="00F118D8"/>
    <w:rsid w:val="00F128A5"/>
    <w:rsid w:val="00F15415"/>
    <w:rsid w:val="00F1614E"/>
    <w:rsid w:val="00F22C59"/>
    <w:rsid w:val="00F24C5D"/>
    <w:rsid w:val="00F309CA"/>
    <w:rsid w:val="00F31DAC"/>
    <w:rsid w:val="00F35481"/>
    <w:rsid w:val="00F37275"/>
    <w:rsid w:val="00F4161A"/>
    <w:rsid w:val="00F44082"/>
    <w:rsid w:val="00F442C4"/>
    <w:rsid w:val="00F44527"/>
    <w:rsid w:val="00F45B64"/>
    <w:rsid w:val="00F535FE"/>
    <w:rsid w:val="00F5581D"/>
    <w:rsid w:val="00F57A3F"/>
    <w:rsid w:val="00F60FD4"/>
    <w:rsid w:val="00F65460"/>
    <w:rsid w:val="00F67A2C"/>
    <w:rsid w:val="00F72EA7"/>
    <w:rsid w:val="00F73886"/>
    <w:rsid w:val="00F753E6"/>
    <w:rsid w:val="00F76C11"/>
    <w:rsid w:val="00F80E8A"/>
    <w:rsid w:val="00F81295"/>
    <w:rsid w:val="00F93F93"/>
    <w:rsid w:val="00F96973"/>
    <w:rsid w:val="00F96AE5"/>
    <w:rsid w:val="00F97CCB"/>
    <w:rsid w:val="00FA09E3"/>
    <w:rsid w:val="00FB0295"/>
    <w:rsid w:val="00FB1920"/>
    <w:rsid w:val="00FC1278"/>
    <w:rsid w:val="00FC79AF"/>
    <w:rsid w:val="00FD1467"/>
    <w:rsid w:val="00FD1A42"/>
    <w:rsid w:val="00FD34D8"/>
    <w:rsid w:val="00FD511C"/>
    <w:rsid w:val="00FD5211"/>
    <w:rsid w:val="00FD6972"/>
    <w:rsid w:val="00FD6EF0"/>
    <w:rsid w:val="00FD7435"/>
    <w:rsid w:val="00FD7D09"/>
    <w:rsid w:val="00FE07A1"/>
    <w:rsid w:val="00FE1950"/>
    <w:rsid w:val="00FE4113"/>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4FAB3"/>
  <w15:chartTrackingRefBased/>
  <w15:docId w15:val="{F791B28E-A25B-4969-B2B1-91CF6D3B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819"/>
    <w:pPr>
      <w:spacing w:before="120"/>
    </w:pPr>
    <w:rPr>
      <w:sz w:val="24"/>
    </w:rPr>
  </w:style>
  <w:style w:type="paragraph" w:styleId="Heading1">
    <w:name w:val="heading 1"/>
    <w:next w:val="BodyText"/>
    <w:qFormat/>
    <w:rsid w:val="00076306"/>
    <w:pPr>
      <w:keepNext/>
      <w:pageBreakBefore/>
      <w:numPr>
        <w:numId w:val="1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076306"/>
    <w:pPr>
      <w:pageBreakBefore w:val="0"/>
      <w:numPr>
        <w:ilvl w:val="1"/>
      </w:numPr>
      <w:outlineLvl w:val="1"/>
    </w:pPr>
  </w:style>
  <w:style w:type="paragraph" w:styleId="Heading3">
    <w:name w:val="heading 3"/>
    <w:basedOn w:val="Heading2"/>
    <w:next w:val="BodyText"/>
    <w:link w:val="Heading3Char"/>
    <w:qFormat/>
    <w:rsid w:val="00D1584B"/>
    <w:pPr>
      <w:numPr>
        <w:ilvl w:val="2"/>
      </w:numPr>
      <w:outlineLvl w:val="2"/>
    </w:pPr>
    <w:rPr>
      <w:sz w:val="24"/>
    </w:rPr>
  </w:style>
  <w:style w:type="paragraph" w:styleId="Heading4">
    <w:name w:val="heading 4"/>
    <w:basedOn w:val="Heading3"/>
    <w:next w:val="BodyText"/>
    <w:qFormat/>
    <w:rsid w:val="00076306"/>
    <w:pPr>
      <w:numPr>
        <w:ilvl w:val="3"/>
      </w:numPr>
      <w:outlineLvl w:val="3"/>
    </w:pPr>
  </w:style>
  <w:style w:type="paragraph" w:styleId="Heading5">
    <w:name w:val="heading 5"/>
    <w:basedOn w:val="Heading4"/>
    <w:next w:val="BodyText"/>
    <w:qFormat/>
    <w:rsid w:val="00076306"/>
    <w:pPr>
      <w:numPr>
        <w:ilvl w:val="4"/>
      </w:numPr>
      <w:outlineLvl w:val="4"/>
    </w:pPr>
  </w:style>
  <w:style w:type="paragraph" w:styleId="Heading6">
    <w:name w:val="heading 6"/>
    <w:basedOn w:val="Heading5"/>
    <w:next w:val="BodyText"/>
    <w:qFormat/>
    <w:rsid w:val="00076306"/>
    <w:pPr>
      <w:numPr>
        <w:ilvl w:val="5"/>
      </w:numPr>
      <w:outlineLvl w:val="5"/>
    </w:pPr>
  </w:style>
  <w:style w:type="paragraph" w:styleId="Heading7">
    <w:name w:val="heading 7"/>
    <w:basedOn w:val="Heading6"/>
    <w:next w:val="BodyText"/>
    <w:qFormat/>
    <w:rsid w:val="00076306"/>
    <w:pPr>
      <w:numPr>
        <w:ilvl w:val="6"/>
      </w:numPr>
      <w:outlineLvl w:val="6"/>
    </w:pPr>
  </w:style>
  <w:style w:type="paragraph" w:styleId="Heading8">
    <w:name w:val="heading 8"/>
    <w:basedOn w:val="Heading7"/>
    <w:next w:val="BodyText"/>
    <w:qFormat/>
    <w:rsid w:val="00076306"/>
    <w:pPr>
      <w:numPr>
        <w:ilvl w:val="7"/>
      </w:numPr>
      <w:outlineLvl w:val="7"/>
    </w:pPr>
  </w:style>
  <w:style w:type="paragraph" w:styleId="Heading9">
    <w:name w:val="heading 9"/>
    <w:basedOn w:val="Heading8"/>
    <w:next w:val="BodyText"/>
    <w:qFormat/>
    <w:rsid w:val="0007630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76306"/>
    <w:pPr>
      <w:spacing w:before="120"/>
    </w:pPr>
    <w:rPr>
      <w:sz w:val="24"/>
    </w:rPr>
  </w:style>
  <w:style w:type="character" w:customStyle="1" w:styleId="BodyTextChar">
    <w:name w:val="Body Text Char"/>
    <w:link w:val="BodyText"/>
    <w:rsid w:val="00076306"/>
    <w:rPr>
      <w:sz w:val="24"/>
    </w:rPr>
  </w:style>
  <w:style w:type="paragraph" w:styleId="ListParagraph">
    <w:name w:val="List Paragraph"/>
    <w:basedOn w:val="Normal"/>
    <w:uiPriority w:val="34"/>
    <w:qFormat/>
    <w:rsid w:val="00C93155"/>
    <w:pPr>
      <w:ind w:left="720"/>
    </w:pPr>
  </w:style>
  <w:style w:type="character" w:styleId="PageNumber">
    <w:name w:val="page number"/>
    <w:rsid w:val="00076306"/>
  </w:style>
  <w:style w:type="character" w:styleId="FollowedHyperlink">
    <w:name w:val="FollowedHyperlink"/>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semiHidden/>
    <w:rsid w:val="00076306"/>
    <w:rPr>
      <w:sz w:val="16"/>
      <w:szCs w:val="16"/>
    </w:rPr>
  </w:style>
  <w:style w:type="character" w:styleId="LineNumber">
    <w:name w:val="line number"/>
    <w:basedOn w:val="DefaultParagraphFont"/>
  </w:style>
  <w:style w:type="character" w:styleId="FootnoteReference">
    <w:name w:val="footnote reference"/>
    <w:semiHidden/>
    <w:rsid w:val="00076306"/>
    <w:rPr>
      <w:vertAlign w:val="superscript"/>
    </w:rPr>
  </w:style>
  <w:style w:type="character" w:styleId="EndnoteReference">
    <w:name w:val="endnote reference"/>
    <w:semiHidden/>
    <w:rPr>
      <w:vertAlign w:val="superscript"/>
    </w:rPr>
  </w:style>
  <w:style w:type="paragraph" w:styleId="List">
    <w:name w:val="List"/>
    <w:basedOn w:val="BodyText"/>
    <w:link w:val="ListChar"/>
    <w:rsid w:val="00076306"/>
    <w:pPr>
      <w:ind w:left="1080" w:hanging="720"/>
    </w:pPr>
  </w:style>
  <w:style w:type="character" w:customStyle="1" w:styleId="ListChar">
    <w:name w:val="List Char"/>
    <w:link w:val="List"/>
    <w:rsid w:val="00076306"/>
    <w:rPr>
      <w:sz w:val="24"/>
    </w:rPr>
  </w:style>
  <w:style w:type="paragraph" w:styleId="BodyTextIndent">
    <w:name w:val="Body Text Indent"/>
    <w:basedOn w:val="BodyText"/>
    <w:link w:val="BodyTextIndentChar"/>
    <w:rsid w:val="00076306"/>
    <w:pPr>
      <w:ind w:left="360"/>
    </w:pPr>
  </w:style>
  <w:style w:type="character" w:customStyle="1" w:styleId="BodyTextIndentChar">
    <w:name w:val="Body Text Indent Char"/>
    <w:link w:val="BodyTextIndent"/>
    <w:rsid w:val="00076306"/>
    <w:rPr>
      <w:sz w:val="24"/>
    </w:rPr>
  </w:style>
  <w:style w:type="paragraph" w:styleId="ListNumber">
    <w:name w:val="List Number"/>
    <w:basedOn w:val="Normal"/>
    <w:uiPriority w:val="99"/>
    <w:unhideWhenUsed/>
    <w:rsid w:val="00076306"/>
    <w:pPr>
      <w:numPr>
        <w:numId w:val="1"/>
      </w:numPr>
      <w:contextualSpacing/>
    </w:pPr>
  </w:style>
  <w:style w:type="paragraph" w:styleId="ListBullet">
    <w:name w:val="List Bullet"/>
    <w:basedOn w:val="Normal"/>
    <w:link w:val="ListBulletChar"/>
    <w:unhideWhenUsed/>
    <w:rsid w:val="00076306"/>
    <w:pPr>
      <w:numPr>
        <w:numId w:val="2"/>
      </w:numPr>
    </w:pPr>
  </w:style>
  <w:style w:type="character" w:customStyle="1" w:styleId="ListBulletChar">
    <w:name w:val="List Bullet Char"/>
    <w:link w:val="ListBullet"/>
    <w:rsid w:val="008A3819"/>
    <w:rPr>
      <w:noProof/>
      <w:sz w:val="24"/>
      <w:lang w:val="en-US" w:eastAsia="en-US" w:bidi="ar-SA"/>
    </w:rPr>
  </w:style>
  <w:style w:type="paragraph" w:styleId="ListBullet2">
    <w:name w:val="List Bullet 2"/>
    <w:basedOn w:val="Normal"/>
    <w:link w:val="ListBullet2Char"/>
    <w:rsid w:val="00076306"/>
    <w:pPr>
      <w:numPr>
        <w:numId w:val="3"/>
      </w:numPr>
    </w:pPr>
  </w:style>
  <w:style w:type="character" w:customStyle="1" w:styleId="ListBullet2Char">
    <w:name w:val="List Bullet 2 Char"/>
    <w:link w:val="ListBullet2"/>
    <w:rsid w:val="00076306"/>
    <w:rPr>
      <w:sz w:val="24"/>
    </w:rPr>
  </w:style>
  <w:style w:type="paragraph" w:styleId="ListBullet3">
    <w:name w:val="List Bullet 3"/>
    <w:basedOn w:val="Normal"/>
    <w:link w:val="ListBullet3Char"/>
    <w:rsid w:val="00076306"/>
    <w:pPr>
      <w:numPr>
        <w:numId w:val="4"/>
      </w:numPr>
    </w:pPr>
  </w:style>
  <w:style w:type="character" w:customStyle="1" w:styleId="ListBullet3Char">
    <w:name w:val="List Bullet 3 Char"/>
    <w:link w:val="ListBullet3"/>
    <w:rsid w:val="00076306"/>
    <w:rPr>
      <w:sz w:val="24"/>
    </w:rPr>
  </w:style>
  <w:style w:type="paragraph" w:styleId="List2">
    <w:name w:val="List 2"/>
    <w:basedOn w:val="List"/>
    <w:link w:val="List2Char"/>
    <w:rsid w:val="00076306"/>
    <w:pPr>
      <w:ind w:left="1440"/>
    </w:pPr>
  </w:style>
  <w:style w:type="character" w:customStyle="1" w:styleId="List2Char">
    <w:name w:val="List 2 Char"/>
    <w:link w:val="List2"/>
    <w:rsid w:val="00076306"/>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076306"/>
    <w:pPr>
      <w:spacing w:before="40" w:after="40"/>
      <w:ind w:left="72" w:right="72"/>
    </w:pPr>
    <w:rPr>
      <w:sz w:val="18"/>
    </w:rPr>
  </w:style>
  <w:style w:type="character" w:customStyle="1" w:styleId="TableEntryChar">
    <w:name w:val="Table Entry Char"/>
    <w:link w:val="TableEntry"/>
    <w:rsid w:val="0013543D"/>
    <w:rPr>
      <w:sz w:val="18"/>
    </w:rPr>
  </w:style>
  <w:style w:type="paragraph" w:customStyle="1" w:styleId="TableEntryHeader">
    <w:name w:val="Table Entry Header"/>
    <w:basedOn w:val="TableEntry"/>
    <w:link w:val="TableEntryHeaderChar"/>
    <w:rsid w:val="00076306"/>
    <w:pPr>
      <w:jc w:val="center"/>
    </w:pPr>
    <w:rPr>
      <w:rFonts w:ascii="Arial" w:hAnsi="Arial"/>
      <w:b/>
      <w:sz w:val="20"/>
    </w:rPr>
  </w:style>
  <w:style w:type="character" w:customStyle="1" w:styleId="TableEntryHeaderChar">
    <w:name w:val="Table Entry Header Char"/>
    <w:link w:val="TableEntryHeader"/>
    <w:rsid w:val="00D263EB"/>
    <w:rPr>
      <w:rFonts w:ascii="Arial" w:hAnsi="Arial"/>
      <w:b/>
    </w:rPr>
  </w:style>
  <w:style w:type="paragraph" w:customStyle="1" w:styleId="TableTitle">
    <w:name w:val="Table Title"/>
    <w:basedOn w:val="BodyText"/>
    <w:rsid w:val="00C8269B"/>
    <w:pPr>
      <w:keepNext/>
      <w:spacing w:before="300" w:after="60"/>
      <w:jc w:val="center"/>
    </w:pPr>
    <w:rPr>
      <w:rFonts w:ascii="Arial" w:hAnsi="Arial"/>
      <w:b/>
      <w:sz w:val="22"/>
    </w:rPr>
  </w:style>
  <w:style w:type="paragraph" w:customStyle="1" w:styleId="FigureTitle">
    <w:name w:val="Figure Title"/>
    <w:basedOn w:val="TableTitle"/>
    <w:rsid w:val="00C8269B"/>
    <w:pPr>
      <w:keepNext w:val="0"/>
      <w:keepLines/>
      <w:spacing w:before="60" w:after="300"/>
    </w:pPr>
  </w:style>
  <w:style w:type="paragraph" w:styleId="Caption">
    <w:name w:val="caption"/>
    <w:basedOn w:val="BodyText"/>
    <w:next w:val="BodyText"/>
    <w:qFormat/>
    <w:rsid w:val="00076306"/>
    <w:rPr>
      <w:rFonts w:ascii="Arial" w:hAnsi="Arial"/>
      <w:b/>
    </w:rPr>
  </w:style>
  <w:style w:type="paragraph" w:styleId="List3">
    <w:name w:val="List 3"/>
    <w:basedOn w:val="Normal"/>
    <w:link w:val="List3Char"/>
    <w:rsid w:val="00076306"/>
    <w:pPr>
      <w:ind w:left="1800" w:hanging="720"/>
    </w:pPr>
  </w:style>
  <w:style w:type="character" w:customStyle="1" w:styleId="List3Char">
    <w:name w:val="List 3 Char"/>
    <w:link w:val="List3"/>
    <w:rsid w:val="00076306"/>
    <w:rPr>
      <w:sz w:val="24"/>
    </w:rPr>
  </w:style>
  <w:style w:type="paragraph" w:styleId="ListContinue">
    <w:name w:val="List Continue"/>
    <w:basedOn w:val="Normal"/>
    <w:link w:val="ListContinueChar"/>
    <w:uiPriority w:val="99"/>
    <w:unhideWhenUsed/>
    <w:rsid w:val="00076306"/>
    <w:pPr>
      <w:ind w:left="360"/>
      <w:contextualSpacing/>
    </w:pPr>
  </w:style>
  <w:style w:type="character" w:customStyle="1" w:styleId="ListContinueChar">
    <w:name w:val="List Continue Char"/>
    <w:link w:val="ListContinue"/>
    <w:uiPriority w:val="99"/>
    <w:rsid w:val="00076306"/>
    <w:rPr>
      <w:sz w:val="24"/>
    </w:rPr>
  </w:style>
  <w:style w:type="paragraph" w:styleId="ListContinue2">
    <w:name w:val="List Continue 2"/>
    <w:basedOn w:val="Normal"/>
    <w:uiPriority w:val="99"/>
    <w:unhideWhenUsed/>
    <w:rsid w:val="00076306"/>
    <w:pPr>
      <w:ind w:left="720"/>
      <w:contextualSpacing/>
    </w:pPr>
  </w:style>
  <w:style w:type="paragraph" w:customStyle="1" w:styleId="ParagraphHeading">
    <w:name w:val="Paragraph Heading"/>
    <w:basedOn w:val="Caption"/>
    <w:next w:val="BodyText"/>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semiHidden/>
    <w:unhideWhenUsed/>
    <w:rsid w:val="00076306"/>
    <w:pPr>
      <w:spacing w:before="0"/>
    </w:pPr>
    <w:rPr>
      <w:rFonts w:ascii="Tahoma" w:hAnsi="Tahoma" w:cs="Tahoma"/>
      <w:sz w:val="16"/>
      <w:szCs w:val="16"/>
    </w:rPr>
  </w:style>
  <w:style w:type="paragraph" w:styleId="ListBullet4">
    <w:name w:val="List Bullet 4"/>
    <w:basedOn w:val="Normal"/>
    <w:rsid w:val="00076306"/>
    <w:pPr>
      <w:numPr>
        <w:numId w:val="9"/>
      </w:numPr>
    </w:pPr>
  </w:style>
  <w:style w:type="character" w:customStyle="1" w:styleId="CommentTextChar">
    <w:name w:val="Comment Text Char"/>
    <w:link w:val="CommentText"/>
    <w:semiHidden/>
    <w:rsid w:val="00076306"/>
  </w:style>
  <w:style w:type="paragraph" w:styleId="CommentText">
    <w:name w:val="annotation text"/>
    <w:basedOn w:val="Normal"/>
    <w:link w:val="CommentTextChar"/>
    <w:semiHidden/>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10"/>
    <w:qFormat/>
    <w:rsid w:val="00076306"/>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AppendixHeading2">
    <w:name w:val="Appendix Heading 2"/>
    <w:next w:val="BodyText"/>
    <w:rsid w:val="00076306"/>
    <w:pPr>
      <w:numPr>
        <w:ilvl w:val="1"/>
        <w:numId w:val="12"/>
      </w:numPr>
      <w:spacing w:before="240" w:after="60"/>
    </w:pPr>
    <w:rPr>
      <w:rFonts w:ascii="Arial" w:hAnsi="Arial"/>
      <w:b/>
      <w:noProof/>
      <w:sz w:val="28"/>
    </w:rPr>
  </w:style>
  <w:style w:type="paragraph" w:customStyle="1" w:styleId="AppendixHeading1">
    <w:name w:val="Appendix Heading 1"/>
    <w:next w:val="BodyText"/>
    <w:rsid w:val="00076306"/>
    <w:pPr>
      <w:numPr>
        <w:numId w:val="12"/>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C93155"/>
    <w:pPr>
      <w:numPr>
        <w:ilvl w:val="2"/>
      </w:numPr>
    </w:pPr>
    <w:rPr>
      <w:sz w:val="24"/>
    </w:rPr>
  </w:style>
  <w:style w:type="paragraph" w:styleId="Header">
    <w:name w:val="header"/>
    <w:basedOn w:val="Normal"/>
    <w:rsid w:val="00076306"/>
    <w:pPr>
      <w:tabs>
        <w:tab w:val="center" w:pos="4320"/>
        <w:tab w:val="right" w:pos="8640"/>
      </w:tabs>
    </w:pPr>
  </w:style>
  <w:style w:type="paragraph" w:styleId="FootnoteText">
    <w:name w:val="footnote text"/>
    <w:basedOn w:val="Normal"/>
    <w:semiHidden/>
    <w:rsid w:val="00076306"/>
    <w:rPr>
      <w:sz w:val="20"/>
    </w:rPr>
  </w:style>
  <w:style w:type="paragraph" w:styleId="Footer">
    <w:name w:val="footer"/>
    <w:basedOn w:val="Normal"/>
    <w:rsid w:val="00076306"/>
    <w:pPr>
      <w:tabs>
        <w:tab w:val="center" w:pos="4320"/>
        <w:tab w:val="right" w:pos="8640"/>
      </w:tabs>
    </w:pPr>
  </w:style>
  <w:style w:type="paragraph" w:styleId="BlockText">
    <w:name w:val="Block Text"/>
    <w:basedOn w:val="Normal"/>
    <w:pPr>
      <w:spacing w:after="120"/>
      <w:ind w:left="1440" w:right="1440"/>
    </w:pPr>
  </w:style>
  <w:style w:type="paragraph" w:customStyle="1" w:styleId="Glossary">
    <w:name w:val="Glossary"/>
    <w:basedOn w:val="Heading1"/>
    <w:rsid w:val="00076306"/>
    <w:pPr>
      <w:numPr>
        <w:numId w:val="0"/>
      </w:numPr>
    </w:pPr>
  </w:style>
  <w:style w:type="paragraph" w:styleId="DocumentMap">
    <w:name w:val="Document Map"/>
    <w:basedOn w:val="Normal"/>
    <w:semiHidden/>
    <w:rsid w:val="00076306"/>
    <w:pPr>
      <w:shd w:val="clear" w:color="auto" w:fill="000080"/>
    </w:pPr>
    <w:rPr>
      <w:rFonts w:ascii="Tahoma" w:hAnsi="Tahoma" w:cs="Tahoma"/>
    </w:rPr>
  </w:style>
  <w:style w:type="paragraph" w:styleId="BodyText2">
    <w:name w:val="Body Text 2"/>
    <w:basedOn w:val="Normal"/>
    <w:rsid w:val="00076306"/>
    <w:pPr>
      <w:spacing w:before="0"/>
    </w:pPr>
    <w:rPr>
      <w:i/>
    </w:rPr>
  </w:style>
  <w:style w:type="paragraph" w:styleId="BodyTextIndent2">
    <w:name w:val="Body Text Indent 2"/>
    <w:basedOn w:val="Normal"/>
    <w:rsid w:val="00076306"/>
    <w:pPr>
      <w:ind w:left="1620" w:hanging="360"/>
    </w:pPr>
  </w:style>
  <w:style w:type="paragraph" w:customStyle="1" w:styleId="Note">
    <w:name w:val="Note"/>
    <w:basedOn w:val="Normal"/>
    <w:rsid w:val="00076306"/>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Index1">
    <w:name w:val="index 1"/>
    <w:basedOn w:val="Normal"/>
    <w:next w:val="Normal"/>
    <w:semiHidden/>
    <w:pPr>
      <w:ind w:left="240" w:hanging="240"/>
    </w:p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semiHidden/>
  </w:style>
  <w:style w:type="paragraph" w:customStyle="1" w:styleId="GlossaryEntry">
    <w:name w:val="Glossary Entry"/>
    <w:basedOn w:val="Normal"/>
    <w:pPr>
      <w:ind w:left="2160" w:hanging="2160"/>
    </w:pPr>
    <w:rPr>
      <w:b/>
      <w:bCs/>
    </w:rPr>
  </w:style>
  <w:style w:type="paragraph" w:styleId="ListNumber4">
    <w:name w:val="List Number 4"/>
    <w:basedOn w:val="Normal"/>
    <w:rsid w:val="00076306"/>
    <w:pPr>
      <w:numPr>
        <w:numId w:val="7"/>
      </w:numPr>
    </w:pPr>
  </w:style>
  <w:style w:type="paragraph" w:styleId="ListNumber2">
    <w:name w:val="List Number 2"/>
    <w:basedOn w:val="Normal"/>
    <w:link w:val="ListNumber2Char"/>
    <w:rsid w:val="00076306"/>
    <w:pPr>
      <w:numPr>
        <w:numId w:val="5"/>
      </w:numPr>
    </w:pPr>
  </w:style>
  <w:style w:type="character" w:customStyle="1" w:styleId="ListNumber2Char">
    <w:name w:val="List Number 2 Char"/>
    <w:link w:val="ListNumber2"/>
    <w:rsid w:val="00076306"/>
    <w:rPr>
      <w:sz w:val="24"/>
    </w:rPr>
  </w:style>
  <w:style w:type="paragraph" w:styleId="ListBullet5">
    <w:name w:val="List Bullet 5"/>
    <w:basedOn w:val="Normal"/>
    <w:uiPriority w:val="99"/>
    <w:unhideWhenUsed/>
    <w:rsid w:val="00076306"/>
    <w:pPr>
      <w:numPr>
        <w:numId w:val="10"/>
      </w:numPr>
    </w:pPr>
  </w:style>
  <w:style w:type="paragraph" w:styleId="Date">
    <w:name w:val="Date"/>
    <w:basedOn w:val="Normal"/>
    <w:next w:val="Normal"/>
  </w:style>
  <w:style w:type="paragraph" w:styleId="ListNumber3">
    <w:name w:val="List Number 3"/>
    <w:basedOn w:val="Normal"/>
    <w:rsid w:val="00076306"/>
    <w:pPr>
      <w:numPr>
        <w:numId w:val="6"/>
      </w:numPr>
    </w:pPr>
  </w:style>
  <w:style w:type="paragraph" w:customStyle="1" w:styleId="Contenuducadre">
    <w:name w:val="Contenu du cadre"/>
    <w:basedOn w:val="BodyText"/>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semiHidden/>
    <w:rsid w:val="00F96973"/>
    <w:rPr>
      <w:b/>
      <w:bCs/>
    </w:rPr>
  </w:style>
  <w:style w:type="paragraph" w:styleId="ListContinue3">
    <w:name w:val="List Continue 3"/>
    <w:basedOn w:val="Normal"/>
    <w:uiPriority w:val="99"/>
    <w:unhideWhenUsed/>
    <w:rsid w:val="00076306"/>
    <w:pPr>
      <w:ind w:left="1080"/>
      <w:contextualSpacing/>
    </w:pPr>
  </w:style>
  <w:style w:type="paragraph" w:styleId="ListContinue4">
    <w:name w:val="List Continue 4"/>
    <w:basedOn w:val="Normal"/>
    <w:uiPriority w:val="99"/>
    <w:unhideWhenUsed/>
    <w:rsid w:val="00076306"/>
    <w:pPr>
      <w:ind w:left="1440"/>
      <w:contextualSpacing/>
    </w:pPr>
  </w:style>
  <w:style w:type="paragraph" w:styleId="ListContinue5">
    <w:name w:val="List Continue 5"/>
    <w:basedOn w:val="Normal"/>
    <w:uiPriority w:val="99"/>
    <w:unhideWhenUsed/>
    <w:rsid w:val="00076306"/>
    <w:pPr>
      <w:ind w:left="1800"/>
      <w:contextualSpacing/>
    </w:pPr>
  </w:style>
  <w:style w:type="paragraph" w:styleId="ListNumber5">
    <w:name w:val="List Number 5"/>
    <w:basedOn w:val="Normal"/>
    <w:uiPriority w:val="99"/>
    <w:unhideWhenUsed/>
    <w:rsid w:val="00076306"/>
    <w:pPr>
      <w:numPr>
        <w:numId w:val="8"/>
      </w:numPr>
    </w:pPr>
  </w:style>
  <w:style w:type="paragraph" w:styleId="PlainText">
    <w:name w:val="Plain Text"/>
    <w:basedOn w:val="Normal"/>
    <w:rsid w:val="00460AA1"/>
    <w:rPr>
      <w:rFonts w:ascii="Courier New" w:hAnsi="Courier New" w:cs="Courier New"/>
      <w:sz w:val="20"/>
    </w:rPr>
  </w:style>
  <w:style w:type="paragraph" w:styleId="TableofFigures">
    <w:name w:val="table of figures"/>
    <w:basedOn w:val="Normal"/>
    <w:next w:val="Normal"/>
    <w:semiHidden/>
    <w:rsid w:val="00460AA1"/>
    <w:pPr>
      <w:ind w:left="480" w:hanging="480"/>
    </w:pPr>
  </w:style>
  <w:style w:type="paragraph" w:styleId="TOAHeading">
    <w:name w:val="toa heading"/>
    <w:basedOn w:val="Normal"/>
    <w:next w:val="Normal"/>
    <w:semiHidden/>
    <w:rsid w:val="00460AA1"/>
    <w:rPr>
      <w:rFonts w:ascii="Arial" w:hAnsi="Arial" w:cs="Arial"/>
      <w:b/>
      <w:bCs/>
      <w:szCs w:val="24"/>
    </w:rPr>
  </w:style>
  <w:style w:type="paragraph" w:customStyle="1" w:styleId="EditorInstructions">
    <w:name w:val="Editor Instructions"/>
    <w:basedOn w:val="BodyText"/>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rsid w:val="00460AA1"/>
  </w:style>
  <w:style w:type="paragraph" w:styleId="Revision">
    <w:name w:val="Revision"/>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spacing w:before="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styleId="TOCHeading">
    <w:name w:val="TOC Heading"/>
    <w:basedOn w:val="Normal"/>
    <w:next w:val="Normal"/>
    <w:uiPriority w:val="39"/>
    <w:unhideWhenUsed/>
    <w:qFormat/>
    <w:rsid w:val="00076306"/>
    <w:pPr>
      <w:spacing w:before="0"/>
    </w:pPr>
    <w:rPr>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076306"/>
  </w:style>
  <w:style w:type="character" w:customStyle="1" w:styleId="ListBullet1Char">
    <w:name w:val="List Bullet 1 Char"/>
    <w:link w:val="ListBullet1"/>
    <w:rsid w:val="00076306"/>
    <w:rPr>
      <w:sz w:val="24"/>
    </w:rPr>
  </w:style>
  <w:style w:type="paragraph" w:customStyle="1" w:styleId="List1">
    <w:name w:val="List 1"/>
    <w:basedOn w:val="List"/>
    <w:link w:val="List1Char"/>
    <w:qFormat/>
    <w:rsid w:val="00076306"/>
  </w:style>
  <w:style w:type="character" w:customStyle="1" w:styleId="List1Char">
    <w:name w:val="List 1 Char"/>
    <w:link w:val="List1"/>
    <w:rsid w:val="00076306"/>
    <w:rPr>
      <w:sz w:val="24"/>
    </w:rPr>
  </w:style>
  <w:style w:type="paragraph" w:styleId="List4">
    <w:name w:val="List 4"/>
    <w:basedOn w:val="Normal"/>
    <w:uiPriority w:val="99"/>
    <w:unhideWhenUsed/>
    <w:rsid w:val="00076306"/>
    <w:pPr>
      <w:ind w:left="1800" w:hanging="360"/>
    </w:pPr>
  </w:style>
  <w:style w:type="paragraph" w:styleId="List5">
    <w:name w:val="List 5"/>
    <w:basedOn w:val="Normal"/>
    <w:link w:val="List5Char"/>
    <w:rsid w:val="00076306"/>
    <w:pPr>
      <w:ind w:left="1800" w:hanging="360"/>
    </w:pPr>
  </w:style>
  <w:style w:type="character" w:customStyle="1" w:styleId="List5Char">
    <w:name w:val="List 5 Char"/>
    <w:link w:val="List5"/>
    <w:rsid w:val="00076306"/>
    <w:rPr>
      <w:sz w:val="24"/>
    </w:rPr>
  </w:style>
  <w:style w:type="paragraph" w:customStyle="1" w:styleId="ListContinue1">
    <w:name w:val="List Continue 1"/>
    <w:basedOn w:val="ListContinue"/>
    <w:link w:val="ListContinue1Char"/>
    <w:qFormat/>
    <w:rsid w:val="00076306"/>
  </w:style>
  <w:style w:type="character" w:customStyle="1" w:styleId="ListContinue1Char">
    <w:name w:val="List Continue 1 Char"/>
    <w:link w:val="ListContinue1"/>
    <w:rsid w:val="00076306"/>
    <w:rPr>
      <w:sz w:val="24"/>
    </w:rPr>
  </w:style>
  <w:style w:type="paragraph" w:customStyle="1" w:styleId="ListNumber1">
    <w:name w:val="List Number 1"/>
    <w:basedOn w:val="ListNumber"/>
    <w:link w:val="ListNumber1Char"/>
    <w:qFormat/>
    <w:rsid w:val="00076306"/>
    <w:pPr>
      <w:contextualSpacing w:val="0"/>
    </w:pPr>
  </w:style>
  <w:style w:type="character" w:customStyle="1" w:styleId="ListNumber1Char">
    <w:name w:val="List Number 1 Char"/>
    <w:link w:val="ListNumber1"/>
    <w:rsid w:val="00076306"/>
    <w:rPr>
      <w:sz w:val="24"/>
    </w:rPr>
  </w:style>
  <w:style w:type="character" w:customStyle="1" w:styleId="Heading3Char">
    <w:name w:val="Heading 3 Char"/>
    <w:link w:val="Heading3"/>
    <w:rsid w:val="00767A9C"/>
    <w:rPr>
      <w:rFonts w:ascii="Arial" w:hAnsi="Arial"/>
      <w:b/>
      <w:noProof/>
      <w:kern w:val="28"/>
      <w:sz w:val="24"/>
    </w:rPr>
  </w:style>
  <w:style w:type="numbering" w:customStyle="1" w:styleId="Constraints">
    <w:name w:val="Constraints"/>
    <w:rsid w:val="00767A9C"/>
    <w:pPr>
      <w:numPr>
        <w:numId w:val="25"/>
      </w:numPr>
    </w:pPr>
  </w:style>
  <w:style w:type="paragraph" w:styleId="NormalWeb">
    <w:name w:val="Normal (Web)"/>
    <w:basedOn w:val="Normal"/>
    <w:uiPriority w:val="99"/>
    <w:rsid w:val="00767A9C"/>
    <w:rPr>
      <w:szCs w:val="24"/>
    </w:rPr>
  </w:style>
  <w:style w:type="character" w:styleId="UnresolvedMention">
    <w:name w:val="Unresolved Mention"/>
    <w:basedOn w:val="DefaultParagraphFont"/>
    <w:uiPriority w:val="99"/>
    <w:semiHidden/>
    <w:unhideWhenUsed/>
    <w:rsid w:val="00B23AA1"/>
    <w:rPr>
      <w:color w:val="605E5C"/>
      <w:shd w:val="clear" w:color="auto" w:fill="E1DFDD"/>
    </w:rPr>
  </w:style>
  <w:style w:type="character" w:customStyle="1" w:styleId="Heading2Char">
    <w:name w:val="Heading 2 Char"/>
    <w:link w:val="Heading2"/>
    <w:rsid w:val="00B23AA1"/>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59659">
      <w:bodyDiv w:val="1"/>
      <w:marLeft w:val="0"/>
      <w:marRight w:val="0"/>
      <w:marTop w:val="0"/>
      <w:marBottom w:val="0"/>
      <w:divBdr>
        <w:top w:val="none" w:sz="0" w:space="0" w:color="auto"/>
        <w:left w:val="none" w:sz="0" w:space="0" w:color="auto"/>
        <w:bottom w:val="none" w:sz="0" w:space="0" w:color="auto"/>
        <w:right w:val="none" w:sz="0" w:space="0" w:color="auto"/>
      </w:divBdr>
    </w:div>
    <w:div w:id="24399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www.ihe.net/IHE_Product_Registry/" TargetMode="External"/><Relationship Id="rId26" Type="http://schemas.openxmlformats.org/officeDocument/2006/relationships/hyperlink" Target="mailto:secretary@ihe.net" TargetMode="External"/><Relationship Id="rId39" Type="http://schemas.openxmlformats.org/officeDocument/2006/relationships/footer" Target="footer2.xml"/><Relationship Id="rId21" Type="http://schemas.openxmlformats.org/officeDocument/2006/relationships/hyperlink" Target="http://www.ihe.net/Patent_Disclosure_Process/" TargetMode="External"/><Relationship Id="rId34" Type="http://schemas.openxmlformats.org/officeDocument/2006/relationships/hyperlink" Target="https://www.ihe.net/resources/technical_framework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Domain_acronym_Public_Comments" TargetMode="External"/><Relationship Id="rId29" Type="http://schemas.openxmlformats.org/officeDocument/2006/relationships/hyperlink" Target="http://ihe.net/Technical_Framework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hyperlink" Target="http://www.ihe.net/Patent_Disclosure_Process/" TargetMode="External"/><Relationship Id="rId32" Type="http://schemas.openxmlformats.org/officeDocument/2006/relationships/hyperlink" Target="ftp://ftp.ihe.net/DocumentPublication/DocumentTemplates/Technical_Framework_Supplement_Template/"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TF_Intro_Appendices.aspx" TargetMode="External"/><Relationship Id="rId23" Type="http://schemas.openxmlformats.org/officeDocument/2006/relationships/hyperlink" Target="mailto:secretary@ihe.net" TargetMode="External"/><Relationship Id="rId28" Type="http://schemas.openxmlformats.org/officeDocument/2006/relationships/hyperlink" Target="http://www.ihe.net/Profiles/" TargetMode="External"/><Relationship Id="rId36" Type="http://schemas.openxmlformats.org/officeDocument/2006/relationships/hyperlink" Target="https://wiki.ihe.net/index.php/Standards_Knowledge_Management_Tool_(SKMT)" TargetMode="Externa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hyperlink" Target="http://product-registry.ihe.net/" TargetMode="Externa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ihe.net/Technical_Frameworks/" TargetMode="External"/><Relationship Id="rId22" Type="http://schemas.openxmlformats.org/officeDocument/2006/relationships/hyperlink" Target="http://www.ihe.net/Patent_Disclosure_Process/" TargetMode="External"/><Relationship Id="rId27" Type="http://schemas.openxmlformats.org/officeDocument/2006/relationships/hyperlink" Target="http://www.ihe.net/%3cDomain" TargetMode="External"/><Relationship Id="rId30" Type="http://schemas.openxmlformats.org/officeDocument/2006/relationships/hyperlink" Target="http://ihe.net/Technical_Frameworks/" TargetMode="External"/><Relationship Id="rId35" Type="http://schemas.openxmlformats.org/officeDocument/2006/relationships/hyperlink" Target="http://www.skmtglossary.or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Technical_Frameworks/" TargetMode="External"/><Relationship Id="rId17" Type="http://schemas.openxmlformats.org/officeDocument/2006/relationships/hyperlink" Target="http://ihe.net/Technical_Frameworks/" TargetMode="External"/><Relationship Id="rId25" Type="http://schemas.openxmlformats.org/officeDocument/2006/relationships/hyperlink" Target="http://www.ihe.net/Patent_Disclosure_Process/" TargetMode="External"/><Relationship Id="rId33" Type="http://schemas.openxmlformats.org/officeDocument/2006/relationships/hyperlink" Target="http://www.skmtglossary.org/"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4943E-16E0-4D0D-8017-54E2307E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76</TotalTime>
  <Pages>15</Pages>
  <Words>3670</Words>
  <Characters>20921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IHE_TF_Template_Vol1_Rev1.2_2020-01-31</vt:lpstr>
    </vt:vector>
  </TitlesOfParts>
  <Company>IHE</Company>
  <LinksUpToDate>false</LinksUpToDate>
  <CharactersWithSpaces>24542</CharactersWithSpaces>
  <SharedDoc>false</SharedDoc>
  <HLinks>
    <vt:vector size="318" baseType="variant">
      <vt:variant>
        <vt:i4>2424895</vt:i4>
      </vt:variant>
      <vt:variant>
        <vt:i4>249</vt:i4>
      </vt:variant>
      <vt:variant>
        <vt:i4>0</vt:i4>
      </vt:variant>
      <vt:variant>
        <vt:i4>5</vt:i4>
      </vt:variant>
      <vt:variant>
        <vt:lpwstr>http://ihe.net/TF_Intro_Appendices.aspx</vt:lpwstr>
      </vt:variant>
      <vt:variant>
        <vt:lpwstr/>
      </vt:variant>
      <vt:variant>
        <vt:i4>458852</vt:i4>
      </vt:variant>
      <vt:variant>
        <vt:i4>246</vt:i4>
      </vt:variant>
      <vt:variant>
        <vt:i4>0</vt:i4>
      </vt:variant>
      <vt:variant>
        <vt:i4>5</vt:i4>
      </vt:variant>
      <vt:variant>
        <vt:lpwstr>ftp://ftp.ihe.net/DocumentPublication/DocumentTemplates/Technical_Framework_Supplement_Template/</vt:lpwstr>
      </vt:variant>
      <vt:variant>
        <vt:lpwstr/>
      </vt:variant>
      <vt:variant>
        <vt:i4>196678</vt:i4>
      </vt:variant>
      <vt:variant>
        <vt:i4>243</vt:i4>
      </vt:variant>
      <vt:variant>
        <vt:i4>0</vt:i4>
      </vt:variant>
      <vt:variant>
        <vt:i4>5</vt:i4>
      </vt:variant>
      <vt:variant>
        <vt:lpwstr>http://product-registry.ihe.net/</vt:lpwstr>
      </vt:variant>
      <vt:variant>
        <vt:lpwstr/>
      </vt:variant>
      <vt:variant>
        <vt:i4>2424895</vt:i4>
      </vt:variant>
      <vt:variant>
        <vt:i4>240</vt:i4>
      </vt:variant>
      <vt:variant>
        <vt:i4>0</vt:i4>
      </vt:variant>
      <vt:variant>
        <vt:i4>5</vt:i4>
      </vt:variant>
      <vt:variant>
        <vt:lpwstr>http://ihe.net/TF_Intro_Appendices.aspx</vt:lpwstr>
      </vt:variant>
      <vt:variant>
        <vt:lpwstr/>
      </vt:variant>
      <vt:variant>
        <vt:i4>2424895</vt:i4>
      </vt:variant>
      <vt:variant>
        <vt:i4>237</vt:i4>
      </vt:variant>
      <vt:variant>
        <vt:i4>0</vt:i4>
      </vt:variant>
      <vt:variant>
        <vt:i4>5</vt:i4>
      </vt:variant>
      <vt:variant>
        <vt:lpwstr>http://ihe.net/TF_Intro_Appendices.aspx</vt:lpwstr>
      </vt:variant>
      <vt:variant>
        <vt:lpwstr/>
      </vt:variant>
      <vt:variant>
        <vt:i4>65623</vt:i4>
      </vt:variant>
      <vt:variant>
        <vt:i4>234</vt:i4>
      </vt:variant>
      <vt:variant>
        <vt:i4>0</vt:i4>
      </vt:variant>
      <vt:variant>
        <vt:i4>5</vt:i4>
      </vt:variant>
      <vt:variant>
        <vt:lpwstr>http://www.ihe.net/Profiles/</vt:lpwstr>
      </vt:variant>
      <vt:variant>
        <vt:lpwstr/>
      </vt:variant>
      <vt:variant>
        <vt:i4>6357052</vt:i4>
      </vt:variant>
      <vt:variant>
        <vt:i4>231</vt:i4>
      </vt:variant>
      <vt:variant>
        <vt:i4>0</vt:i4>
      </vt:variant>
      <vt:variant>
        <vt:i4>5</vt:i4>
      </vt:variant>
      <vt:variant>
        <vt:lpwstr>http://www.ihe.net/&lt;Domain</vt:lpwstr>
      </vt:variant>
      <vt:variant>
        <vt:lpwstr/>
      </vt:variant>
      <vt:variant>
        <vt:i4>1638456</vt:i4>
      </vt:variant>
      <vt:variant>
        <vt:i4>228</vt:i4>
      </vt:variant>
      <vt:variant>
        <vt:i4>0</vt:i4>
      </vt:variant>
      <vt:variant>
        <vt:i4>5</vt:i4>
      </vt:variant>
      <vt:variant>
        <vt:lpwstr>mailto:secretary@ihe.net</vt:lpwstr>
      </vt:variant>
      <vt:variant>
        <vt:lpwstr/>
      </vt:variant>
      <vt:variant>
        <vt:i4>7602283</vt:i4>
      </vt:variant>
      <vt:variant>
        <vt:i4>225</vt:i4>
      </vt:variant>
      <vt:variant>
        <vt:i4>0</vt:i4>
      </vt:variant>
      <vt:variant>
        <vt:i4>5</vt:i4>
      </vt:variant>
      <vt:variant>
        <vt:lpwstr>http://www.ihe.net/Patent_Disclosure_Process/</vt:lpwstr>
      </vt:variant>
      <vt:variant>
        <vt:lpwstr/>
      </vt:variant>
      <vt:variant>
        <vt:i4>7602283</vt:i4>
      </vt:variant>
      <vt:variant>
        <vt:i4>222</vt:i4>
      </vt:variant>
      <vt:variant>
        <vt:i4>0</vt:i4>
      </vt:variant>
      <vt:variant>
        <vt:i4>5</vt:i4>
      </vt:variant>
      <vt:variant>
        <vt:lpwstr>http://www.ihe.net/Patent_Disclosure_Process/</vt:lpwstr>
      </vt:variant>
      <vt:variant>
        <vt:lpwstr/>
      </vt:variant>
      <vt:variant>
        <vt:i4>1638456</vt:i4>
      </vt:variant>
      <vt:variant>
        <vt:i4>219</vt:i4>
      </vt:variant>
      <vt:variant>
        <vt:i4>0</vt:i4>
      </vt:variant>
      <vt:variant>
        <vt:i4>5</vt:i4>
      </vt:variant>
      <vt:variant>
        <vt:lpwstr>mailto:secretary@ihe.net</vt:lpwstr>
      </vt:variant>
      <vt:variant>
        <vt:lpwstr/>
      </vt:variant>
      <vt:variant>
        <vt:i4>7602283</vt:i4>
      </vt:variant>
      <vt:variant>
        <vt:i4>216</vt:i4>
      </vt:variant>
      <vt:variant>
        <vt:i4>0</vt:i4>
      </vt:variant>
      <vt:variant>
        <vt:i4>5</vt:i4>
      </vt:variant>
      <vt:variant>
        <vt:lpwstr>http://www.ihe.net/Patent_Disclosure_Process/</vt:lpwstr>
      </vt:variant>
      <vt:variant>
        <vt:lpwstr/>
      </vt:variant>
      <vt:variant>
        <vt:i4>7602283</vt:i4>
      </vt:variant>
      <vt:variant>
        <vt:i4>213</vt:i4>
      </vt:variant>
      <vt:variant>
        <vt:i4>0</vt:i4>
      </vt:variant>
      <vt:variant>
        <vt:i4>5</vt:i4>
      </vt:variant>
      <vt:variant>
        <vt:lpwstr>http://www.ihe.net/Patent_Disclosure_Process/</vt:lpwstr>
      </vt:variant>
      <vt:variant>
        <vt:lpwstr/>
      </vt:variant>
      <vt:variant>
        <vt:i4>2424895</vt:i4>
      </vt:variant>
      <vt:variant>
        <vt:i4>210</vt:i4>
      </vt:variant>
      <vt:variant>
        <vt:i4>0</vt:i4>
      </vt:variant>
      <vt:variant>
        <vt:i4>5</vt:i4>
      </vt:variant>
      <vt:variant>
        <vt:lpwstr>http://ihe.net/TF_Intro_Appendices.aspx</vt:lpwstr>
      </vt:variant>
      <vt:variant>
        <vt:lpwstr/>
      </vt:variant>
      <vt:variant>
        <vt:i4>1310784</vt:i4>
      </vt:variant>
      <vt:variant>
        <vt:i4>207</vt:i4>
      </vt:variant>
      <vt:variant>
        <vt:i4>0</vt:i4>
      </vt:variant>
      <vt:variant>
        <vt:i4>5</vt:i4>
      </vt:variant>
      <vt:variant>
        <vt:lpwstr>http://www.ihe.net/IHE_Product_Registry/</vt:lpwstr>
      </vt:variant>
      <vt:variant>
        <vt:lpwstr/>
      </vt:variant>
      <vt:variant>
        <vt:i4>2424895</vt:i4>
      </vt:variant>
      <vt:variant>
        <vt:i4>204</vt:i4>
      </vt:variant>
      <vt:variant>
        <vt:i4>0</vt:i4>
      </vt:variant>
      <vt:variant>
        <vt:i4>5</vt:i4>
      </vt:variant>
      <vt:variant>
        <vt:lpwstr>http://ihe.net/TF_Intro_Appendices.aspx</vt:lpwstr>
      </vt:variant>
      <vt:variant>
        <vt:lpwstr/>
      </vt:variant>
      <vt:variant>
        <vt:i4>2424895</vt:i4>
      </vt:variant>
      <vt:variant>
        <vt:i4>201</vt:i4>
      </vt:variant>
      <vt:variant>
        <vt:i4>0</vt:i4>
      </vt:variant>
      <vt:variant>
        <vt:i4>5</vt:i4>
      </vt:variant>
      <vt:variant>
        <vt:lpwstr>http://ihe.net/TF_Intro_Appendices.aspx</vt:lpwstr>
      </vt:variant>
      <vt:variant>
        <vt:lpwstr/>
      </vt:variant>
      <vt:variant>
        <vt:i4>2424895</vt:i4>
      </vt:variant>
      <vt:variant>
        <vt:i4>198</vt:i4>
      </vt:variant>
      <vt:variant>
        <vt:i4>0</vt:i4>
      </vt:variant>
      <vt:variant>
        <vt:i4>5</vt:i4>
      </vt:variant>
      <vt:variant>
        <vt:lpwstr>http://ihe.net/TF_Intro_Appendices.aspx</vt:lpwstr>
      </vt:variant>
      <vt:variant>
        <vt:lpwstr/>
      </vt:variant>
      <vt:variant>
        <vt:i4>2424895</vt:i4>
      </vt:variant>
      <vt:variant>
        <vt:i4>195</vt:i4>
      </vt:variant>
      <vt:variant>
        <vt:i4>0</vt:i4>
      </vt:variant>
      <vt:variant>
        <vt:i4>5</vt:i4>
      </vt:variant>
      <vt:variant>
        <vt:lpwstr>http://ihe.net/TF_Intro_Appendices.aspx</vt:lpwstr>
      </vt:variant>
      <vt:variant>
        <vt:lpwstr/>
      </vt:variant>
      <vt:variant>
        <vt:i4>3997811</vt:i4>
      </vt:variant>
      <vt:variant>
        <vt:i4>192</vt:i4>
      </vt:variant>
      <vt:variant>
        <vt:i4>0</vt:i4>
      </vt:variant>
      <vt:variant>
        <vt:i4>5</vt:i4>
      </vt:variant>
      <vt:variant>
        <vt:lpwstr>http://www.ihe.net/</vt:lpwstr>
      </vt:variant>
      <vt:variant>
        <vt:lpwstr/>
      </vt:variant>
      <vt:variant>
        <vt:i4>2424895</vt:i4>
      </vt:variant>
      <vt:variant>
        <vt:i4>189</vt:i4>
      </vt:variant>
      <vt:variant>
        <vt:i4>0</vt:i4>
      </vt:variant>
      <vt:variant>
        <vt:i4>5</vt:i4>
      </vt:variant>
      <vt:variant>
        <vt:lpwstr>http://ihe.net/TF_Intro_Appendices.aspx</vt:lpwstr>
      </vt:variant>
      <vt:variant>
        <vt:lpwstr/>
      </vt:variant>
      <vt:variant>
        <vt:i4>3997811</vt:i4>
      </vt:variant>
      <vt:variant>
        <vt:i4>186</vt:i4>
      </vt:variant>
      <vt:variant>
        <vt:i4>0</vt:i4>
      </vt:variant>
      <vt:variant>
        <vt:i4>5</vt:i4>
      </vt:variant>
      <vt:variant>
        <vt:lpwstr>http://www.ihe.net/</vt:lpwstr>
      </vt:variant>
      <vt:variant>
        <vt:lpwstr/>
      </vt:variant>
      <vt:variant>
        <vt:i4>1114160</vt:i4>
      </vt:variant>
      <vt:variant>
        <vt:i4>179</vt:i4>
      </vt:variant>
      <vt:variant>
        <vt:i4>0</vt:i4>
      </vt:variant>
      <vt:variant>
        <vt:i4>5</vt:i4>
      </vt:variant>
      <vt:variant>
        <vt:lpwstr/>
      </vt:variant>
      <vt:variant>
        <vt:lpwstr>_Toc472951391</vt:lpwstr>
      </vt:variant>
      <vt:variant>
        <vt:i4>1114160</vt:i4>
      </vt:variant>
      <vt:variant>
        <vt:i4>173</vt:i4>
      </vt:variant>
      <vt:variant>
        <vt:i4>0</vt:i4>
      </vt:variant>
      <vt:variant>
        <vt:i4>5</vt:i4>
      </vt:variant>
      <vt:variant>
        <vt:lpwstr/>
      </vt:variant>
      <vt:variant>
        <vt:lpwstr>_Toc472951390</vt:lpwstr>
      </vt:variant>
      <vt:variant>
        <vt:i4>1048624</vt:i4>
      </vt:variant>
      <vt:variant>
        <vt:i4>167</vt:i4>
      </vt:variant>
      <vt:variant>
        <vt:i4>0</vt:i4>
      </vt:variant>
      <vt:variant>
        <vt:i4>5</vt:i4>
      </vt:variant>
      <vt:variant>
        <vt:lpwstr/>
      </vt:variant>
      <vt:variant>
        <vt:lpwstr>_Toc472951389</vt:lpwstr>
      </vt:variant>
      <vt:variant>
        <vt:i4>1048624</vt:i4>
      </vt:variant>
      <vt:variant>
        <vt:i4>161</vt:i4>
      </vt:variant>
      <vt:variant>
        <vt:i4>0</vt:i4>
      </vt:variant>
      <vt:variant>
        <vt:i4>5</vt:i4>
      </vt:variant>
      <vt:variant>
        <vt:lpwstr/>
      </vt:variant>
      <vt:variant>
        <vt:lpwstr>_Toc472951388</vt:lpwstr>
      </vt:variant>
      <vt:variant>
        <vt:i4>1048624</vt:i4>
      </vt:variant>
      <vt:variant>
        <vt:i4>155</vt:i4>
      </vt:variant>
      <vt:variant>
        <vt:i4>0</vt:i4>
      </vt:variant>
      <vt:variant>
        <vt:i4>5</vt:i4>
      </vt:variant>
      <vt:variant>
        <vt:lpwstr/>
      </vt:variant>
      <vt:variant>
        <vt:lpwstr>_Toc472951387</vt:lpwstr>
      </vt:variant>
      <vt:variant>
        <vt:i4>1048624</vt:i4>
      </vt:variant>
      <vt:variant>
        <vt:i4>149</vt:i4>
      </vt:variant>
      <vt:variant>
        <vt:i4>0</vt:i4>
      </vt:variant>
      <vt:variant>
        <vt:i4>5</vt:i4>
      </vt:variant>
      <vt:variant>
        <vt:lpwstr/>
      </vt:variant>
      <vt:variant>
        <vt:lpwstr>_Toc472951386</vt:lpwstr>
      </vt:variant>
      <vt:variant>
        <vt:i4>1048624</vt:i4>
      </vt:variant>
      <vt:variant>
        <vt:i4>143</vt:i4>
      </vt:variant>
      <vt:variant>
        <vt:i4>0</vt:i4>
      </vt:variant>
      <vt:variant>
        <vt:i4>5</vt:i4>
      </vt:variant>
      <vt:variant>
        <vt:lpwstr/>
      </vt:variant>
      <vt:variant>
        <vt:lpwstr>_Toc472951385</vt:lpwstr>
      </vt:variant>
      <vt:variant>
        <vt:i4>1048624</vt:i4>
      </vt:variant>
      <vt:variant>
        <vt:i4>137</vt:i4>
      </vt:variant>
      <vt:variant>
        <vt:i4>0</vt:i4>
      </vt:variant>
      <vt:variant>
        <vt:i4>5</vt:i4>
      </vt:variant>
      <vt:variant>
        <vt:lpwstr/>
      </vt:variant>
      <vt:variant>
        <vt:lpwstr>_Toc472951384</vt:lpwstr>
      </vt:variant>
      <vt:variant>
        <vt:i4>1048624</vt:i4>
      </vt:variant>
      <vt:variant>
        <vt:i4>131</vt:i4>
      </vt:variant>
      <vt:variant>
        <vt:i4>0</vt:i4>
      </vt:variant>
      <vt:variant>
        <vt:i4>5</vt:i4>
      </vt:variant>
      <vt:variant>
        <vt:lpwstr/>
      </vt:variant>
      <vt:variant>
        <vt:lpwstr>_Toc472951383</vt:lpwstr>
      </vt:variant>
      <vt:variant>
        <vt:i4>1048624</vt:i4>
      </vt:variant>
      <vt:variant>
        <vt:i4>125</vt:i4>
      </vt:variant>
      <vt:variant>
        <vt:i4>0</vt:i4>
      </vt:variant>
      <vt:variant>
        <vt:i4>5</vt:i4>
      </vt:variant>
      <vt:variant>
        <vt:lpwstr/>
      </vt:variant>
      <vt:variant>
        <vt:lpwstr>_Toc472951382</vt:lpwstr>
      </vt:variant>
      <vt:variant>
        <vt:i4>1048624</vt:i4>
      </vt:variant>
      <vt:variant>
        <vt:i4>119</vt:i4>
      </vt:variant>
      <vt:variant>
        <vt:i4>0</vt:i4>
      </vt:variant>
      <vt:variant>
        <vt:i4>5</vt:i4>
      </vt:variant>
      <vt:variant>
        <vt:lpwstr/>
      </vt:variant>
      <vt:variant>
        <vt:lpwstr>_Toc472951381</vt:lpwstr>
      </vt:variant>
      <vt:variant>
        <vt:i4>1048624</vt:i4>
      </vt:variant>
      <vt:variant>
        <vt:i4>113</vt:i4>
      </vt:variant>
      <vt:variant>
        <vt:i4>0</vt:i4>
      </vt:variant>
      <vt:variant>
        <vt:i4>5</vt:i4>
      </vt:variant>
      <vt:variant>
        <vt:lpwstr/>
      </vt:variant>
      <vt:variant>
        <vt:lpwstr>_Toc472951380</vt:lpwstr>
      </vt:variant>
      <vt:variant>
        <vt:i4>2031664</vt:i4>
      </vt:variant>
      <vt:variant>
        <vt:i4>107</vt:i4>
      </vt:variant>
      <vt:variant>
        <vt:i4>0</vt:i4>
      </vt:variant>
      <vt:variant>
        <vt:i4>5</vt:i4>
      </vt:variant>
      <vt:variant>
        <vt:lpwstr/>
      </vt:variant>
      <vt:variant>
        <vt:lpwstr>_Toc472951379</vt:lpwstr>
      </vt:variant>
      <vt:variant>
        <vt:i4>2031664</vt:i4>
      </vt:variant>
      <vt:variant>
        <vt:i4>101</vt:i4>
      </vt:variant>
      <vt:variant>
        <vt:i4>0</vt:i4>
      </vt:variant>
      <vt:variant>
        <vt:i4>5</vt:i4>
      </vt:variant>
      <vt:variant>
        <vt:lpwstr/>
      </vt:variant>
      <vt:variant>
        <vt:lpwstr>_Toc472951378</vt:lpwstr>
      </vt:variant>
      <vt:variant>
        <vt:i4>2031664</vt:i4>
      </vt:variant>
      <vt:variant>
        <vt:i4>95</vt:i4>
      </vt:variant>
      <vt:variant>
        <vt:i4>0</vt:i4>
      </vt:variant>
      <vt:variant>
        <vt:i4>5</vt:i4>
      </vt:variant>
      <vt:variant>
        <vt:lpwstr/>
      </vt:variant>
      <vt:variant>
        <vt:lpwstr>_Toc472951377</vt:lpwstr>
      </vt:variant>
      <vt:variant>
        <vt:i4>2031664</vt:i4>
      </vt:variant>
      <vt:variant>
        <vt:i4>89</vt:i4>
      </vt:variant>
      <vt:variant>
        <vt:i4>0</vt:i4>
      </vt:variant>
      <vt:variant>
        <vt:i4>5</vt:i4>
      </vt:variant>
      <vt:variant>
        <vt:lpwstr/>
      </vt:variant>
      <vt:variant>
        <vt:lpwstr>_Toc472951376</vt:lpwstr>
      </vt:variant>
      <vt:variant>
        <vt:i4>2031664</vt:i4>
      </vt:variant>
      <vt:variant>
        <vt:i4>83</vt:i4>
      </vt:variant>
      <vt:variant>
        <vt:i4>0</vt:i4>
      </vt:variant>
      <vt:variant>
        <vt:i4>5</vt:i4>
      </vt:variant>
      <vt:variant>
        <vt:lpwstr/>
      </vt:variant>
      <vt:variant>
        <vt:lpwstr>_Toc472951375</vt:lpwstr>
      </vt:variant>
      <vt:variant>
        <vt:i4>2031664</vt:i4>
      </vt:variant>
      <vt:variant>
        <vt:i4>77</vt:i4>
      </vt:variant>
      <vt:variant>
        <vt:i4>0</vt:i4>
      </vt:variant>
      <vt:variant>
        <vt:i4>5</vt:i4>
      </vt:variant>
      <vt:variant>
        <vt:lpwstr/>
      </vt:variant>
      <vt:variant>
        <vt:lpwstr>_Toc472951374</vt:lpwstr>
      </vt:variant>
      <vt:variant>
        <vt:i4>2031664</vt:i4>
      </vt:variant>
      <vt:variant>
        <vt:i4>71</vt:i4>
      </vt:variant>
      <vt:variant>
        <vt:i4>0</vt:i4>
      </vt:variant>
      <vt:variant>
        <vt:i4>5</vt:i4>
      </vt:variant>
      <vt:variant>
        <vt:lpwstr/>
      </vt:variant>
      <vt:variant>
        <vt:lpwstr>_Toc472951373</vt:lpwstr>
      </vt:variant>
      <vt:variant>
        <vt:i4>2031664</vt:i4>
      </vt:variant>
      <vt:variant>
        <vt:i4>65</vt:i4>
      </vt:variant>
      <vt:variant>
        <vt:i4>0</vt:i4>
      </vt:variant>
      <vt:variant>
        <vt:i4>5</vt:i4>
      </vt:variant>
      <vt:variant>
        <vt:lpwstr/>
      </vt:variant>
      <vt:variant>
        <vt:lpwstr>_Toc472951372</vt:lpwstr>
      </vt:variant>
      <vt:variant>
        <vt:i4>2031664</vt:i4>
      </vt:variant>
      <vt:variant>
        <vt:i4>59</vt:i4>
      </vt:variant>
      <vt:variant>
        <vt:i4>0</vt:i4>
      </vt:variant>
      <vt:variant>
        <vt:i4>5</vt:i4>
      </vt:variant>
      <vt:variant>
        <vt:lpwstr/>
      </vt:variant>
      <vt:variant>
        <vt:lpwstr>_Toc472951371</vt:lpwstr>
      </vt:variant>
      <vt:variant>
        <vt:i4>2031664</vt:i4>
      </vt:variant>
      <vt:variant>
        <vt:i4>53</vt:i4>
      </vt:variant>
      <vt:variant>
        <vt:i4>0</vt:i4>
      </vt:variant>
      <vt:variant>
        <vt:i4>5</vt:i4>
      </vt:variant>
      <vt:variant>
        <vt:lpwstr/>
      </vt:variant>
      <vt:variant>
        <vt:lpwstr>_Toc472951370</vt:lpwstr>
      </vt:variant>
      <vt:variant>
        <vt:i4>1966128</vt:i4>
      </vt:variant>
      <vt:variant>
        <vt:i4>47</vt:i4>
      </vt:variant>
      <vt:variant>
        <vt:i4>0</vt:i4>
      </vt:variant>
      <vt:variant>
        <vt:i4>5</vt:i4>
      </vt:variant>
      <vt:variant>
        <vt:lpwstr/>
      </vt:variant>
      <vt:variant>
        <vt:lpwstr>_Toc472951369</vt:lpwstr>
      </vt:variant>
      <vt:variant>
        <vt:i4>1966128</vt:i4>
      </vt:variant>
      <vt:variant>
        <vt:i4>41</vt:i4>
      </vt:variant>
      <vt:variant>
        <vt:i4>0</vt:i4>
      </vt:variant>
      <vt:variant>
        <vt:i4>5</vt:i4>
      </vt:variant>
      <vt:variant>
        <vt:lpwstr/>
      </vt:variant>
      <vt:variant>
        <vt:lpwstr>_Toc472951368</vt:lpwstr>
      </vt:variant>
      <vt:variant>
        <vt:i4>1966128</vt:i4>
      </vt:variant>
      <vt:variant>
        <vt:i4>35</vt:i4>
      </vt:variant>
      <vt:variant>
        <vt:i4>0</vt:i4>
      </vt:variant>
      <vt:variant>
        <vt:i4>5</vt:i4>
      </vt:variant>
      <vt:variant>
        <vt:lpwstr/>
      </vt:variant>
      <vt:variant>
        <vt:lpwstr>_Toc472951367</vt:lpwstr>
      </vt:variant>
      <vt:variant>
        <vt:i4>1966128</vt:i4>
      </vt:variant>
      <vt:variant>
        <vt:i4>29</vt:i4>
      </vt:variant>
      <vt:variant>
        <vt:i4>0</vt:i4>
      </vt:variant>
      <vt:variant>
        <vt:i4>5</vt:i4>
      </vt:variant>
      <vt:variant>
        <vt:lpwstr/>
      </vt:variant>
      <vt:variant>
        <vt:lpwstr>_Toc472951366</vt:lpwstr>
      </vt:variant>
      <vt:variant>
        <vt:i4>1966128</vt:i4>
      </vt:variant>
      <vt:variant>
        <vt:i4>23</vt:i4>
      </vt:variant>
      <vt:variant>
        <vt:i4>0</vt:i4>
      </vt:variant>
      <vt:variant>
        <vt:i4>5</vt:i4>
      </vt:variant>
      <vt:variant>
        <vt:lpwstr/>
      </vt:variant>
      <vt:variant>
        <vt:lpwstr>_Toc472951365</vt:lpwstr>
      </vt:variant>
      <vt:variant>
        <vt:i4>1966128</vt:i4>
      </vt:variant>
      <vt:variant>
        <vt:i4>17</vt:i4>
      </vt:variant>
      <vt:variant>
        <vt:i4>0</vt:i4>
      </vt:variant>
      <vt:variant>
        <vt:i4>5</vt:i4>
      </vt:variant>
      <vt:variant>
        <vt:lpwstr/>
      </vt:variant>
      <vt:variant>
        <vt:lpwstr>_Toc472951364</vt:lpwstr>
      </vt:variant>
      <vt:variant>
        <vt:i4>1966128</vt:i4>
      </vt:variant>
      <vt:variant>
        <vt:i4>11</vt:i4>
      </vt:variant>
      <vt:variant>
        <vt:i4>0</vt:i4>
      </vt:variant>
      <vt:variant>
        <vt:i4>5</vt:i4>
      </vt:variant>
      <vt:variant>
        <vt:lpwstr/>
      </vt:variant>
      <vt:variant>
        <vt:lpwstr>_Toc472951363</vt:lpwstr>
      </vt:variant>
      <vt:variant>
        <vt:i4>1966128</vt:i4>
      </vt:variant>
      <vt:variant>
        <vt:i4>5</vt:i4>
      </vt:variant>
      <vt:variant>
        <vt:i4>0</vt:i4>
      </vt:variant>
      <vt:variant>
        <vt:i4>5</vt:i4>
      </vt:variant>
      <vt:variant>
        <vt:lpwstr/>
      </vt:variant>
      <vt:variant>
        <vt:lpwstr>_Toc472951362</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IHE_TF_Template_Vol1_Rev1-2_2020-01-31</dc:title>
  <dc:subject>IHE Technical Framework Template - Volume 1</dc:subject>
  <dc:creator>IHE Documentation Workgroup</dc:creator>
  <cp:keywords>IHE Technical Framework template</cp:keywords>
  <cp:lastModifiedBy>Mary Jungers</cp:lastModifiedBy>
  <cp:revision>16</cp:revision>
  <cp:lastPrinted>2012-01-16T19:44:00Z</cp:lastPrinted>
  <dcterms:created xsi:type="dcterms:W3CDTF">2019-10-09T19:27:00Z</dcterms:created>
  <dcterms:modified xsi:type="dcterms:W3CDTF">2020-02-01T00:32:00Z</dcterms:modified>
  <cp:category>IHE Technical Framework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